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904FF" w14:textId="77777777" w:rsidR="008A4CF8" w:rsidRDefault="008A4CF8" w:rsidP="008A4CF8">
      <w:pPr>
        <w:autoSpaceDE w:val="0"/>
        <w:jc w:val="right"/>
        <w:rPr>
          <w:b/>
          <w:bCs/>
          <w:sz w:val="36"/>
          <w:szCs w:val="36"/>
        </w:rPr>
      </w:pPr>
      <w:r>
        <w:rPr>
          <w:b/>
          <w:bCs/>
          <w:sz w:val="36"/>
          <w:szCs w:val="36"/>
        </w:rPr>
        <w:t>Chapter 2</w:t>
      </w:r>
    </w:p>
    <w:p w14:paraId="08C18DEC" w14:textId="77777777" w:rsidR="008A4CF8" w:rsidRDefault="008A4CF8" w:rsidP="008A4CF8">
      <w:pPr>
        <w:autoSpaceDE w:val="0"/>
        <w:jc w:val="right"/>
        <w:rPr>
          <w:b/>
          <w:bCs/>
          <w:sz w:val="36"/>
          <w:szCs w:val="36"/>
        </w:rPr>
      </w:pPr>
    </w:p>
    <w:p w14:paraId="046E3DB3" w14:textId="77777777" w:rsidR="008A4CF8" w:rsidRDefault="008A4CF8" w:rsidP="008A4CF8">
      <w:pPr>
        <w:jc w:val="right"/>
        <w:rPr>
          <w:sz w:val="36"/>
          <w:szCs w:val="36"/>
        </w:rPr>
      </w:pPr>
      <w:r>
        <w:rPr>
          <w:sz w:val="36"/>
          <w:szCs w:val="36"/>
        </w:rPr>
        <w:t>About The System</w:t>
      </w:r>
    </w:p>
    <w:p w14:paraId="1441C0E4" w14:textId="77777777" w:rsidR="008A4CF8" w:rsidRDefault="008A4CF8" w:rsidP="008A4CF8">
      <w:pPr>
        <w:spacing w:line="360" w:lineRule="auto"/>
        <w:jc w:val="both"/>
        <w:rPr>
          <w:color w:val="0000FF"/>
          <w:sz w:val="36"/>
          <w:szCs w:val="36"/>
          <w:lang w:val="en-US"/>
        </w:rPr>
      </w:pPr>
      <w:r>
        <w:rPr>
          <w:noProof/>
          <w:lang w:eastAsia="en-US"/>
        </w:rPr>
        <mc:AlternateContent>
          <mc:Choice Requires="wps">
            <w:drawing>
              <wp:anchor distT="0" distB="0" distL="114300" distR="114300" simplePos="0" relativeHeight="251659264" behindDoc="0" locked="0" layoutInCell="1" allowOverlap="1" wp14:anchorId="409B91DA" wp14:editId="2B373901">
                <wp:simplePos x="0" y="0"/>
                <wp:positionH relativeFrom="column">
                  <wp:posOffset>0</wp:posOffset>
                </wp:positionH>
                <wp:positionV relativeFrom="paragraph">
                  <wp:posOffset>72390</wp:posOffset>
                </wp:positionV>
                <wp:extent cx="5486400" cy="0"/>
                <wp:effectExtent l="50800" t="48260" r="63500" b="6604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2600">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7pt" to="6in,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" strokeweight=".35mm">
                <v:stroke joinstyle="miter"/>
                <v:shadow opacity="49150f"/>
              </v:line>
            </w:pict>
          </mc:Fallback>
        </mc:AlternateContent>
      </w:r>
    </w:p>
    <w:p w14:paraId="39919B88" w14:textId="77777777" w:rsidR="008A4CF8" w:rsidRDefault="008A4CF8" w:rsidP="008A4CF8">
      <w:pPr>
        <w:spacing w:line="360" w:lineRule="auto"/>
        <w:rPr>
          <w:b/>
          <w:sz w:val="28"/>
          <w:szCs w:val="28"/>
        </w:rPr>
      </w:pPr>
    </w:p>
    <w:p w14:paraId="22088CCC" w14:textId="77777777" w:rsidR="008A4CF8" w:rsidRDefault="008A4CF8" w:rsidP="008A4CF8">
      <w:pPr>
        <w:spacing w:line="360" w:lineRule="auto"/>
      </w:pPr>
    </w:p>
    <w:p w14:paraId="3D0E2029" w14:textId="77777777" w:rsidR="008A4CF8" w:rsidRDefault="008A4CF8" w:rsidP="008A4CF8">
      <w:pPr>
        <w:spacing w:line="360" w:lineRule="auto"/>
      </w:pPr>
    </w:p>
    <w:p w14:paraId="61F4AB9F" w14:textId="77777777" w:rsidR="008A4CF8" w:rsidRDefault="008A4CF8" w:rsidP="008A4CF8">
      <w:pPr>
        <w:spacing w:line="360" w:lineRule="auto"/>
      </w:pPr>
    </w:p>
    <w:p w14:paraId="0268CDBB" w14:textId="77777777" w:rsidR="008A4CF8" w:rsidRDefault="008A4CF8" w:rsidP="008A4CF8">
      <w:pPr>
        <w:spacing w:line="360" w:lineRule="auto"/>
      </w:pPr>
    </w:p>
    <w:p w14:paraId="09A91FAE" w14:textId="77777777" w:rsidR="008A4CF8" w:rsidRDefault="008A4CF8" w:rsidP="008A4CF8">
      <w:pPr>
        <w:spacing w:line="360" w:lineRule="auto"/>
      </w:pPr>
    </w:p>
    <w:p w14:paraId="38311827" w14:textId="77777777" w:rsidR="008A4CF8" w:rsidRDefault="008A4CF8" w:rsidP="008A4CF8">
      <w:pPr>
        <w:spacing w:line="360" w:lineRule="auto"/>
      </w:pPr>
    </w:p>
    <w:p w14:paraId="4E7854A4" w14:textId="77777777" w:rsidR="008A4CF8" w:rsidRDefault="008A4CF8" w:rsidP="008A4CF8">
      <w:pPr>
        <w:spacing w:line="360" w:lineRule="auto"/>
      </w:pPr>
    </w:p>
    <w:p w14:paraId="7954093E" w14:textId="77777777" w:rsidR="008A4CF8" w:rsidRDefault="008A4CF8" w:rsidP="008A4CF8">
      <w:pPr>
        <w:spacing w:line="360" w:lineRule="auto"/>
      </w:pPr>
    </w:p>
    <w:p w14:paraId="27F37E6B" w14:textId="77777777" w:rsidR="008A4CF8" w:rsidRDefault="008A4CF8" w:rsidP="008A4CF8">
      <w:pPr>
        <w:spacing w:line="360" w:lineRule="auto"/>
      </w:pPr>
    </w:p>
    <w:p w14:paraId="4345A21E" w14:textId="77777777" w:rsidR="008A4CF8" w:rsidRDefault="008A4CF8" w:rsidP="008A4CF8">
      <w:pPr>
        <w:spacing w:line="360" w:lineRule="auto"/>
      </w:pPr>
    </w:p>
    <w:p w14:paraId="61692B2B" w14:textId="77777777" w:rsidR="008A4CF8" w:rsidRDefault="008A4CF8" w:rsidP="008A4CF8">
      <w:pPr>
        <w:spacing w:line="360" w:lineRule="auto"/>
      </w:pPr>
    </w:p>
    <w:p w14:paraId="1AA9FB66" w14:textId="77777777" w:rsidR="008A4CF8" w:rsidRDefault="008A4CF8" w:rsidP="008A4CF8">
      <w:pPr>
        <w:spacing w:line="360" w:lineRule="auto"/>
      </w:pPr>
    </w:p>
    <w:p w14:paraId="061E2551" w14:textId="77777777" w:rsidR="008A4CF8" w:rsidRDefault="008A4CF8" w:rsidP="008A4CF8">
      <w:pPr>
        <w:spacing w:line="360" w:lineRule="auto"/>
      </w:pPr>
    </w:p>
    <w:p w14:paraId="4D8A3CD0" w14:textId="77777777" w:rsidR="008A4CF8" w:rsidRDefault="008A4CF8" w:rsidP="008A4CF8">
      <w:pPr>
        <w:spacing w:line="360" w:lineRule="auto"/>
      </w:pPr>
    </w:p>
    <w:p w14:paraId="4B4BCDBB" w14:textId="77777777" w:rsidR="008A4CF8" w:rsidRDefault="008A4CF8" w:rsidP="008A4CF8">
      <w:pPr>
        <w:spacing w:line="360" w:lineRule="auto"/>
      </w:pPr>
    </w:p>
    <w:p w14:paraId="3620546D" w14:textId="77777777" w:rsidR="008A4CF8" w:rsidRDefault="008A4CF8" w:rsidP="008A4CF8">
      <w:pPr>
        <w:spacing w:line="360" w:lineRule="auto"/>
      </w:pPr>
    </w:p>
    <w:p w14:paraId="1153BD1B" w14:textId="77777777" w:rsidR="008A4CF8" w:rsidRDefault="008A4CF8" w:rsidP="008A4CF8">
      <w:pPr>
        <w:spacing w:line="360" w:lineRule="auto"/>
      </w:pPr>
    </w:p>
    <w:p w14:paraId="548A70AD" w14:textId="77777777" w:rsidR="008A4CF8" w:rsidRDefault="008A4CF8" w:rsidP="008A4CF8">
      <w:pPr>
        <w:spacing w:line="360" w:lineRule="auto"/>
      </w:pPr>
    </w:p>
    <w:p w14:paraId="5E117BB5" w14:textId="77777777" w:rsidR="008A4CF8" w:rsidRDefault="008A4CF8" w:rsidP="008A4CF8">
      <w:pPr>
        <w:spacing w:line="360" w:lineRule="auto"/>
      </w:pPr>
    </w:p>
    <w:p w14:paraId="5FC3A6F1" w14:textId="77777777" w:rsidR="008A4CF8" w:rsidRDefault="008A4CF8" w:rsidP="008A4CF8">
      <w:pPr>
        <w:spacing w:line="360" w:lineRule="auto"/>
      </w:pPr>
    </w:p>
    <w:p w14:paraId="6FE863BC" w14:textId="77777777" w:rsidR="008A4CF8" w:rsidRDefault="008A4CF8" w:rsidP="008A4CF8">
      <w:pPr>
        <w:spacing w:line="360" w:lineRule="auto"/>
      </w:pPr>
    </w:p>
    <w:p w14:paraId="41470AA0" w14:textId="77777777" w:rsidR="008A4CF8" w:rsidRDefault="008A4CF8" w:rsidP="008A4CF8">
      <w:pPr>
        <w:spacing w:line="360" w:lineRule="auto"/>
      </w:pPr>
    </w:p>
    <w:p w14:paraId="5D6F622E" w14:textId="77777777" w:rsidR="008A4CF8" w:rsidRDefault="008A4CF8" w:rsidP="008A4CF8">
      <w:pPr>
        <w:spacing w:line="360" w:lineRule="auto"/>
      </w:pPr>
    </w:p>
    <w:p w14:paraId="1516788C" w14:textId="77777777" w:rsidR="008A4CF8" w:rsidRDefault="008A4CF8" w:rsidP="008A4CF8">
      <w:pPr>
        <w:spacing w:line="360" w:lineRule="auto"/>
      </w:pPr>
    </w:p>
    <w:p w14:paraId="1044951D" w14:textId="77777777" w:rsidR="00E93B79" w:rsidRDefault="00E93B79" w:rsidP="008A4CF8">
      <w:pPr>
        <w:spacing w:line="360" w:lineRule="auto"/>
      </w:pPr>
    </w:p>
    <w:p w14:paraId="3219394D" w14:textId="77777777" w:rsidR="00E93B79" w:rsidRDefault="00E93B79" w:rsidP="008A4CF8">
      <w:pPr>
        <w:spacing w:line="360" w:lineRule="auto"/>
      </w:pPr>
    </w:p>
    <w:p w14:paraId="1A1B53AD" w14:textId="77777777" w:rsidR="008A4CF8" w:rsidRDefault="008A4CF8" w:rsidP="008A4CF8">
      <w:pPr>
        <w:spacing w:line="360" w:lineRule="auto"/>
      </w:pPr>
    </w:p>
    <w:p w14:paraId="2565CBE5" w14:textId="56D07543" w:rsidR="008A4CF8" w:rsidRDefault="008A4CF8" w:rsidP="008A4CF8">
      <w:pPr>
        <w:pStyle w:val="Heading2"/>
        <w:numPr>
          <w:ilvl w:val="1"/>
          <w:numId w:val="2"/>
        </w:numPr>
        <w:spacing w:before="0" w:after="0" w:line="360" w:lineRule="auto"/>
        <w:ind w:left="709" w:hanging="709"/>
        <w:jc w:val="both"/>
        <w:rPr>
          <w:rFonts w:ascii="Times New Roman" w:hAnsi="Times New Roman" w:cs="Times New Roman"/>
          <w:lang w:val="en-US"/>
        </w:rPr>
      </w:pPr>
      <w:proofErr w:type="spellStart"/>
      <w:r>
        <w:rPr>
          <w:rFonts w:ascii="Times New Roman" w:hAnsi="Times New Roman" w:cs="Times New Roman"/>
        </w:rPr>
        <w:lastRenderedPageBreak/>
        <w:t>About</w:t>
      </w:r>
      <w:proofErr w:type="spellEnd"/>
      <w:r>
        <w:rPr>
          <w:rFonts w:ascii="Times New Roman" w:hAnsi="Times New Roman" w:cs="Times New Roman"/>
        </w:rPr>
        <w:t xml:space="preserve"> </w:t>
      </w:r>
      <w:r w:rsidR="00956147">
        <w:rPr>
          <w:rFonts w:ascii="Times New Roman" w:hAnsi="Times New Roman" w:cs="Times New Roman"/>
          <w:lang w:val="en-US"/>
        </w:rPr>
        <w:t>‘Stay Fit’</w:t>
      </w:r>
    </w:p>
    <w:p w14:paraId="4D4BE4EF" w14:textId="77777777" w:rsidR="00763F64" w:rsidRDefault="00763F64" w:rsidP="00763F64">
      <w:pPr>
        <w:pStyle w:val="ListParagraph"/>
        <w:spacing w:line="360" w:lineRule="auto"/>
        <w:ind w:left="480"/>
        <w:jc w:val="both"/>
        <w:rPr>
          <w:rFonts w:ascii="Times New Roman" w:eastAsia="Times New Roman" w:hAnsi="Times New Roman"/>
          <w:color w:val="auto"/>
          <w:sz w:val="24"/>
          <w:szCs w:val="24"/>
          <w:lang w:eastAsia="en-US"/>
        </w:rPr>
      </w:pPr>
    </w:p>
    <w:p w14:paraId="739A8F5F" w14:textId="77777777" w:rsidR="008A4CF8" w:rsidRDefault="00763F64" w:rsidP="00763F64">
      <w:pPr>
        <w:pStyle w:val="ListParagraph"/>
        <w:spacing w:line="360" w:lineRule="auto"/>
        <w:ind w:left="480"/>
        <w:jc w:val="both"/>
        <w:rPr>
          <w:rFonts w:ascii="Times New Roman" w:eastAsia="Times New Roman" w:hAnsi="Times New Roman"/>
          <w:color w:val="auto"/>
          <w:sz w:val="24"/>
          <w:szCs w:val="24"/>
          <w:lang w:eastAsia="en-US"/>
        </w:rPr>
      </w:pPr>
      <w:r w:rsidRPr="00763F64">
        <w:rPr>
          <w:rFonts w:ascii="Times New Roman" w:eastAsia="Times New Roman" w:hAnsi="Times New Roman"/>
          <w:color w:val="auto"/>
          <w:sz w:val="24"/>
          <w:szCs w:val="24"/>
          <w:lang w:eastAsia="en-US"/>
        </w:rPr>
        <w:t xml:space="preserve">This mobile application can be used to track different parameters during workout. This app will be able to connect to BLE enabled Heart Rate Monitor. This monitor will continuously send user's Heart Rate data to application. This application will keep track of Heart Rate data along with user's Speed (Min, Max &amp; Avg.), Energy Expended (Calories burned), Duration, Distance, Step Count, </w:t>
      </w:r>
      <w:proofErr w:type="gramStart"/>
      <w:r w:rsidRPr="00763F64">
        <w:rPr>
          <w:rFonts w:ascii="Times New Roman" w:eastAsia="Times New Roman" w:hAnsi="Times New Roman"/>
          <w:color w:val="auto"/>
          <w:sz w:val="24"/>
          <w:szCs w:val="24"/>
          <w:lang w:eastAsia="en-US"/>
        </w:rPr>
        <w:t>Path</w:t>
      </w:r>
      <w:proofErr w:type="gramEnd"/>
      <w:r w:rsidRPr="00763F64">
        <w:rPr>
          <w:rFonts w:ascii="Times New Roman" w:eastAsia="Times New Roman" w:hAnsi="Times New Roman"/>
          <w:color w:val="auto"/>
          <w:sz w:val="24"/>
          <w:szCs w:val="24"/>
          <w:lang w:eastAsia="en-US"/>
        </w:rPr>
        <w:t xml:space="preserve"> on Map. User will be able to set his/her workout goals through this application. Application will notify user on completion of any goal. User will able to view/share his/her daily/weekly/monthly workout statistic from app. This app will remind user for Workout if he/she has set any reminder. User will able to Play music during workout.</w:t>
      </w:r>
    </w:p>
    <w:p w14:paraId="0B7B1498" w14:textId="77777777" w:rsidR="00763F64" w:rsidRDefault="00763F64" w:rsidP="00763F64">
      <w:pPr>
        <w:pStyle w:val="ListParagraph"/>
        <w:spacing w:line="360" w:lineRule="auto"/>
        <w:ind w:left="480"/>
        <w:jc w:val="both"/>
        <w:rPr>
          <w:rFonts w:ascii="Times New Roman" w:eastAsia="Times New Roman" w:hAnsi="Times New Roman"/>
          <w:color w:val="auto"/>
          <w:sz w:val="24"/>
          <w:szCs w:val="24"/>
          <w:lang w:eastAsia="en-US"/>
        </w:rPr>
      </w:pPr>
      <w:r w:rsidRPr="00763F64">
        <w:rPr>
          <w:rFonts w:ascii="Times New Roman" w:eastAsia="Times New Roman" w:hAnsi="Times New Roman"/>
          <w:color w:val="auto"/>
          <w:sz w:val="24"/>
          <w:szCs w:val="24"/>
          <w:lang w:eastAsia="en-US"/>
        </w:rPr>
        <w:t>‘Stay Fit’ uses a peripheral device, which has implemented the HRM (Heart Rate Monitor) profile of Bluetooth smart protocol. The application gets user’s heart rate in bps unit from the device and also records the location details and allows users to track his/her fitness, all in one app. In addition to that, the application keep record of user’s daily activity and also shows a statistics of all workouts that user has undergone to. The application also uses GPS to accurately measure the distance covered and speed of user during workout. Over all, ‘Stay Fit’ helps user to stay fit.</w:t>
      </w:r>
    </w:p>
    <w:p w14:paraId="0BD1C00C" w14:textId="77777777" w:rsidR="00763F64" w:rsidRDefault="00763F64" w:rsidP="00763F64">
      <w:pPr>
        <w:pStyle w:val="ListParagraph"/>
        <w:spacing w:line="360" w:lineRule="auto"/>
        <w:ind w:left="480"/>
        <w:jc w:val="both"/>
        <w:rPr>
          <w:rFonts w:ascii="Times New Roman" w:hAnsi="Times New Roman"/>
        </w:rPr>
      </w:pPr>
    </w:p>
    <w:p w14:paraId="4D6F931E" w14:textId="77777777" w:rsidR="00E93B79" w:rsidRDefault="00E93B79" w:rsidP="00763F64">
      <w:pPr>
        <w:pStyle w:val="ListParagraph"/>
        <w:spacing w:line="360" w:lineRule="auto"/>
        <w:ind w:left="480"/>
        <w:jc w:val="both"/>
        <w:rPr>
          <w:rFonts w:ascii="Times New Roman" w:hAnsi="Times New Roman"/>
        </w:rPr>
      </w:pPr>
    </w:p>
    <w:p w14:paraId="035D651A" w14:textId="4ED78379" w:rsidR="006F77CD" w:rsidRPr="006F77CD" w:rsidRDefault="008A4CF8" w:rsidP="006F77CD">
      <w:pPr>
        <w:pStyle w:val="BodyText"/>
        <w:numPr>
          <w:ilvl w:val="1"/>
          <w:numId w:val="4"/>
        </w:numPr>
        <w:spacing w:line="360" w:lineRule="auto"/>
        <w:jc w:val="both"/>
        <w:rPr>
          <w:b/>
          <w:sz w:val="28"/>
          <w:szCs w:val="28"/>
          <w:lang w:val="en-GB"/>
        </w:rPr>
      </w:pPr>
      <w:r>
        <w:rPr>
          <w:b/>
          <w:sz w:val="28"/>
          <w:szCs w:val="28"/>
          <w:lang w:val="en-GB"/>
        </w:rPr>
        <w:t xml:space="preserve">Requirements for </w:t>
      </w:r>
      <w:r w:rsidR="00956147">
        <w:rPr>
          <w:b/>
          <w:sz w:val="28"/>
          <w:szCs w:val="28"/>
          <w:lang w:val="en-GB"/>
        </w:rPr>
        <w:t xml:space="preserve">‘Stay Fit’ </w:t>
      </w:r>
    </w:p>
    <w:p w14:paraId="2E54A8BA" w14:textId="3C0C1EE2" w:rsidR="008A4CF8" w:rsidRPr="00C2553A" w:rsidRDefault="008A4CF8" w:rsidP="00C2553A">
      <w:pPr>
        <w:pStyle w:val="BodyText"/>
        <w:numPr>
          <w:ilvl w:val="2"/>
          <w:numId w:val="4"/>
        </w:numPr>
        <w:tabs>
          <w:tab w:val="left" w:pos="1440"/>
        </w:tabs>
        <w:spacing w:line="360" w:lineRule="auto"/>
        <w:ind w:left="1440"/>
        <w:jc w:val="both"/>
        <w:rPr>
          <w:b/>
          <w:sz w:val="24"/>
          <w:szCs w:val="24"/>
          <w:lang w:val="en-GB"/>
        </w:rPr>
      </w:pPr>
      <w:r>
        <w:rPr>
          <w:b/>
          <w:sz w:val="24"/>
          <w:szCs w:val="24"/>
          <w:lang w:val="en-GB"/>
        </w:rPr>
        <w:t>Hardware Requirements</w:t>
      </w:r>
    </w:p>
    <w:p w14:paraId="41BE25A9" w14:textId="3ED3833C" w:rsidR="00956147" w:rsidRPr="00C2553A" w:rsidRDefault="00956147" w:rsidP="008A4CF8">
      <w:pPr>
        <w:numPr>
          <w:ilvl w:val="0"/>
          <w:numId w:val="5"/>
        </w:numPr>
        <w:tabs>
          <w:tab w:val="left" w:pos="720"/>
          <w:tab w:val="left" w:pos="810"/>
          <w:tab w:val="left" w:pos="1800"/>
          <w:tab w:val="left" w:pos="2880"/>
        </w:tabs>
        <w:spacing w:line="360" w:lineRule="auto"/>
        <w:ind w:left="1530" w:hanging="60"/>
        <w:jc w:val="both"/>
        <w:rPr>
          <w:b/>
        </w:rPr>
      </w:pPr>
      <w:r w:rsidRPr="00C2553A">
        <w:rPr>
          <w:b/>
        </w:rPr>
        <w:t>Development</w:t>
      </w:r>
    </w:p>
    <w:p w14:paraId="401CC4FC" w14:textId="343DEFD7" w:rsidR="006F77CD" w:rsidRDefault="006F77CD" w:rsidP="006F77CD">
      <w:pPr>
        <w:pStyle w:val="ListParagraph"/>
        <w:numPr>
          <w:ilvl w:val="2"/>
          <w:numId w:val="33"/>
        </w:numPr>
        <w:tabs>
          <w:tab w:val="left" w:pos="720"/>
          <w:tab w:val="left" w:pos="810"/>
          <w:tab w:val="left" w:pos="1800"/>
          <w:tab w:val="left" w:pos="2880"/>
        </w:tabs>
        <w:spacing w:line="360" w:lineRule="auto"/>
        <w:jc w:val="both"/>
      </w:pPr>
      <w:r>
        <w:t xml:space="preserve">Apple </w:t>
      </w:r>
      <w:proofErr w:type="spellStart"/>
      <w:r>
        <w:t>Macbook</w:t>
      </w:r>
      <w:proofErr w:type="spellEnd"/>
      <w:r>
        <w:t xml:space="preserve"> / </w:t>
      </w:r>
      <w:proofErr w:type="spellStart"/>
      <w:r>
        <w:t>Macmini</w:t>
      </w:r>
      <w:proofErr w:type="spellEnd"/>
    </w:p>
    <w:p w14:paraId="2ABDD1E9" w14:textId="4726DBF4" w:rsidR="006F77CD" w:rsidRDefault="006F77CD" w:rsidP="006F77CD">
      <w:pPr>
        <w:pStyle w:val="ListParagraph"/>
        <w:numPr>
          <w:ilvl w:val="2"/>
          <w:numId w:val="33"/>
        </w:numPr>
        <w:tabs>
          <w:tab w:val="left" w:pos="720"/>
          <w:tab w:val="left" w:pos="810"/>
          <w:tab w:val="left" w:pos="1800"/>
          <w:tab w:val="left" w:pos="2880"/>
        </w:tabs>
        <w:spacing w:line="360" w:lineRule="auto"/>
        <w:jc w:val="both"/>
      </w:pPr>
      <w:proofErr w:type="spellStart"/>
      <w:r>
        <w:t>Iphone</w:t>
      </w:r>
      <w:proofErr w:type="spellEnd"/>
      <w:r>
        <w:t xml:space="preserve"> 4s, 5, 5s</w:t>
      </w:r>
    </w:p>
    <w:p w14:paraId="491D76D0" w14:textId="24B4F6DF" w:rsidR="00C2553A" w:rsidRDefault="006F77CD" w:rsidP="00C2553A">
      <w:pPr>
        <w:pStyle w:val="ListParagraph"/>
        <w:numPr>
          <w:ilvl w:val="2"/>
          <w:numId w:val="33"/>
        </w:numPr>
        <w:tabs>
          <w:tab w:val="left" w:pos="720"/>
          <w:tab w:val="left" w:pos="810"/>
          <w:tab w:val="left" w:pos="1800"/>
          <w:tab w:val="left" w:pos="2880"/>
        </w:tabs>
        <w:spacing w:line="360" w:lineRule="auto"/>
        <w:jc w:val="both"/>
      </w:pPr>
      <w:r>
        <w:t>Wahoo Blue HR</w:t>
      </w:r>
    </w:p>
    <w:p w14:paraId="4C6BB206" w14:textId="77777777" w:rsidR="00E93B79" w:rsidRDefault="00E93B79" w:rsidP="00E93B79">
      <w:pPr>
        <w:pStyle w:val="ListParagraph"/>
        <w:tabs>
          <w:tab w:val="left" w:pos="720"/>
          <w:tab w:val="left" w:pos="810"/>
          <w:tab w:val="left" w:pos="1800"/>
          <w:tab w:val="left" w:pos="2880"/>
        </w:tabs>
        <w:spacing w:line="360" w:lineRule="auto"/>
        <w:ind w:left="2520"/>
        <w:jc w:val="both"/>
      </w:pPr>
    </w:p>
    <w:p w14:paraId="5AD1F41B" w14:textId="300ACA1F" w:rsidR="00C2553A" w:rsidRPr="006F77CD" w:rsidRDefault="00956147" w:rsidP="00C2553A">
      <w:pPr>
        <w:numPr>
          <w:ilvl w:val="0"/>
          <w:numId w:val="5"/>
        </w:numPr>
        <w:tabs>
          <w:tab w:val="left" w:pos="720"/>
          <w:tab w:val="left" w:pos="810"/>
          <w:tab w:val="left" w:pos="1800"/>
          <w:tab w:val="left" w:pos="2880"/>
        </w:tabs>
        <w:spacing w:line="360" w:lineRule="auto"/>
        <w:ind w:left="1530" w:hanging="60"/>
        <w:jc w:val="both"/>
        <w:rPr>
          <w:b/>
        </w:rPr>
      </w:pPr>
      <w:r w:rsidRPr="006F77CD">
        <w:rPr>
          <w:b/>
        </w:rPr>
        <w:t>Implementation</w:t>
      </w:r>
    </w:p>
    <w:p w14:paraId="00D9C0D0" w14:textId="26A9235B" w:rsidR="008A4CF8" w:rsidRDefault="00956147" w:rsidP="006F77CD">
      <w:pPr>
        <w:pStyle w:val="ListParagraph"/>
        <w:numPr>
          <w:ilvl w:val="2"/>
          <w:numId w:val="34"/>
        </w:numPr>
        <w:tabs>
          <w:tab w:val="left" w:pos="720"/>
          <w:tab w:val="left" w:pos="810"/>
          <w:tab w:val="left" w:pos="1800"/>
          <w:tab w:val="left" w:pos="2880"/>
        </w:tabs>
        <w:spacing w:line="360" w:lineRule="auto"/>
        <w:jc w:val="both"/>
      </w:pPr>
      <w:r>
        <w:t>RAM: 512</w:t>
      </w:r>
      <w:r w:rsidR="008A4CF8">
        <w:t xml:space="preserve">MB </w:t>
      </w:r>
      <w:r>
        <w:t>min</w:t>
      </w:r>
    </w:p>
    <w:p w14:paraId="2CBB9E31" w14:textId="0CA868D7" w:rsidR="008A4CF8" w:rsidRDefault="008A4CF8" w:rsidP="006F77CD">
      <w:pPr>
        <w:pStyle w:val="ListParagraph"/>
        <w:numPr>
          <w:ilvl w:val="2"/>
          <w:numId w:val="34"/>
        </w:numPr>
        <w:tabs>
          <w:tab w:val="left" w:pos="720"/>
          <w:tab w:val="left" w:pos="810"/>
          <w:tab w:val="left" w:pos="1800"/>
          <w:tab w:val="left" w:pos="2880"/>
        </w:tabs>
        <w:spacing w:line="360" w:lineRule="auto"/>
        <w:jc w:val="both"/>
      </w:pPr>
      <w:r>
        <w:t>Processor: ARMv7</w:t>
      </w:r>
      <w:r w:rsidR="00C2553A">
        <w:t>, ARMv7s ARMv64 or better</w:t>
      </w:r>
    </w:p>
    <w:p w14:paraId="34B0947E" w14:textId="56A91538" w:rsidR="008A4CF8" w:rsidRDefault="006F77CD" w:rsidP="006F77CD">
      <w:pPr>
        <w:pStyle w:val="ListParagraph"/>
        <w:numPr>
          <w:ilvl w:val="2"/>
          <w:numId w:val="34"/>
        </w:numPr>
        <w:tabs>
          <w:tab w:val="left" w:pos="720"/>
          <w:tab w:val="left" w:pos="810"/>
          <w:tab w:val="left" w:pos="1800"/>
          <w:tab w:val="left" w:pos="2880"/>
        </w:tabs>
        <w:spacing w:line="360" w:lineRule="auto"/>
        <w:jc w:val="both"/>
      </w:pPr>
      <w:proofErr w:type="spellStart"/>
      <w:r>
        <w:t>Iphone</w:t>
      </w:r>
      <w:proofErr w:type="spellEnd"/>
      <w:r>
        <w:t xml:space="preserve"> 4s, 5,</w:t>
      </w:r>
      <w:r w:rsidR="00C2553A">
        <w:t xml:space="preserve"> 5s</w:t>
      </w:r>
    </w:p>
    <w:p w14:paraId="2F9FE481" w14:textId="46B8DA03" w:rsidR="006F77CD" w:rsidRDefault="006F77CD" w:rsidP="006F77CD">
      <w:pPr>
        <w:pStyle w:val="ListParagraph"/>
        <w:numPr>
          <w:ilvl w:val="2"/>
          <w:numId w:val="34"/>
        </w:numPr>
        <w:tabs>
          <w:tab w:val="left" w:pos="720"/>
          <w:tab w:val="left" w:pos="810"/>
          <w:tab w:val="left" w:pos="1800"/>
          <w:tab w:val="left" w:pos="2880"/>
        </w:tabs>
        <w:spacing w:line="360" w:lineRule="auto"/>
        <w:jc w:val="both"/>
      </w:pPr>
      <w:r>
        <w:t>GPS</w:t>
      </w:r>
    </w:p>
    <w:p w14:paraId="240DF691" w14:textId="3C908DEA" w:rsidR="006F77CD" w:rsidRDefault="006F77CD" w:rsidP="006F77CD">
      <w:pPr>
        <w:pStyle w:val="ListParagraph"/>
        <w:numPr>
          <w:ilvl w:val="2"/>
          <w:numId w:val="34"/>
        </w:numPr>
        <w:tabs>
          <w:tab w:val="left" w:pos="720"/>
          <w:tab w:val="left" w:pos="810"/>
          <w:tab w:val="left" w:pos="1800"/>
          <w:tab w:val="left" w:pos="2880"/>
        </w:tabs>
        <w:spacing w:line="360" w:lineRule="auto"/>
        <w:jc w:val="both"/>
      </w:pPr>
      <w:r>
        <w:t>BLE</w:t>
      </w:r>
    </w:p>
    <w:p w14:paraId="753D85AE" w14:textId="77777777" w:rsidR="008A4CF8" w:rsidRDefault="008A4CF8" w:rsidP="008A4CF8">
      <w:pPr>
        <w:tabs>
          <w:tab w:val="left" w:pos="720"/>
          <w:tab w:val="left" w:pos="810"/>
          <w:tab w:val="left" w:pos="1800"/>
          <w:tab w:val="left" w:pos="2880"/>
        </w:tabs>
        <w:spacing w:line="360" w:lineRule="auto"/>
        <w:ind w:left="1530"/>
        <w:jc w:val="both"/>
      </w:pPr>
    </w:p>
    <w:p w14:paraId="75BF295C" w14:textId="12791194" w:rsidR="008A4CF8" w:rsidRPr="006F77CD" w:rsidRDefault="008A4CF8" w:rsidP="006F77CD">
      <w:pPr>
        <w:pStyle w:val="BodyText"/>
        <w:numPr>
          <w:ilvl w:val="2"/>
          <w:numId w:val="4"/>
        </w:numPr>
        <w:tabs>
          <w:tab w:val="left" w:pos="1440"/>
        </w:tabs>
        <w:spacing w:line="360" w:lineRule="auto"/>
        <w:ind w:left="1440"/>
        <w:jc w:val="both"/>
        <w:rPr>
          <w:b/>
          <w:sz w:val="24"/>
          <w:szCs w:val="24"/>
          <w:lang w:val="en-GB"/>
        </w:rPr>
      </w:pPr>
      <w:r>
        <w:rPr>
          <w:b/>
          <w:sz w:val="24"/>
          <w:szCs w:val="24"/>
          <w:lang w:val="en-GB"/>
        </w:rPr>
        <w:t>Software Requirements</w:t>
      </w:r>
    </w:p>
    <w:p w14:paraId="10A12845" w14:textId="41F24ECD" w:rsidR="006F77CD" w:rsidRDefault="006F77CD" w:rsidP="006F77CD">
      <w:pPr>
        <w:pStyle w:val="ListParagraph"/>
        <w:numPr>
          <w:ilvl w:val="0"/>
          <w:numId w:val="3"/>
        </w:numPr>
        <w:tabs>
          <w:tab w:val="left" w:pos="0"/>
        </w:tabs>
        <w:spacing w:after="0" w:line="360" w:lineRule="auto"/>
        <w:ind w:hanging="450"/>
        <w:rPr>
          <w:rFonts w:ascii="Times New Roman" w:hAnsi="Times New Roman"/>
          <w:b/>
          <w:sz w:val="24"/>
          <w:szCs w:val="24"/>
        </w:rPr>
      </w:pPr>
      <w:r w:rsidRPr="006F77CD">
        <w:rPr>
          <w:rFonts w:ascii="Times New Roman" w:hAnsi="Times New Roman"/>
          <w:b/>
          <w:sz w:val="24"/>
          <w:szCs w:val="24"/>
        </w:rPr>
        <w:t>Development</w:t>
      </w:r>
    </w:p>
    <w:p w14:paraId="3EECEC61" w14:textId="2A7EC2BE" w:rsidR="006F77CD" w:rsidRPr="006F77CD" w:rsidRDefault="006F77CD" w:rsidP="006F77CD">
      <w:pPr>
        <w:pStyle w:val="ListParagraph"/>
        <w:numPr>
          <w:ilvl w:val="0"/>
          <w:numId w:val="3"/>
        </w:numPr>
        <w:tabs>
          <w:tab w:val="left" w:pos="0"/>
        </w:tabs>
        <w:spacing w:after="0" w:line="360" w:lineRule="auto"/>
        <w:ind w:left="2250" w:hanging="450"/>
        <w:rPr>
          <w:rFonts w:ascii="Times New Roman" w:hAnsi="Times New Roman"/>
          <w:b/>
          <w:sz w:val="24"/>
          <w:szCs w:val="24"/>
        </w:rPr>
      </w:pPr>
      <w:proofErr w:type="spellStart"/>
      <w:r>
        <w:rPr>
          <w:rFonts w:ascii="Times New Roman" w:hAnsi="Times New Roman"/>
          <w:sz w:val="24"/>
          <w:szCs w:val="24"/>
        </w:rPr>
        <w:t>Xcode</w:t>
      </w:r>
      <w:proofErr w:type="spellEnd"/>
      <w:r>
        <w:rPr>
          <w:rFonts w:ascii="Times New Roman" w:hAnsi="Times New Roman"/>
          <w:sz w:val="24"/>
          <w:szCs w:val="24"/>
        </w:rPr>
        <w:t xml:space="preserve"> 5</w:t>
      </w:r>
    </w:p>
    <w:p w14:paraId="6B002FF8" w14:textId="5EE698BC" w:rsidR="006F77CD" w:rsidRPr="006F77CD" w:rsidRDefault="006F77CD" w:rsidP="006F77CD">
      <w:pPr>
        <w:pStyle w:val="ListParagraph"/>
        <w:numPr>
          <w:ilvl w:val="0"/>
          <w:numId w:val="3"/>
        </w:numPr>
        <w:tabs>
          <w:tab w:val="left" w:pos="0"/>
        </w:tabs>
        <w:spacing w:after="0" w:line="360" w:lineRule="auto"/>
        <w:ind w:left="2250" w:hanging="450"/>
        <w:rPr>
          <w:rFonts w:ascii="Times New Roman" w:hAnsi="Times New Roman"/>
          <w:b/>
          <w:sz w:val="24"/>
          <w:szCs w:val="24"/>
        </w:rPr>
      </w:pPr>
      <w:proofErr w:type="spellStart"/>
      <w:r>
        <w:rPr>
          <w:rFonts w:ascii="Times New Roman" w:hAnsi="Times New Roman"/>
          <w:sz w:val="24"/>
          <w:szCs w:val="24"/>
        </w:rPr>
        <w:t>Ios</w:t>
      </w:r>
      <w:proofErr w:type="spellEnd"/>
      <w:r>
        <w:rPr>
          <w:rFonts w:ascii="Times New Roman" w:hAnsi="Times New Roman"/>
          <w:sz w:val="24"/>
          <w:szCs w:val="24"/>
        </w:rPr>
        <w:t xml:space="preserve"> simulators</w:t>
      </w:r>
    </w:p>
    <w:p w14:paraId="07C5F2CE" w14:textId="4BEFFF4E" w:rsidR="006F77CD" w:rsidRPr="006F77CD" w:rsidRDefault="006F77CD" w:rsidP="006F77CD">
      <w:pPr>
        <w:pStyle w:val="ListParagraph"/>
        <w:numPr>
          <w:ilvl w:val="0"/>
          <w:numId w:val="3"/>
        </w:numPr>
        <w:tabs>
          <w:tab w:val="left" w:pos="0"/>
        </w:tabs>
        <w:spacing w:after="0" w:line="360" w:lineRule="auto"/>
        <w:ind w:hanging="450"/>
        <w:rPr>
          <w:rFonts w:ascii="Times New Roman" w:hAnsi="Times New Roman"/>
          <w:b/>
          <w:sz w:val="24"/>
          <w:szCs w:val="24"/>
        </w:rPr>
      </w:pPr>
      <w:r w:rsidRPr="006F77CD">
        <w:rPr>
          <w:rFonts w:ascii="Times New Roman" w:hAnsi="Times New Roman"/>
          <w:b/>
          <w:sz w:val="24"/>
          <w:szCs w:val="24"/>
        </w:rPr>
        <w:t>Implementation</w:t>
      </w:r>
    </w:p>
    <w:p w14:paraId="41A2A1F6" w14:textId="10166540" w:rsidR="008A4CF8" w:rsidRDefault="006F77CD" w:rsidP="006F77CD">
      <w:pPr>
        <w:pStyle w:val="ListParagraph"/>
        <w:numPr>
          <w:ilvl w:val="0"/>
          <w:numId w:val="3"/>
        </w:numPr>
        <w:tabs>
          <w:tab w:val="left" w:pos="0"/>
        </w:tabs>
        <w:spacing w:after="0" w:line="360" w:lineRule="auto"/>
        <w:ind w:left="2250" w:hanging="450"/>
        <w:rPr>
          <w:rFonts w:ascii="Times New Roman" w:hAnsi="Times New Roman"/>
          <w:sz w:val="24"/>
          <w:szCs w:val="24"/>
        </w:rPr>
      </w:pPr>
      <w:proofErr w:type="spellStart"/>
      <w:r>
        <w:rPr>
          <w:rFonts w:ascii="Times New Roman" w:hAnsi="Times New Roman"/>
          <w:sz w:val="24"/>
          <w:szCs w:val="24"/>
        </w:rPr>
        <w:t>Ios</w:t>
      </w:r>
      <w:proofErr w:type="spellEnd"/>
      <w:r>
        <w:rPr>
          <w:rFonts w:ascii="Times New Roman" w:hAnsi="Times New Roman"/>
          <w:sz w:val="24"/>
          <w:szCs w:val="24"/>
        </w:rPr>
        <w:t xml:space="preserve"> 6.0 and latter</w:t>
      </w:r>
    </w:p>
    <w:p w14:paraId="74D1B25D" w14:textId="77777777" w:rsidR="008A4CF8" w:rsidRDefault="008A4CF8" w:rsidP="008A4CF8">
      <w:pPr>
        <w:pStyle w:val="Heading2"/>
        <w:spacing w:before="0" w:after="200"/>
        <w:rPr>
          <w:rFonts w:ascii="Times New Roman" w:hAnsi="Times New Roman" w:cs="Times New Roman"/>
        </w:rPr>
      </w:pPr>
      <w:bookmarkStart w:id="0" w:name="_Toc320561705"/>
    </w:p>
    <w:p w14:paraId="5A997EFF" w14:textId="77777777" w:rsidR="00E93B79" w:rsidRPr="00E93B79" w:rsidRDefault="00E93B79" w:rsidP="00E93B79"/>
    <w:p w14:paraId="2BB4A2AE" w14:textId="77777777" w:rsidR="008A4CF8" w:rsidRPr="00983516" w:rsidRDefault="008A4CF8" w:rsidP="008A4CF8"/>
    <w:p w14:paraId="4BD1C1A8" w14:textId="4CDB01F5" w:rsidR="008A4CF8" w:rsidRDefault="008A4CF8" w:rsidP="008A4CF8">
      <w:pPr>
        <w:pStyle w:val="Heading2"/>
        <w:spacing w:before="0" w:after="200"/>
        <w:rPr>
          <w:rFonts w:ascii="Times New Roman" w:hAnsi="Times New Roman" w:cs="Times New Roman"/>
        </w:rPr>
      </w:pPr>
      <w:r w:rsidRPr="00983516">
        <w:rPr>
          <w:rFonts w:ascii="Times New Roman" w:hAnsi="Times New Roman" w:cs="Times New Roman"/>
        </w:rPr>
        <w:t>2.</w:t>
      </w:r>
      <w:r w:rsidR="006F77CD">
        <w:rPr>
          <w:rFonts w:ascii="Times New Roman" w:hAnsi="Times New Roman" w:cs="Times New Roman"/>
        </w:rPr>
        <w:t>3</w:t>
      </w:r>
      <w:r w:rsidRPr="00983516">
        <w:rPr>
          <w:rFonts w:ascii="Times New Roman" w:hAnsi="Times New Roman" w:cs="Times New Roman"/>
        </w:rPr>
        <w:t xml:space="preserve"> FEASIBILITY STUDY</w:t>
      </w:r>
      <w:bookmarkEnd w:id="0"/>
    </w:p>
    <w:p w14:paraId="48FF18B5" w14:textId="77777777" w:rsidR="008A4CF8" w:rsidRPr="00372032" w:rsidRDefault="008A4CF8" w:rsidP="008A4CF8"/>
    <w:p w14:paraId="7D63A6F3" w14:textId="77777777" w:rsidR="008A4CF8" w:rsidRPr="00BA7B27" w:rsidRDefault="008A4CF8" w:rsidP="008A4CF8">
      <w:pPr>
        <w:spacing w:before="40" w:after="120" w:line="360" w:lineRule="auto"/>
        <w:jc w:val="both"/>
      </w:pPr>
      <w:r w:rsidRPr="00BA7B27">
        <w:t>An important outcome of the preliminary investigation is the determination that the system requested is feasible or not. There are three aspects in the feasibility study portion of the preliminary investigation.</w:t>
      </w:r>
    </w:p>
    <w:p w14:paraId="7308B841" w14:textId="77777777" w:rsidR="008A4CF8" w:rsidRPr="00BA7B27" w:rsidRDefault="008A4CF8" w:rsidP="008A4CF8">
      <w:pPr>
        <w:spacing w:before="40" w:after="120" w:line="360" w:lineRule="auto"/>
        <w:jc w:val="both"/>
      </w:pPr>
      <w:r w:rsidRPr="00BA7B27">
        <w:t>The first study aspect is whether the current project is technically feasible i.e. can the work for the project be done with the current equipment, existing software technology, and available personnel? If a new technology is require then what is the likelihood that it can be developed?</w:t>
      </w:r>
    </w:p>
    <w:p w14:paraId="309178BF" w14:textId="77777777" w:rsidR="008A4CF8" w:rsidRPr="00BA7B27" w:rsidRDefault="008A4CF8" w:rsidP="008A4CF8">
      <w:pPr>
        <w:spacing w:before="40" w:after="120" w:line="360" w:lineRule="auto"/>
        <w:jc w:val="both"/>
      </w:pPr>
      <w:r w:rsidRPr="00BA7B27">
        <w:t>The second study aspect probes whether the project is economically feasible i.e. are there sufficient benefits in creating the system to make the costs acceptable? Or, are the costs of not creating the system so great that the project must be undertaken.</w:t>
      </w:r>
    </w:p>
    <w:p w14:paraId="2CF7DD44" w14:textId="4DA9EF47" w:rsidR="008A4CF8" w:rsidRPr="00E93B79" w:rsidRDefault="008A4CF8" w:rsidP="008A4CF8">
      <w:pPr>
        <w:spacing w:before="40" w:after="120" w:line="360" w:lineRule="auto"/>
        <w:jc w:val="both"/>
      </w:pPr>
      <w:r w:rsidRPr="00BA7B27">
        <w:t>The third study aspect probes whether the project is operationally feasible or not i.e. will the system be used if it is developed and implemented or whether there will be any resistance from the users that may undermine the possible application benefits.</w:t>
      </w:r>
    </w:p>
    <w:p w14:paraId="3BF04BE6" w14:textId="77777777" w:rsidR="008A4CF8" w:rsidRPr="00BA7B27" w:rsidRDefault="008A4CF8" w:rsidP="008A4CF8">
      <w:pPr>
        <w:pStyle w:val="Heading3"/>
        <w:numPr>
          <w:ilvl w:val="0"/>
          <w:numId w:val="0"/>
        </w:numPr>
        <w:spacing w:before="40" w:after="120" w:line="360" w:lineRule="auto"/>
        <w:ind w:left="720" w:hanging="720"/>
        <w:rPr>
          <w:rFonts w:ascii="Times New Roman" w:hAnsi="Times New Roman"/>
          <w:b w:val="0"/>
          <w:sz w:val="24"/>
          <w:szCs w:val="24"/>
        </w:rPr>
      </w:pPr>
      <w:bookmarkStart w:id="1" w:name="_Toc320561706"/>
      <w:r w:rsidRPr="00EC5F15">
        <w:rPr>
          <w:rFonts w:ascii="Times New Roman" w:hAnsi="Times New Roman"/>
          <w:sz w:val="24"/>
          <w:szCs w:val="24"/>
        </w:rPr>
        <w:t xml:space="preserve">2.1.1 </w:t>
      </w:r>
      <w:proofErr w:type="spellStart"/>
      <w:r w:rsidRPr="00EC5F15">
        <w:rPr>
          <w:rFonts w:ascii="Times New Roman" w:hAnsi="Times New Roman"/>
          <w:sz w:val="24"/>
          <w:szCs w:val="24"/>
        </w:rPr>
        <w:t>Technical</w:t>
      </w:r>
      <w:proofErr w:type="spellEnd"/>
      <w:r w:rsidRPr="00EC5F15">
        <w:rPr>
          <w:rFonts w:ascii="Times New Roman" w:hAnsi="Times New Roman"/>
          <w:sz w:val="24"/>
          <w:szCs w:val="24"/>
        </w:rPr>
        <w:t xml:space="preserve"> </w:t>
      </w:r>
      <w:proofErr w:type="spellStart"/>
      <w:r w:rsidRPr="00EC5F15">
        <w:rPr>
          <w:rFonts w:ascii="Times New Roman" w:hAnsi="Times New Roman"/>
          <w:sz w:val="24"/>
          <w:szCs w:val="24"/>
        </w:rPr>
        <w:t>Feasibility</w:t>
      </w:r>
      <w:bookmarkEnd w:id="1"/>
      <w:proofErr w:type="spellEnd"/>
    </w:p>
    <w:p w14:paraId="0C9C9A5D" w14:textId="50F96B52" w:rsidR="008A4CF8" w:rsidRDefault="006F77CD" w:rsidP="008A4CF8">
      <w:pPr>
        <w:spacing w:before="40" w:after="120" w:line="360" w:lineRule="auto"/>
        <w:jc w:val="both"/>
      </w:pPr>
      <w:r>
        <w:t>This system is</w:t>
      </w:r>
      <w:r w:rsidR="008A4CF8" w:rsidRPr="004F50D6">
        <w:t xml:space="preserve"> technically feasible because all required technologies </w:t>
      </w:r>
      <w:r>
        <w:t>are available today in market and the various guideline are available on apple’s own website which is freely accessible and also includes various free sample application which can be used as reference in development process.</w:t>
      </w:r>
      <w:r w:rsidR="008A4CF8" w:rsidRPr="004F50D6">
        <w:t xml:space="preserve"> All other required tools like </w:t>
      </w:r>
      <w:proofErr w:type="spellStart"/>
      <w:r w:rsidR="008A4CF8" w:rsidRPr="004F50D6">
        <w:t>Xcode</w:t>
      </w:r>
      <w:proofErr w:type="spellEnd"/>
      <w:r w:rsidR="008A4CF8" w:rsidRPr="004F50D6">
        <w:t xml:space="preserve"> development tool, licensed version of OS X 10.8.2 (Mountain Lion) etc. and devices for testing the application are made available to us by the Organization. </w:t>
      </w:r>
    </w:p>
    <w:p w14:paraId="6EDA9329" w14:textId="77777777" w:rsidR="008A4CF8" w:rsidRPr="00EC5F15" w:rsidRDefault="008A4CF8" w:rsidP="008A4CF8">
      <w:pPr>
        <w:spacing w:before="40" w:after="120" w:line="360" w:lineRule="auto"/>
        <w:jc w:val="both"/>
      </w:pPr>
    </w:p>
    <w:p w14:paraId="524C80A2" w14:textId="77777777" w:rsidR="008A4CF8" w:rsidRPr="004F50D6" w:rsidRDefault="008A4CF8" w:rsidP="008A4CF8">
      <w:pPr>
        <w:pStyle w:val="Heading3"/>
        <w:numPr>
          <w:ilvl w:val="0"/>
          <w:numId w:val="0"/>
        </w:numPr>
        <w:spacing w:before="40" w:after="120" w:line="360" w:lineRule="auto"/>
        <w:ind w:left="720" w:hanging="720"/>
        <w:rPr>
          <w:rFonts w:ascii="Times New Roman" w:hAnsi="Times New Roman"/>
          <w:sz w:val="24"/>
          <w:szCs w:val="24"/>
        </w:rPr>
      </w:pPr>
      <w:bookmarkStart w:id="2" w:name="_Toc320561707"/>
      <w:r w:rsidRPr="00EC5F15">
        <w:rPr>
          <w:rFonts w:ascii="Times New Roman" w:hAnsi="Times New Roman"/>
          <w:sz w:val="24"/>
          <w:szCs w:val="24"/>
        </w:rPr>
        <w:t xml:space="preserve">2.1.2 </w:t>
      </w:r>
      <w:proofErr w:type="spellStart"/>
      <w:r w:rsidRPr="00EC5F15">
        <w:rPr>
          <w:rFonts w:ascii="Times New Roman" w:hAnsi="Times New Roman"/>
          <w:sz w:val="24"/>
          <w:szCs w:val="24"/>
        </w:rPr>
        <w:t>Time</w:t>
      </w:r>
      <w:proofErr w:type="spellEnd"/>
      <w:r w:rsidRPr="00EC5F15">
        <w:rPr>
          <w:rFonts w:ascii="Times New Roman" w:hAnsi="Times New Roman"/>
          <w:sz w:val="24"/>
          <w:szCs w:val="24"/>
        </w:rPr>
        <w:t xml:space="preserve"> </w:t>
      </w:r>
      <w:proofErr w:type="spellStart"/>
      <w:r w:rsidRPr="00EC5F15">
        <w:rPr>
          <w:rFonts w:ascii="Times New Roman" w:hAnsi="Times New Roman"/>
          <w:sz w:val="24"/>
          <w:szCs w:val="24"/>
        </w:rPr>
        <w:t>Schedule</w:t>
      </w:r>
      <w:proofErr w:type="spellEnd"/>
      <w:r w:rsidRPr="00EC5F15">
        <w:rPr>
          <w:rFonts w:ascii="Times New Roman" w:hAnsi="Times New Roman"/>
          <w:sz w:val="24"/>
          <w:szCs w:val="24"/>
        </w:rPr>
        <w:t xml:space="preserve"> </w:t>
      </w:r>
      <w:proofErr w:type="spellStart"/>
      <w:r w:rsidRPr="00EC5F15">
        <w:rPr>
          <w:rFonts w:ascii="Times New Roman" w:hAnsi="Times New Roman"/>
          <w:sz w:val="24"/>
          <w:szCs w:val="24"/>
        </w:rPr>
        <w:t>Feasibility</w:t>
      </w:r>
      <w:bookmarkEnd w:id="2"/>
      <w:proofErr w:type="spellEnd"/>
    </w:p>
    <w:p w14:paraId="5BEFA0B0" w14:textId="13508424" w:rsidR="008A4CF8" w:rsidRPr="00EC5F15" w:rsidRDefault="006F77CD" w:rsidP="008A4CF8">
      <w:pPr>
        <w:spacing w:before="40" w:after="120" w:line="360" w:lineRule="auto"/>
        <w:jc w:val="both"/>
      </w:pPr>
      <w:r>
        <w:t>The job was assigned on 24</w:t>
      </w:r>
      <w:r w:rsidR="008A4CF8" w:rsidRPr="004F50D6">
        <w:rPr>
          <w:vertAlign w:val="superscript"/>
        </w:rPr>
        <w:t>th</w:t>
      </w:r>
      <w:r w:rsidR="008A4CF8" w:rsidRPr="004F50D6">
        <w:t xml:space="preserve"> </w:t>
      </w:r>
      <w:r>
        <w:t>January</w:t>
      </w:r>
      <w:r w:rsidR="008A4CF8" w:rsidRPr="004F50D6">
        <w:t xml:space="preserve"> 2011 and</w:t>
      </w:r>
      <w:r>
        <w:t xml:space="preserve"> the</w:t>
      </w:r>
      <w:r w:rsidR="008A4CF8" w:rsidRPr="004F50D6">
        <w:t xml:space="preserve"> </w:t>
      </w:r>
      <w:r>
        <w:t>time was sufficient as per the requirement of the project. The training completion date was 29</w:t>
      </w:r>
      <w:r w:rsidR="008A4CF8" w:rsidRPr="004F50D6">
        <w:rPr>
          <w:vertAlign w:val="superscript"/>
        </w:rPr>
        <w:t>th</w:t>
      </w:r>
      <w:r>
        <w:t xml:space="preserve"> March</w:t>
      </w:r>
      <w:r w:rsidR="008A4CF8" w:rsidRPr="004F50D6">
        <w:t xml:space="preserve"> 2012. So the proj</w:t>
      </w:r>
      <w:r>
        <w:t>ect schedule was feasible. The project has complex features</w:t>
      </w:r>
      <w:r w:rsidR="008A4CF8" w:rsidRPr="004F50D6">
        <w:t xml:space="preserve"> but the basic requirement can be satisfied within the allotted time period so the time development feasibility for this is satisfied</w:t>
      </w:r>
      <w:r>
        <w:t>.</w:t>
      </w:r>
    </w:p>
    <w:p w14:paraId="12F477FA" w14:textId="77777777" w:rsidR="008A4CF8" w:rsidRDefault="008A4CF8" w:rsidP="008A4CF8">
      <w:pPr>
        <w:pStyle w:val="Heading3"/>
        <w:numPr>
          <w:ilvl w:val="0"/>
          <w:numId w:val="0"/>
        </w:numPr>
        <w:spacing w:before="40" w:after="120" w:line="360" w:lineRule="auto"/>
        <w:ind w:left="720" w:hanging="720"/>
        <w:rPr>
          <w:rFonts w:ascii="Times New Roman" w:hAnsi="Times New Roman"/>
          <w:sz w:val="24"/>
          <w:szCs w:val="24"/>
        </w:rPr>
      </w:pPr>
      <w:bookmarkStart w:id="3" w:name="_Toc320561708"/>
    </w:p>
    <w:p w14:paraId="47AB64D9" w14:textId="77777777" w:rsidR="008A4CF8" w:rsidRPr="004F50D6" w:rsidRDefault="008A4CF8" w:rsidP="008A4CF8">
      <w:pPr>
        <w:pStyle w:val="Heading3"/>
        <w:numPr>
          <w:ilvl w:val="0"/>
          <w:numId w:val="0"/>
        </w:numPr>
        <w:spacing w:before="40" w:after="120" w:line="360" w:lineRule="auto"/>
        <w:ind w:left="720" w:hanging="720"/>
        <w:rPr>
          <w:rFonts w:ascii="Times New Roman" w:hAnsi="Times New Roman"/>
          <w:sz w:val="24"/>
          <w:szCs w:val="24"/>
        </w:rPr>
      </w:pPr>
      <w:r w:rsidRPr="00EC5F15">
        <w:rPr>
          <w:rFonts w:ascii="Times New Roman" w:hAnsi="Times New Roman"/>
          <w:sz w:val="24"/>
          <w:szCs w:val="24"/>
        </w:rPr>
        <w:t xml:space="preserve">2.1.3 </w:t>
      </w:r>
      <w:proofErr w:type="spellStart"/>
      <w:r w:rsidRPr="00EC5F15">
        <w:rPr>
          <w:rFonts w:ascii="Times New Roman" w:hAnsi="Times New Roman"/>
          <w:sz w:val="24"/>
          <w:szCs w:val="24"/>
        </w:rPr>
        <w:t>Operational</w:t>
      </w:r>
      <w:proofErr w:type="spellEnd"/>
      <w:r w:rsidRPr="00EC5F15">
        <w:rPr>
          <w:rFonts w:ascii="Times New Roman" w:hAnsi="Times New Roman"/>
          <w:sz w:val="24"/>
          <w:szCs w:val="24"/>
        </w:rPr>
        <w:t xml:space="preserve"> </w:t>
      </w:r>
      <w:proofErr w:type="spellStart"/>
      <w:r w:rsidRPr="00EC5F15">
        <w:rPr>
          <w:rFonts w:ascii="Times New Roman" w:hAnsi="Times New Roman"/>
          <w:sz w:val="24"/>
          <w:szCs w:val="24"/>
        </w:rPr>
        <w:t>Feasibility</w:t>
      </w:r>
      <w:bookmarkEnd w:id="3"/>
      <w:proofErr w:type="spellEnd"/>
    </w:p>
    <w:p w14:paraId="1548A70F" w14:textId="77777777" w:rsidR="008A4CF8" w:rsidRDefault="008A4CF8" w:rsidP="008A4CF8">
      <w:pPr>
        <w:autoSpaceDE w:val="0"/>
        <w:autoSpaceDN w:val="0"/>
        <w:adjustRightInd w:val="0"/>
        <w:spacing w:before="40" w:after="120" w:line="360" w:lineRule="auto"/>
        <w:jc w:val="both"/>
      </w:pPr>
      <w:r w:rsidRPr="00EC5F15">
        <w:t>The following areas have been probed to declare the proposed system as Operational feasible:</w:t>
      </w:r>
    </w:p>
    <w:p w14:paraId="1F3DB634" w14:textId="77777777" w:rsidR="008A4CF8" w:rsidRDefault="008A4CF8" w:rsidP="008A4CF8">
      <w:pPr>
        <w:autoSpaceDE w:val="0"/>
        <w:autoSpaceDN w:val="0"/>
        <w:adjustRightInd w:val="0"/>
        <w:spacing w:before="40" w:after="120" w:line="360" w:lineRule="auto"/>
        <w:jc w:val="both"/>
      </w:pPr>
      <w:r w:rsidRPr="00EC5F15">
        <w:t>This application</w:t>
      </w:r>
      <w:r>
        <w:t xml:space="preserve"> can be used by any novice </w:t>
      </w:r>
      <w:proofErr w:type="gramStart"/>
      <w:r>
        <w:t>user, who have</w:t>
      </w:r>
      <w:proofErr w:type="gramEnd"/>
      <w:r>
        <w:t xml:space="preserve"> the basic knowledge of handling</w:t>
      </w:r>
      <w:r w:rsidRPr="00EC5F15">
        <w:t xml:space="preserve"> </w:t>
      </w:r>
      <w:proofErr w:type="spellStart"/>
      <w:r>
        <w:t>iOS</w:t>
      </w:r>
      <w:proofErr w:type="spellEnd"/>
      <w:r>
        <w:t xml:space="preserve"> Device</w:t>
      </w:r>
      <w:r w:rsidRPr="00EC5F15">
        <w:t>.</w:t>
      </w:r>
      <w:bookmarkStart w:id="4" w:name="_Toc320561709"/>
    </w:p>
    <w:p w14:paraId="1D83B4DF" w14:textId="77777777" w:rsidR="008A4CF8" w:rsidRDefault="008A4CF8" w:rsidP="008A4CF8">
      <w:pPr>
        <w:pStyle w:val="Heading3"/>
        <w:numPr>
          <w:ilvl w:val="0"/>
          <w:numId w:val="0"/>
        </w:numPr>
        <w:spacing w:before="40" w:after="120" w:line="360" w:lineRule="auto"/>
        <w:ind w:left="720" w:hanging="720"/>
        <w:rPr>
          <w:rFonts w:ascii="Times New Roman" w:hAnsi="Times New Roman"/>
          <w:sz w:val="24"/>
          <w:szCs w:val="24"/>
        </w:rPr>
      </w:pPr>
    </w:p>
    <w:p w14:paraId="60BE8987" w14:textId="77777777" w:rsidR="008A4CF8" w:rsidRPr="004F50D6" w:rsidRDefault="008A4CF8" w:rsidP="008A4CF8">
      <w:pPr>
        <w:pStyle w:val="Heading3"/>
        <w:numPr>
          <w:ilvl w:val="0"/>
          <w:numId w:val="0"/>
        </w:numPr>
        <w:spacing w:before="40" w:after="120" w:line="360" w:lineRule="auto"/>
        <w:ind w:left="720" w:hanging="720"/>
        <w:rPr>
          <w:rFonts w:ascii="Times New Roman" w:hAnsi="Times New Roman"/>
          <w:sz w:val="24"/>
          <w:szCs w:val="24"/>
        </w:rPr>
      </w:pPr>
      <w:r w:rsidRPr="00EC5F15">
        <w:rPr>
          <w:rFonts w:ascii="Times New Roman" w:hAnsi="Times New Roman"/>
          <w:sz w:val="24"/>
          <w:szCs w:val="24"/>
        </w:rPr>
        <w:t xml:space="preserve">2.1.4 </w:t>
      </w:r>
      <w:proofErr w:type="spellStart"/>
      <w:r w:rsidRPr="00EC5F15">
        <w:rPr>
          <w:rFonts w:ascii="Times New Roman" w:hAnsi="Times New Roman"/>
          <w:sz w:val="24"/>
          <w:szCs w:val="24"/>
        </w:rPr>
        <w:t>Implementation</w:t>
      </w:r>
      <w:proofErr w:type="spellEnd"/>
      <w:r w:rsidRPr="00EC5F15">
        <w:rPr>
          <w:rFonts w:ascii="Times New Roman" w:hAnsi="Times New Roman"/>
          <w:sz w:val="24"/>
          <w:szCs w:val="24"/>
        </w:rPr>
        <w:t xml:space="preserve"> </w:t>
      </w:r>
      <w:proofErr w:type="spellStart"/>
      <w:r w:rsidRPr="00EC5F15">
        <w:rPr>
          <w:rFonts w:ascii="Times New Roman" w:hAnsi="Times New Roman"/>
          <w:sz w:val="24"/>
          <w:szCs w:val="24"/>
        </w:rPr>
        <w:t>Feasibility</w:t>
      </w:r>
      <w:bookmarkEnd w:id="4"/>
      <w:proofErr w:type="spellEnd"/>
    </w:p>
    <w:p w14:paraId="08AEFAEE" w14:textId="6D9A2FFE" w:rsidR="008A4CF8" w:rsidRPr="00EC5F15" w:rsidRDefault="008A4CF8" w:rsidP="008A4CF8">
      <w:pPr>
        <w:spacing w:before="40" w:after="120" w:line="360" w:lineRule="auto"/>
        <w:jc w:val="both"/>
      </w:pPr>
      <w:r w:rsidRPr="00EC5F15">
        <w:t xml:space="preserve">The project is feasible in its implementation. The entire development tools are available which can </w:t>
      </w:r>
      <w:r w:rsidR="00E93B79">
        <w:t>be used to make application run on an</w:t>
      </w:r>
      <w:r w:rsidRPr="00EC5F15">
        <w:t xml:space="preserve"> </w:t>
      </w:r>
      <w:proofErr w:type="spellStart"/>
      <w:r>
        <w:t>iOS</w:t>
      </w:r>
      <w:proofErr w:type="spellEnd"/>
      <w:r>
        <w:t xml:space="preserve"> device</w:t>
      </w:r>
      <w:r w:rsidRPr="00EC5F15">
        <w:t xml:space="preserve">. </w:t>
      </w:r>
      <w:r>
        <w:t>We</w:t>
      </w:r>
      <w:r w:rsidRPr="00EC5F15">
        <w:t xml:space="preserve"> have a sound knowledge of </w:t>
      </w:r>
      <w:r>
        <w:t xml:space="preserve">objective-C, </w:t>
      </w:r>
      <w:proofErr w:type="spellStart"/>
      <w:r>
        <w:t>iOS</w:t>
      </w:r>
      <w:proofErr w:type="spellEnd"/>
      <w:r>
        <w:t xml:space="preserve"> platform, OS X etc.</w:t>
      </w:r>
      <w:r w:rsidRPr="00EC5F15">
        <w:t xml:space="preserve"> </w:t>
      </w:r>
      <w:r>
        <w:t>and our</w:t>
      </w:r>
      <w:r w:rsidRPr="00EC5F15">
        <w:t xml:space="preserve"> team leader </w:t>
      </w:r>
      <w:r>
        <w:t xml:space="preserve">is expert in iPhone mobile application development. Due to the </w:t>
      </w:r>
      <w:r w:rsidRPr="00EC5F15">
        <w:t>mentioned factors</w:t>
      </w:r>
      <w:r>
        <w:t>,</w:t>
      </w:r>
      <w:r w:rsidRPr="00EC5F15">
        <w:t xml:space="preserve"> imple</w:t>
      </w:r>
      <w:r>
        <w:t>mentation of project was easy for us</w:t>
      </w:r>
      <w:r w:rsidRPr="00EC5F15">
        <w:t>.</w:t>
      </w:r>
    </w:p>
    <w:p w14:paraId="3BDD2BBE" w14:textId="77777777" w:rsidR="008A4CF8" w:rsidRDefault="008A4CF8" w:rsidP="008A4CF8">
      <w:pPr>
        <w:spacing w:before="40" w:after="120" w:line="360" w:lineRule="auto"/>
        <w:jc w:val="both"/>
      </w:pPr>
    </w:p>
    <w:p w14:paraId="59111FEE" w14:textId="77777777" w:rsidR="008A4CF8" w:rsidRDefault="008A4CF8" w:rsidP="008A4CF8">
      <w:pPr>
        <w:spacing w:before="40" w:after="120" w:line="360" w:lineRule="auto"/>
        <w:jc w:val="both"/>
      </w:pPr>
    </w:p>
    <w:p w14:paraId="0102E4FA" w14:textId="4C476F19" w:rsidR="008A4CF8" w:rsidRDefault="00E93B79" w:rsidP="008A4CF8">
      <w:pPr>
        <w:pStyle w:val="Heading2"/>
        <w:spacing w:before="40" w:after="120" w:line="360" w:lineRule="auto"/>
      </w:pPr>
      <w:r>
        <w:t>2.3</w:t>
      </w:r>
      <w:r w:rsidR="008A4CF8" w:rsidRPr="00EC5F15">
        <w:t xml:space="preserve"> </w:t>
      </w:r>
      <w:bookmarkStart w:id="5" w:name="_Toc320561710"/>
      <w:r w:rsidR="008A4CF8" w:rsidRPr="00EC5F15">
        <w:t>PROJECT PLANNING</w:t>
      </w:r>
      <w:bookmarkEnd w:id="5"/>
    </w:p>
    <w:p w14:paraId="6716F36E" w14:textId="77777777" w:rsidR="008A4CF8" w:rsidRPr="00372032" w:rsidRDefault="008A4CF8" w:rsidP="008A4CF8"/>
    <w:p w14:paraId="7685AE08" w14:textId="5A3D9DFB" w:rsidR="008A4CF8" w:rsidRPr="00372032" w:rsidRDefault="00E93B79" w:rsidP="008A4CF8">
      <w:pPr>
        <w:pStyle w:val="Heading3"/>
        <w:numPr>
          <w:ilvl w:val="0"/>
          <w:numId w:val="0"/>
        </w:numPr>
        <w:spacing w:before="40" w:after="120" w:line="360" w:lineRule="auto"/>
        <w:ind w:left="720" w:hanging="720"/>
        <w:rPr>
          <w:rFonts w:ascii="Times New Roman" w:hAnsi="Times New Roman"/>
          <w:sz w:val="24"/>
          <w:szCs w:val="24"/>
        </w:rPr>
      </w:pPr>
      <w:bookmarkStart w:id="6" w:name="_Toc320561711"/>
      <w:r>
        <w:rPr>
          <w:rFonts w:ascii="Times New Roman" w:hAnsi="Times New Roman"/>
          <w:sz w:val="24"/>
          <w:szCs w:val="24"/>
        </w:rPr>
        <w:t>2.3</w:t>
      </w:r>
      <w:r w:rsidR="008A4CF8" w:rsidRPr="00EC5F15">
        <w:rPr>
          <w:rFonts w:ascii="Times New Roman" w:hAnsi="Times New Roman"/>
          <w:sz w:val="24"/>
          <w:szCs w:val="24"/>
        </w:rPr>
        <w:t xml:space="preserve">.1 </w:t>
      </w:r>
      <w:proofErr w:type="spellStart"/>
      <w:r w:rsidR="008A4CF8" w:rsidRPr="00EC5F15">
        <w:rPr>
          <w:rFonts w:ascii="Times New Roman" w:hAnsi="Times New Roman"/>
          <w:sz w:val="24"/>
          <w:szCs w:val="24"/>
        </w:rPr>
        <w:t>Project</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Development</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Approach</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and</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Justification</w:t>
      </w:r>
      <w:bookmarkEnd w:id="6"/>
      <w:proofErr w:type="spellEnd"/>
    </w:p>
    <w:p w14:paraId="017263DE" w14:textId="77777777" w:rsidR="008A4CF8" w:rsidRPr="00EC5F15" w:rsidRDefault="008A4CF8" w:rsidP="008A4CF8">
      <w:pPr>
        <w:tabs>
          <w:tab w:val="left" w:pos="720"/>
        </w:tabs>
        <w:spacing w:before="40" w:after="120" w:line="360" w:lineRule="auto"/>
        <w:jc w:val="both"/>
      </w:pPr>
      <w:r w:rsidRPr="00EC5F15">
        <w:t xml:space="preserve">For Project Development Iterative Waterfall Model is used. </w:t>
      </w:r>
    </w:p>
    <w:p w14:paraId="1C6DF1F9" w14:textId="77777777" w:rsidR="008A4CF8" w:rsidRDefault="008A4CF8" w:rsidP="008A4CF8">
      <w:pPr>
        <w:tabs>
          <w:tab w:val="left" w:pos="720"/>
        </w:tabs>
        <w:spacing w:before="40" w:after="120" w:line="360" w:lineRule="auto"/>
        <w:jc w:val="both"/>
        <w:rPr>
          <w:b/>
        </w:rPr>
      </w:pPr>
      <w:r w:rsidRPr="00EC5F15">
        <w:rPr>
          <w:b/>
        </w:rPr>
        <w:t>Iterative Waterfall Model:</w:t>
      </w:r>
    </w:p>
    <w:p w14:paraId="40E8AB62" w14:textId="77777777" w:rsidR="008A4CF8" w:rsidRPr="00EC5F15" w:rsidRDefault="008A4CF8" w:rsidP="008A4CF8">
      <w:pPr>
        <w:spacing w:before="40" w:after="120" w:line="360" w:lineRule="auto"/>
        <w:jc w:val="both"/>
      </w:pPr>
      <w:r w:rsidRPr="00EC5F15">
        <w:t xml:space="preserve">The Iterative </w:t>
      </w:r>
      <w:proofErr w:type="gramStart"/>
      <w:r w:rsidRPr="00EC5F15">
        <w:t>water fall</w:t>
      </w:r>
      <w:proofErr w:type="gramEnd"/>
      <w:r w:rsidRPr="00EC5F15">
        <w:t xml:space="preserve"> model approach overcomes the problems associated with the waterfall model approach. If any difficulty or problem encounter in any phase may require going back to the previous phase and performing the required modifications and proceeds sequentially. This backtracking allows modifying any corrections or modifications required in the previous phase.</w:t>
      </w:r>
    </w:p>
    <w:p w14:paraId="3903B059" w14:textId="77777777" w:rsidR="008A4CF8" w:rsidRPr="00EC5F15" w:rsidRDefault="008A4CF8" w:rsidP="008A4CF8">
      <w:pPr>
        <w:spacing w:before="40" w:after="120" w:line="360" w:lineRule="auto"/>
        <w:jc w:val="both"/>
      </w:pPr>
      <w:r w:rsidRPr="00EC5F15">
        <w:t>As illustrated in Fig 2.1, this model divides the cycle into the phases mentioned below:</w:t>
      </w:r>
    </w:p>
    <w:p w14:paraId="5D910B1D" w14:textId="77777777" w:rsidR="008A4CF8" w:rsidRPr="00EC5F15" w:rsidRDefault="008A4CF8" w:rsidP="008A4CF8">
      <w:pPr>
        <w:pStyle w:val="ListParagraph"/>
        <w:numPr>
          <w:ilvl w:val="0"/>
          <w:numId w:val="6"/>
        </w:numPr>
        <w:suppressAutoHyphens w:val="0"/>
        <w:spacing w:before="40" w:after="120" w:line="360" w:lineRule="auto"/>
        <w:contextualSpacing/>
        <w:jc w:val="both"/>
      </w:pPr>
      <w:r w:rsidRPr="00EC5F15">
        <w:t>Feasibility Study.</w:t>
      </w:r>
    </w:p>
    <w:p w14:paraId="20644E00" w14:textId="77777777" w:rsidR="008A4CF8" w:rsidRPr="00EC5F15" w:rsidRDefault="008A4CF8" w:rsidP="008A4CF8">
      <w:pPr>
        <w:pStyle w:val="ListParagraph"/>
        <w:numPr>
          <w:ilvl w:val="0"/>
          <w:numId w:val="6"/>
        </w:numPr>
        <w:suppressAutoHyphens w:val="0"/>
        <w:spacing w:before="40" w:after="120" w:line="360" w:lineRule="auto"/>
        <w:contextualSpacing/>
        <w:jc w:val="both"/>
      </w:pPr>
      <w:r w:rsidRPr="00EC5F15">
        <w:t>Requirements analysis and specification.</w:t>
      </w:r>
    </w:p>
    <w:p w14:paraId="43111025" w14:textId="77777777" w:rsidR="008A4CF8" w:rsidRPr="00EC5F15" w:rsidRDefault="008A4CF8" w:rsidP="008A4CF8">
      <w:pPr>
        <w:pStyle w:val="ListParagraph"/>
        <w:numPr>
          <w:ilvl w:val="0"/>
          <w:numId w:val="6"/>
        </w:numPr>
        <w:suppressAutoHyphens w:val="0"/>
        <w:spacing w:before="40" w:after="120" w:line="360" w:lineRule="auto"/>
        <w:contextualSpacing/>
        <w:jc w:val="both"/>
      </w:pPr>
      <w:r w:rsidRPr="00EC5F15">
        <w:t>Design.</w:t>
      </w:r>
    </w:p>
    <w:p w14:paraId="00A5337D" w14:textId="77777777" w:rsidR="008A4CF8" w:rsidRPr="00EC5F15" w:rsidRDefault="008A4CF8" w:rsidP="008A4CF8">
      <w:pPr>
        <w:pStyle w:val="ListParagraph"/>
        <w:numPr>
          <w:ilvl w:val="0"/>
          <w:numId w:val="6"/>
        </w:numPr>
        <w:suppressAutoHyphens w:val="0"/>
        <w:spacing w:before="40" w:after="120" w:line="360" w:lineRule="auto"/>
        <w:contextualSpacing/>
        <w:jc w:val="both"/>
      </w:pPr>
      <w:r w:rsidRPr="00EC5F15">
        <w:t>Coding and Unit Testing.</w:t>
      </w:r>
    </w:p>
    <w:p w14:paraId="5CB4DFEE" w14:textId="77777777" w:rsidR="008A4CF8" w:rsidRPr="00EC5F15" w:rsidRDefault="008A4CF8" w:rsidP="008A4CF8">
      <w:pPr>
        <w:pStyle w:val="ListParagraph"/>
        <w:numPr>
          <w:ilvl w:val="0"/>
          <w:numId w:val="6"/>
        </w:numPr>
        <w:suppressAutoHyphens w:val="0"/>
        <w:spacing w:before="40" w:after="120" w:line="360" w:lineRule="auto"/>
        <w:contextualSpacing/>
        <w:jc w:val="both"/>
      </w:pPr>
      <w:r w:rsidRPr="00EC5F15">
        <w:t>Integration and System Testing.</w:t>
      </w:r>
    </w:p>
    <w:p w14:paraId="21FF9D08" w14:textId="77777777" w:rsidR="008A4CF8" w:rsidRPr="00372032" w:rsidRDefault="008A4CF8" w:rsidP="008A4CF8">
      <w:pPr>
        <w:pStyle w:val="ListParagraph"/>
        <w:numPr>
          <w:ilvl w:val="0"/>
          <w:numId w:val="6"/>
        </w:numPr>
        <w:suppressAutoHyphens w:val="0"/>
        <w:spacing w:before="40" w:after="120" w:line="360" w:lineRule="auto"/>
        <w:contextualSpacing/>
        <w:jc w:val="both"/>
      </w:pPr>
      <w:r w:rsidRPr="00EC5F15">
        <w:t xml:space="preserve">Maintenance. </w:t>
      </w:r>
    </w:p>
    <w:p w14:paraId="66380C9A" w14:textId="77777777" w:rsidR="008A4CF8" w:rsidRPr="00EC5F15" w:rsidRDefault="008A4CF8" w:rsidP="008A4CF8">
      <w:pPr>
        <w:tabs>
          <w:tab w:val="left" w:pos="720"/>
        </w:tabs>
        <w:spacing w:before="40" w:after="120" w:line="360" w:lineRule="auto"/>
        <w:jc w:val="center"/>
        <w:rPr>
          <w:noProof/>
        </w:rPr>
      </w:pPr>
      <w:r>
        <w:rPr>
          <w:noProof/>
          <w:lang w:eastAsia="en-US"/>
        </w:rPr>
        <w:drawing>
          <wp:inline distT="0" distB="0" distL="0" distR="0" wp14:anchorId="0092A8EB" wp14:editId="1566F2C6">
            <wp:extent cx="5016500" cy="2971800"/>
            <wp:effectExtent l="0" t="0" r="1270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6500" cy="2971800"/>
                    </a:xfrm>
                    <a:prstGeom prst="rect">
                      <a:avLst/>
                    </a:prstGeom>
                    <a:noFill/>
                    <a:ln>
                      <a:noFill/>
                    </a:ln>
                  </pic:spPr>
                </pic:pic>
              </a:graphicData>
            </a:graphic>
          </wp:inline>
        </w:drawing>
      </w:r>
    </w:p>
    <w:p w14:paraId="0F4861D7" w14:textId="77777777" w:rsidR="008A4CF8" w:rsidRDefault="008A4CF8" w:rsidP="008A4CF8">
      <w:pPr>
        <w:tabs>
          <w:tab w:val="left" w:pos="720"/>
        </w:tabs>
        <w:spacing w:before="40" w:after="120" w:line="360" w:lineRule="auto"/>
        <w:jc w:val="center"/>
      </w:pPr>
      <w:r w:rsidRPr="00EC5F15">
        <w:t>Fig 2.1   Iterative Waterfall Model</w:t>
      </w:r>
    </w:p>
    <w:p w14:paraId="0B4D4D30" w14:textId="77777777" w:rsidR="00E93B79" w:rsidRPr="00EC5F15" w:rsidRDefault="00E93B79" w:rsidP="008A4CF8">
      <w:pPr>
        <w:tabs>
          <w:tab w:val="left" w:pos="720"/>
        </w:tabs>
        <w:spacing w:before="40" w:after="120" w:line="360" w:lineRule="auto"/>
        <w:jc w:val="center"/>
      </w:pPr>
    </w:p>
    <w:p w14:paraId="66DE2C2D" w14:textId="77777777" w:rsidR="008A4CF8" w:rsidRPr="00EC5F15" w:rsidRDefault="008A4CF8" w:rsidP="008A4CF8">
      <w:pPr>
        <w:tabs>
          <w:tab w:val="left" w:pos="720"/>
        </w:tabs>
        <w:spacing w:before="40" w:after="120" w:line="360" w:lineRule="auto"/>
        <w:jc w:val="both"/>
        <w:rPr>
          <w:b/>
        </w:rPr>
      </w:pPr>
      <w:bookmarkStart w:id="7" w:name="Advantages"/>
      <w:r w:rsidRPr="00EC5F15">
        <w:rPr>
          <w:b/>
        </w:rPr>
        <w:t>Advantages</w:t>
      </w:r>
      <w:bookmarkEnd w:id="7"/>
      <w:r w:rsidRPr="00EC5F15">
        <w:rPr>
          <w:b/>
        </w:rPr>
        <w:t xml:space="preserve"> of using Iterative Waterfall Model:</w:t>
      </w:r>
    </w:p>
    <w:p w14:paraId="7451A797" w14:textId="77777777" w:rsidR="008A4CF8" w:rsidRPr="00EC5F15" w:rsidRDefault="008A4CF8" w:rsidP="008A4CF8">
      <w:pPr>
        <w:pStyle w:val="ListParagraph"/>
        <w:numPr>
          <w:ilvl w:val="0"/>
          <w:numId w:val="7"/>
        </w:numPr>
        <w:tabs>
          <w:tab w:val="left" w:pos="720"/>
        </w:tabs>
        <w:suppressAutoHyphens w:val="0"/>
        <w:spacing w:before="40" w:after="120" w:line="360" w:lineRule="auto"/>
        <w:jc w:val="both"/>
      </w:pPr>
      <w:r w:rsidRPr="00EC5F15">
        <w:t>You are provided the chance to see the potential outcomes of every stage and make changes to areas of concern if necessary. This is one of the reasons that make the iterative model useful.</w:t>
      </w:r>
    </w:p>
    <w:p w14:paraId="7B97459C" w14:textId="77777777" w:rsidR="008A4CF8" w:rsidRPr="00EC5F15" w:rsidRDefault="008A4CF8" w:rsidP="008A4CF8">
      <w:pPr>
        <w:pStyle w:val="ListParagraph"/>
        <w:numPr>
          <w:ilvl w:val="0"/>
          <w:numId w:val="7"/>
        </w:numPr>
        <w:tabs>
          <w:tab w:val="left" w:pos="720"/>
        </w:tabs>
        <w:suppressAutoHyphens w:val="0"/>
        <w:spacing w:before="40" w:after="120" w:line="360" w:lineRule="auto"/>
        <w:jc w:val="both"/>
      </w:pPr>
      <w:r w:rsidRPr="00EC5F15">
        <w:t>Iterative development is more adjustable to changes as it considers each stage like a vital portion of the development cycle.</w:t>
      </w:r>
    </w:p>
    <w:p w14:paraId="75567851" w14:textId="77777777" w:rsidR="008A4CF8" w:rsidRDefault="008A4CF8" w:rsidP="008A4CF8">
      <w:pPr>
        <w:pStyle w:val="ListParagraph"/>
        <w:numPr>
          <w:ilvl w:val="0"/>
          <w:numId w:val="7"/>
        </w:numPr>
        <w:tabs>
          <w:tab w:val="left" w:pos="720"/>
        </w:tabs>
        <w:suppressAutoHyphens w:val="0"/>
        <w:spacing w:before="40" w:after="120" w:line="360" w:lineRule="auto"/>
        <w:jc w:val="both"/>
      </w:pPr>
      <w:r w:rsidRPr="00EC5F15">
        <w:t>The time spent on each successive interval may be lessened depending on how the last stage went and what knowledge was gained from past stages. The system therefore grows through adding new functionalities in the development part of all iterations.</w:t>
      </w:r>
    </w:p>
    <w:p w14:paraId="1152A501" w14:textId="77777777" w:rsidR="008A4CF8" w:rsidRPr="00EC5F15" w:rsidRDefault="008A4CF8" w:rsidP="008A4CF8">
      <w:pPr>
        <w:pStyle w:val="ListParagraph"/>
        <w:tabs>
          <w:tab w:val="left" w:pos="720"/>
        </w:tabs>
        <w:spacing w:before="40" w:after="120" w:line="360" w:lineRule="auto"/>
        <w:jc w:val="both"/>
      </w:pPr>
    </w:p>
    <w:p w14:paraId="2A90C84B" w14:textId="77777777" w:rsidR="008A4CF8" w:rsidRDefault="008A4CF8" w:rsidP="008A4CF8">
      <w:pPr>
        <w:tabs>
          <w:tab w:val="left" w:pos="720"/>
        </w:tabs>
        <w:spacing w:before="40" w:after="120" w:line="360" w:lineRule="auto"/>
        <w:jc w:val="both"/>
      </w:pPr>
      <w:r w:rsidRPr="00EC5F15">
        <w:rPr>
          <w:b/>
        </w:rPr>
        <w:t>Disadvantages of using Iterative Waterfall Model:</w:t>
      </w:r>
    </w:p>
    <w:p w14:paraId="0F60B02D" w14:textId="77777777" w:rsidR="008A4CF8" w:rsidRPr="00EC5F15" w:rsidRDefault="008A4CF8" w:rsidP="008A4CF8">
      <w:pPr>
        <w:pStyle w:val="ListParagraph"/>
        <w:numPr>
          <w:ilvl w:val="0"/>
          <w:numId w:val="7"/>
        </w:numPr>
        <w:tabs>
          <w:tab w:val="left" w:pos="720"/>
        </w:tabs>
        <w:suppressAutoHyphens w:val="0"/>
        <w:spacing w:before="40" w:after="120" w:line="360" w:lineRule="auto"/>
        <w:jc w:val="both"/>
      </w:pPr>
      <w:r w:rsidRPr="00EC5F15">
        <w:t>When using the iterative model people working on the project can get stuck in a loop. Always finding problems than having to go back and design a fix, implement it, than test the system again and finding another problem can mean that the project can run over time and budget. </w:t>
      </w:r>
    </w:p>
    <w:p w14:paraId="0B537A67" w14:textId="77777777" w:rsidR="008A4CF8" w:rsidRPr="00EC5F15" w:rsidRDefault="008A4CF8" w:rsidP="008A4CF8">
      <w:pPr>
        <w:pStyle w:val="ListParagraph"/>
        <w:numPr>
          <w:ilvl w:val="0"/>
          <w:numId w:val="7"/>
        </w:numPr>
        <w:tabs>
          <w:tab w:val="left" w:pos="720"/>
        </w:tabs>
        <w:suppressAutoHyphens w:val="0"/>
        <w:spacing w:before="40" w:after="120" w:line="360" w:lineRule="auto"/>
        <w:jc w:val="both"/>
      </w:pPr>
      <w:r w:rsidRPr="00EC5F15">
        <w:t xml:space="preserve">Informal requests for improvement after each phase may lead to confusion and may also create scope creep, since user feedback following each phase may lead to increased customer demands. As users see the system develop, they may realize the potential of other system </w:t>
      </w:r>
      <w:proofErr w:type="gramStart"/>
      <w:r w:rsidRPr="00EC5F15">
        <w:t>capabilities which</w:t>
      </w:r>
      <w:proofErr w:type="gramEnd"/>
      <w:r w:rsidRPr="00EC5F15">
        <w:t xml:space="preserve"> would enhance their work, this can be an advantage as much as it can be a disadvantage.</w:t>
      </w:r>
    </w:p>
    <w:p w14:paraId="1C8B82E8" w14:textId="77777777" w:rsidR="008A4CF8" w:rsidRPr="00EC5F15" w:rsidRDefault="008A4CF8" w:rsidP="008A4CF8">
      <w:pPr>
        <w:pStyle w:val="ListParagraph"/>
        <w:tabs>
          <w:tab w:val="left" w:pos="720"/>
        </w:tabs>
        <w:spacing w:before="40" w:after="120" w:line="360" w:lineRule="auto"/>
        <w:jc w:val="both"/>
      </w:pPr>
    </w:p>
    <w:p w14:paraId="2F29CEAE" w14:textId="77777777" w:rsidR="008A4CF8" w:rsidRPr="00EC5F15" w:rsidRDefault="008A4CF8" w:rsidP="008A4CF8">
      <w:pPr>
        <w:tabs>
          <w:tab w:val="left" w:pos="720"/>
        </w:tabs>
        <w:spacing w:before="40" w:after="120" w:line="360" w:lineRule="auto"/>
        <w:jc w:val="both"/>
      </w:pPr>
      <w:r w:rsidRPr="00EC5F15">
        <w:rPr>
          <w:b/>
        </w:rPr>
        <w:t xml:space="preserve">Justification: </w:t>
      </w:r>
    </w:p>
    <w:p w14:paraId="71EABF3A" w14:textId="77777777" w:rsidR="008A4CF8" w:rsidRPr="00EC5F15" w:rsidRDefault="008A4CF8" w:rsidP="008A4CF8">
      <w:pPr>
        <w:spacing w:before="40" w:after="120" w:line="360" w:lineRule="auto"/>
        <w:jc w:val="both"/>
      </w:pPr>
      <w:r w:rsidRPr="00EC5F15">
        <w:t xml:space="preserve">After feasibility study as the functional requirements were almost clear which were decided by our project lead, but UI related requirements were not clear. Here we have decomposed the system into modules. That is why we decided to use iterative waterfall </w:t>
      </w:r>
      <w:proofErr w:type="gramStart"/>
      <w:r w:rsidRPr="00EC5F15">
        <w:t>model which</w:t>
      </w:r>
      <w:proofErr w:type="gramEnd"/>
      <w:r w:rsidRPr="00EC5F15">
        <w:t xml:space="preserve"> is most suitable model here i.e. if we find any difficulty in coding and testing a modification in design can be done easily.</w:t>
      </w:r>
    </w:p>
    <w:p w14:paraId="55B701FD" w14:textId="77777777" w:rsidR="008A4CF8" w:rsidRPr="00EC5F15" w:rsidRDefault="008A4CF8" w:rsidP="008A4CF8">
      <w:pPr>
        <w:spacing w:before="40" w:after="120" w:line="360" w:lineRule="auto"/>
        <w:jc w:val="both"/>
        <w:rPr>
          <w:b/>
        </w:rPr>
      </w:pPr>
    </w:p>
    <w:p w14:paraId="68D432BB" w14:textId="77777777" w:rsidR="008A4CF8" w:rsidRPr="00EC5F15" w:rsidRDefault="008A4CF8" w:rsidP="008A4CF8">
      <w:pPr>
        <w:spacing w:before="40" w:after="120" w:line="360" w:lineRule="auto"/>
        <w:jc w:val="both"/>
      </w:pPr>
      <w:r w:rsidRPr="00EC5F15">
        <w:rPr>
          <w:b/>
        </w:rPr>
        <w:t>Project Plan</w:t>
      </w:r>
      <w:r>
        <w:rPr>
          <w:b/>
        </w:rPr>
        <w:t>:</w:t>
      </w:r>
    </w:p>
    <w:p w14:paraId="2FAB1863" w14:textId="77777777" w:rsidR="008A4CF8" w:rsidRPr="00EC5F15" w:rsidRDefault="008A4CF8" w:rsidP="008A4CF8">
      <w:pPr>
        <w:spacing w:before="40" w:after="120" w:line="360" w:lineRule="auto"/>
        <w:jc w:val="both"/>
      </w:pPr>
      <w:r w:rsidRPr="00EC5F15">
        <w:t>After feasibility study as the functional requirements were almost clear which were decided by our project lead. After analyzing and thoroughly understanding the requirements of the application we planned the project.</w:t>
      </w:r>
    </w:p>
    <w:p w14:paraId="51D34962" w14:textId="77777777" w:rsidR="008A4CF8" w:rsidRPr="00EC5F15" w:rsidRDefault="008A4CF8" w:rsidP="008A4CF8">
      <w:pPr>
        <w:spacing w:before="40" w:after="120" w:line="360" w:lineRule="auto"/>
        <w:jc w:val="both"/>
      </w:pPr>
      <w:r w:rsidRPr="00EC5F15">
        <w:t xml:space="preserve"> In Design phase OO Design Technique is used.</w:t>
      </w:r>
      <w:r>
        <w:t xml:space="preserve"> MVC</w:t>
      </w:r>
      <w:r w:rsidRPr="00EC5F15">
        <w:t xml:space="preserve"> (Model-View-</w:t>
      </w:r>
      <w:r>
        <w:t>Controller</w:t>
      </w:r>
      <w:r w:rsidRPr="00EC5F15">
        <w:t>) a</w:t>
      </w:r>
      <w:r>
        <w:t>rchitecture is used for “</w:t>
      </w:r>
      <w:proofErr w:type="spellStart"/>
      <w:r>
        <w:t>vCamView</w:t>
      </w:r>
      <w:proofErr w:type="spellEnd"/>
      <w:r w:rsidRPr="00EC5F15">
        <w:t xml:space="preserve">” Mobile Application. Here we have decomposed the system into modules. Also the internals of the individual modules are designed in greater details. Coding and Unit Testing phase is required to translate the software design into source code. Also during this phase each module is unit tested to determine the correct working of all the individual modules. Integration and System Testing phase consists of the integration of the modules in a planned manner. Here during each integration step we have tested the partially integrated system. Finally, when all the modules were successfully integrated and tested, system testing was carried out successfully. </w:t>
      </w:r>
    </w:p>
    <w:p w14:paraId="31B31004" w14:textId="77777777" w:rsidR="008A4CF8" w:rsidRDefault="008A4CF8" w:rsidP="008A4CF8">
      <w:pPr>
        <w:pStyle w:val="Heading3"/>
        <w:numPr>
          <w:ilvl w:val="0"/>
          <w:numId w:val="0"/>
        </w:numPr>
        <w:spacing w:before="40" w:after="120" w:line="360" w:lineRule="auto"/>
        <w:ind w:left="720" w:hanging="720"/>
        <w:rPr>
          <w:rFonts w:ascii="Times New Roman" w:hAnsi="Times New Roman"/>
          <w:sz w:val="24"/>
          <w:szCs w:val="24"/>
        </w:rPr>
      </w:pPr>
      <w:bookmarkStart w:id="8" w:name="_Toc320561712"/>
    </w:p>
    <w:p w14:paraId="3D7A3402" w14:textId="7655E0D4" w:rsidR="008A4CF8" w:rsidRPr="00983516" w:rsidRDefault="00E93B79" w:rsidP="008A4CF8">
      <w:pPr>
        <w:pStyle w:val="Heading3"/>
        <w:numPr>
          <w:ilvl w:val="0"/>
          <w:numId w:val="0"/>
        </w:numPr>
        <w:spacing w:before="40" w:after="120" w:line="360" w:lineRule="auto"/>
        <w:ind w:left="720" w:hanging="720"/>
        <w:rPr>
          <w:rFonts w:ascii="Times New Roman" w:hAnsi="Times New Roman"/>
          <w:sz w:val="24"/>
          <w:szCs w:val="24"/>
        </w:rPr>
      </w:pPr>
      <w:r>
        <w:rPr>
          <w:rFonts w:ascii="Times New Roman" w:hAnsi="Times New Roman"/>
          <w:sz w:val="24"/>
          <w:szCs w:val="24"/>
        </w:rPr>
        <w:t>2.3</w:t>
      </w:r>
      <w:r w:rsidR="008A4CF8" w:rsidRPr="00983516">
        <w:rPr>
          <w:rFonts w:ascii="Times New Roman" w:hAnsi="Times New Roman"/>
          <w:sz w:val="24"/>
          <w:szCs w:val="24"/>
        </w:rPr>
        <w:t xml:space="preserve">.2 </w:t>
      </w:r>
      <w:proofErr w:type="spellStart"/>
      <w:r w:rsidR="008A4CF8" w:rsidRPr="00983516">
        <w:rPr>
          <w:rFonts w:ascii="Times New Roman" w:hAnsi="Times New Roman"/>
          <w:sz w:val="24"/>
          <w:szCs w:val="24"/>
        </w:rPr>
        <w:t>Milestones</w:t>
      </w:r>
      <w:proofErr w:type="spellEnd"/>
      <w:r w:rsidR="008A4CF8" w:rsidRPr="00983516">
        <w:rPr>
          <w:rFonts w:ascii="Times New Roman" w:hAnsi="Times New Roman"/>
          <w:sz w:val="24"/>
          <w:szCs w:val="24"/>
        </w:rPr>
        <w:t xml:space="preserve"> </w:t>
      </w:r>
      <w:proofErr w:type="spellStart"/>
      <w:r w:rsidR="008A4CF8" w:rsidRPr="00983516">
        <w:rPr>
          <w:rFonts w:ascii="Times New Roman" w:hAnsi="Times New Roman"/>
          <w:sz w:val="24"/>
          <w:szCs w:val="24"/>
        </w:rPr>
        <w:t>and</w:t>
      </w:r>
      <w:proofErr w:type="spellEnd"/>
      <w:r w:rsidR="008A4CF8" w:rsidRPr="00983516">
        <w:rPr>
          <w:rFonts w:ascii="Times New Roman" w:hAnsi="Times New Roman"/>
          <w:sz w:val="24"/>
          <w:szCs w:val="24"/>
        </w:rPr>
        <w:t xml:space="preserve"> </w:t>
      </w:r>
      <w:proofErr w:type="spellStart"/>
      <w:r w:rsidR="008A4CF8" w:rsidRPr="00983516">
        <w:rPr>
          <w:rFonts w:ascii="Times New Roman" w:hAnsi="Times New Roman"/>
          <w:sz w:val="24"/>
          <w:szCs w:val="24"/>
        </w:rPr>
        <w:t>Deliverables</w:t>
      </w:r>
      <w:bookmarkEnd w:id="8"/>
      <w:proofErr w:type="spellEnd"/>
    </w:p>
    <w:p w14:paraId="50C23FD6" w14:textId="024CCDD6" w:rsidR="008A4CF8" w:rsidRPr="00EC5F15" w:rsidRDefault="008A4CF8" w:rsidP="008A4CF8">
      <w:pPr>
        <w:pStyle w:val="NormalWeb"/>
        <w:spacing w:before="40" w:beforeAutospacing="0" w:after="120" w:line="360" w:lineRule="auto"/>
        <w:jc w:val="both"/>
      </w:pPr>
      <w:r w:rsidRPr="00EC5F15">
        <w:t xml:space="preserve">Timely directions are always required to run a project successfully. Milestones tell the developers how far he has reached and also tell him what things are still left and how to fulfill them. Milestones may be </w:t>
      </w:r>
      <w:proofErr w:type="gramStart"/>
      <w:r w:rsidRPr="00EC5F15">
        <w:t>the  short</w:t>
      </w:r>
      <w:proofErr w:type="gramEnd"/>
      <w:r w:rsidRPr="00EC5F15">
        <w:t xml:space="preserve"> report of achievement in project activity that are used by the project manager to check project progress but which are not delivered to the Clients. The deliverables are the project results that are provided to the customer. It is usually delivered at the end of some major project phases. </w:t>
      </w:r>
    </w:p>
    <w:p w14:paraId="74CE5486" w14:textId="77777777" w:rsidR="00E93B79" w:rsidRDefault="00E93B79" w:rsidP="008A4CF8">
      <w:pPr>
        <w:tabs>
          <w:tab w:val="left" w:pos="0"/>
        </w:tabs>
        <w:spacing w:before="40" w:after="120" w:line="360" w:lineRule="auto"/>
      </w:pPr>
    </w:p>
    <w:p w14:paraId="76490837" w14:textId="3C85D1CC" w:rsidR="008A4CF8" w:rsidRPr="00EC5F15" w:rsidRDefault="008A4CF8" w:rsidP="008A4CF8">
      <w:pPr>
        <w:tabs>
          <w:tab w:val="left" w:pos="0"/>
        </w:tabs>
        <w:spacing w:before="40" w:after="120" w:line="360" w:lineRule="auto"/>
      </w:pPr>
      <w:r w:rsidRPr="00EC5F15">
        <w:t>Table 2.1   Milestones and Deliverables</w:t>
      </w:r>
    </w:p>
    <w:tbl>
      <w:tblPr>
        <w:tblW w:w="8633" w:type="dxa"/>
        <w:tblBorders>
          <w:top w:val="single" w:sz="8" w:space="0" w:color="000000"/>
          <w:left w:val="single" w:sz="8" w:space="0" w:color="000000"/>
          <w:bottom w:val="single" w:sz="8" w:space="0" w:color="000000"/>
          <w:right w:val="single" w:sz="8" w:space="0" w:color="000000"/>
        </w:tblBorders>
        <w:tblLayout w:type="fixed"/>
        <w:tblLook w:val="0020" w:firstRow="1" w:lastRow="0" w:firstColumn="0" w:lastColumn="0" w:noHBand="0" w:noVBand="0"/>
      </w:tblPr>
      <w:tblGrid>
        <w:gridCol w:w="2235"/>
        <w:gridCol w:w="3677"/>
        <w:gridCol w:w="2721"/>
      </w:tblGrid>
      <w:tr w:rsidR="008A4CF8" w:rsidRPr="0038769A" w14:paraId="3051D3B1" w14:textId="77777777" w:rsidTr="006F77CD">
        <w:trPr>
          <w:trHeight w:val="255"/>
        </w:trPr>
        <w:tc>
          <w:tcPr>
            <w:tcW w:w="2235" w:type="dxa"/>
            <w:tcBorders>
              <w:top w:val="single" w:sz="8" w:space="0" w:color="000000"/>
              <w:left w:val="single" w:sz="8" w:space="0" w:color="000000"/>
              <w:right w:val="single" w:sz="8" w:space="0" w:color="000000"/>
            </w:tcBorders>
            <w:shd w:val="clear" w:color="auto" w:fill="7F7F7F"/>
            <w:noWrap/>
          </w:tcPr>
          <w:p w14:paraId="6ACD0B5B" w14:textId="77777777" w:rsidR="008A4CF8" w:rsidRPr="0038769A" w:rsidRDefault="008A4CF8" w:rsidP="006F77CD">
            <w:pPr>
              <w:spacing w:before="40" w:after="120" w:line="360" w:lineRule="auto"/>
              <w:jc w:val="both"/>
              <w:rPr>
                <w:b/>
                <w:bCs/>
                <w:caps/>
                <w:color w:val="000000"/>
              </w:rPr>
            </w:pPr>
            <w:r w:rsidRPr="0038769A">
              <w:rPr>
                <w:b/>
                <w:bCs/>
                <w:caps/>
                <w:color w:val="000000"/>
              </w:rPr>
              <w:t>Milestones</w:t>
            </w:r>
          </w:p>
        </w:tc>
        <w:tc>
          <w:tcPr>
            <w:tcW w:w="3677" w:type="dxa"/>
            <w:shd w:val="clear" w:color="auto" w:fill="7F7F7F"/>
          </w:tcPr>
          <w:p w14:paraId="5739991E" w14:textId="77777777" w:rsidR="008A4CF8" w:rsidRPr="0038769A" w:rsidRDefault="008A4CF8" w:rsidP="006F77CD">
            <w:pPr>
              <w:spacing w:before="40" w:after="120" w:line="360" w:lineRule="auto"/>
              <w:jc w:val="both"/>
              <w:rPr>
                <w:b/>
                <w:bCs/>
                <w:caps/>
                <w:color w:val="000000"/>
              </w:rPr>
            </w:pPr>
            <w:r w:rsidRPr="0038769A">
              <w:rPr>
                <w:b/>
                <w:bCs/>
                <w:caps/>
                <w:color w:val="000000"/>
              </w:rPr>
              <w:t>DELIVERABLES</w:t>
            </w:r>
          </w:p>
        </w:tc>
        <w:tc>
          <w:tcPr>
            <w:tcW w:w="2721" w:type="dxa"/>
            <w:tcBorders>
              <w:top w:val="single" w:sz="8" w:space="0" w:color="000000"/>
              <w:left w:val="single" w:sz="8" w:space="0" w:color="000000"/>
              <w:right w:val="single" w:sz="8" w:space="0" w:color="000000"/>
            </w:tcBorders>
            <w:shd w:val="clear" w:color="auto" w:fill="7F7F7F"/>
          </w:tcPr>
          <w:p w14:paraId="57B405DD" w14:textId="77777777" w:rsidR="008A4CF8" w:rsidRPr="0038769A" w:rsidRDefault="008A4CF8" w:rsidP="006F77CD">
            <w:pPr>
              <w:spacing w:before="40" w:after="120" w:line="360" w:lineRule="auto"/>
              <w:jc w:val="both"/>
              <w:rPr>
                <w:b/>
                <w:bCs/>
                <w:caps/>
                <w:color w:val="000000"/>
              </w:rPr>
            </w:pPr>
            <w:r w:rsidRPr="0038769A">
              <w:rPr>
                <w:b/>
                <w:bCs/>
                <w:caps/>
                <w:color w:val="000000"/>
              </w:rPr>
              <w:t>PURPOSE</w:t>
            </w:r>
          </w:p>
        </w:tc>
      </w:tr>
      <w:tr w:rsidR="008A4CF8" w:rsidRPr="0038769A" w14:paraId="559C00DA" w14:textId="77777777" w:rsidTr="006F77CD">
        <w:trPr>
          <w:trHeight w:val="2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4E32F010" w14:textId="77777777" w:rsidR="008A4CF8" w:rsidRPr="0038769A" w:rsidRDefault="008A4CF8" w:rsidP="006F77CD">
            <w:pPr>
              <w:pStyle w:val="Header"/>
              <w:spacing w:before="40" w:after="120" w:line="360" w:lineRule="auto"/>
              <w:jc w:val="both"/>
              <w:rPr>
                <w:caps/>
              </w:rPr>
            </w:pPr>
            <w:r w:rsidRPr="0038769A">
              <w:t>Software Installation and Understanding of Technology</w:t>
            </w:r>
          </w:p>
        </w:tc>
        <w:tc>
          <w:tcPr>
            <w:tcW w:w="3677" w:type="dxa"/>
            <w:tcBorders>
              <w:top w:val="single" w:sz="8" w:space="0" w:color="000000"/>
              <w:bottom w:val="single" w:sz="8" w:space="0" w:color="000000"/>
            </w:tcBorders>
            <w:shd w:val="clear" w:color="auto" w:fill="FFFFFF"/>
          </w:tcPr>
          <w:p w14:paraId="13306996" w14:textId="77777777" w:rsidR="008A4CF8" w:rsidRPr="0038769A" w:rsidRDefault="008A4CF8" w:rsidP="006F77CD">
            <w:pPr>
              <w:pStyle w:val="Header"/>
              <w:spacing w:before="40" w:after="120" w:line="360" w:lineRule="auto"/>
              <w:jc w:val="both"/>
              <w:rPr>
                <w:b/>
                <w:caps/>
              </w:rPr>
            </w:pPr>
            <w:r w:rsidRPr="0038769A">
              <w:t>Had complete knowledge of OS</w:t>
            </w:r>
            <w:r>
              <w:t xml:space="preserve"> X 10.8.2 (Mountain Lion)</w:t>
            </w:r>
            <w:r w:rsidRPr="0038769A">
              <w:t xml:space="preserve"> and its features.</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34F55D1" w14:textId="77777777" w:rsidR="008A4CF8" w:rsidRPr="0038769A" w:rsidRDefault="008A4CF8" w:rsidP="006F77CD">
            <w:pPr>
              <w:spacing w:before="40" w:after="120" w:line="360" w:lineRule="auto"/>
              <w:jc w:val="both"/>
            </w:pPr>
            <w:r w:rsidRPr="0038769A">
              <w:t>To b</w:t>
            </w:r>
            <w:r>
              <w:t xml:space="preserve">e familiar with OS </w:t>
            </w:r>
            <w:proofErr w:type="gramStart"/>
            <w:r>
              <w:t>X</w:t>
            </w:r>
            <w:r w:rsidRPr="0038769A">
              <w:t xml:space="preserve">  </w:t>
            </w:r>
            <w:proofErr w:type="gramEnd"/>
          </w:p>
        </w:tc>
      </w:tr>
      <w:tr w:rsidR="008A4CF8" w:rsidRPr="0038769A" w14:paraId="32602ED4" w14:textId="77777777" w:rsidTr="006F77CD">
        <w:trPr>
          <w:trHeight w:val="455"/>
        </w:trPr>
        <w:tc>
          <w:tcPr>
            <w:tcW w:w="2235" w:type="dxa"/>
            <w:tcBorders>
              <w:left w:val="single" w:sz="8" w:space="0" w:color="000000"/>
              <w:right w:val="single" w:sz="8" w:space="0" w:color="000000"/>
            </w:tcBorders>
            <w:shd w:val="clear" w:color="auto" w:fill="FFFFFF"/>
            <w:noWrap/>
          </w:tcPr>
          <w:p w14:paraId="5CD98170" w14:textId="77777777" w:rsidR="008A4CF8" w:rsidRPr="0038769A" w:rsidRDefault="008A4CF8" w:rsidP="006F77CD">
            <w:pPr>
              <w:pStyle w:val="Header"/>
              <w:spacing w:before="40" w:after="120" w:line="360" w:lineRule="auto"/>
              <w:jc w:val="both"/>
            </w:pPr>
            <w:r w:rsidRPr="0038769A">
              <w:t>System feasibility study,</w:t>
            </w:r>
            <w:r>
              <w:t xml:space="preserve"> </w:t>
            </w:r>
            <w:r w:rsidRPr="0038769A">
              <w:t>Requirement and Analysis</w:t>
            </w:r>
          </w:p>
        </w:tc>
        <w:tc>
          <w:tcPr>
            <w:tcW w:w="3677" w:type="dxa"/>
            <w:shd w:val="clear" w:color="auto" w:fill="FFFFFF"/>
          </w:tcPr>
          <w:p w14:paraId="1F478227" w14:textId="77777777" w:rsidR="008A4CF8" w:rsidRDefault="008A4CF8" w:rsidP="008A4CF8">
            <w:pPr>
              <w:pStyle w:val="Header"/>
              <w:numPr>
                <w:ilvl w:val="0"/>
                <w:numId w:val="9"/>
              </w:numPr>
              <w:tabs>
                <w:tab w:val="clear" w:pos="720"/>
                <w:tab w:val="clear" w:pos="4320"/>
                <w:tab w:val="clear" w:pos="8640"/>
                <w:tab w:val="num" w:pos="317"/>
              </w:tabs>
              <w:suppressAutoHyphens w:val="0"/>
              <w:spacing w:before="40" w:after="120" w:line="360" w:lineRule="auto"/>
              <w:ind w:left="317" w:hanging="284"/>
              <w:jc w:val="both"/>
            </w:pPr>
            <w:r w:rsidRPr="0038769A">
              <w:t>Requirement Gathering and analysis.</w:t>
            </w:r>
          </w:p>
          <w:p w14:paraId="1558CB31" w14:textId="77777777" w:rsidR="008A4CF8" w:rsidRDefault="008A4CF8" w:rsidP="008A4CF8">
            <w:pPr>
              <w:pStyle w:val="Header"/>
              <w:numPr>
                <w:ilvl w:val="0"/>
                <w:numId w:val="9"/>
              </w:numPr>
              <w:tabs>
                <w:tab w:val="clear" w:pos="720"/>
                <w:tab w:val="clear" w:pos="4320"/>
                <w:tab w:val="clear" w:pos="8640"/>
                <w:tab w:val="num" w:pos="317"/>
              </w:tabs>
              <w:suppressAutoHyphens w:val="0"/>
              <w:spacing w:before="40" w:after="120" w:line="360" w:lineRule="auto"/>
              <w:ind w:left="317" w:hanging="284"/>
              <w:jc w:val="both"/>
            </w:pPr>
            <w:r w:rsidRPr="00377E13">
              <w:t>Functional Specifications</w:t>
            </w:r>
          </w:p>
          <w:p w14:paraId="0A77D30C" w14:textId="77777777" w:rsidR="008A4CF8" w:rsidRPr="00377E13" w:rsidRDefault="008A4CF8" w:rsidP="008A4CF8">
            <w:pPr>
              <w:pStyle w:val="Header"/>
              <w:numPr>
                <w:ilvl w:val="0"/>
                <w:numId w:val="9"/>
              </w:numPr>
              <w:tabs>
                <w:tab w:val="clear" w:pos="720"/>
                <w:tab w:val="clear" w:pos="4320"/>
                <w:tab w:val="clear" w:pos="8640"/>
                <w:tab w:val="num" w:pos="317"/>
              </w:tabs>
              <w:suppressAutoHyphens w:val="0"/>
              <w:spacing w:before="40" w:after="120" w:line="360" w:lineRule="auto"/>
              <w:ind w:left="317" w:hanging="284"/>
              <w:jc w:val="both"/>
            </w:pPr>
            <w:r w:rsidRPr="00377E13">
              <w:t>Non Functional Specifications</w:t>
            </w:r>
          </w:p>
        </w:tc>
        <w:tc>
          <w:tcPr>
            <w:tcW w:w="2721" w:type="dxa"/>
            <w:tcBorders>
              <w:left w:val="single" w:sz="8" w:space="0" w:color="000000"/>
              <w:right w:val="single" w:sz="8" w:space="0" w:color="000000"/>
            </w:tcBorders>
            <w:shd w:val="clear" w:color="auto" w:fill="FFFFFF"/>
          </w:tcPr>
          <w:p w14:paraId="31E82856" w14:textId="77777777" w:rsidR="008A4CF8" w:rsidRPr="0038769A" w:rsidRDefault="008A4CF8" w:rsidP="006F77CD">
            <w:pPr>
              <w:pStyle w:val="Header"/>
              <w:spacing w:before="40" w:after="120" w:line="360" w:lineRule="auto"/>
              <w:jc w:val="both"/>
            </w:pPr>
            <w:r w:rsidRPr="0038769A">
              <w:t>It gives exact understanding of the user’s requirements.</w:t>
            </w:r>
          </w:p>
        </w:tc>
      </w:tr>
      <w:tr w:rsidR="008A4CF8" w:rsidRPr="0038769A" w14:paraId="003B0BBA" w14:textId="77777777" w:rsidTr="006F77CD">
        <w:trPr>
          <w:trHeight w:val="1997"/>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2EF14EB6" w14:textId="77777777" w:rsidR="008A4CF8" w:rsidRPr="0038769A" w:rsidRDefault="008A4CF8" w:rsidP="006F77CD">
            <w:pPr>
              <w:pStyle w:val="Header"/>
              <w:spacing w:before="40" w:after="120" w:line="360" w:lineRule="auto"/>
              <w:jc w:val="both"/>
            </w:pPr>
            <w:r w:rsidRPr="0038769A">
              <w:t>System Design</w:t>
            </w:r>
          </w:p>
        </w:tc>
        <w:tc>
          <w:tcPr>
            <w:tcW w:w="3677" w:type="dxa"/>
            <w:tcBorders>
              <w:top w:val="single" w:sz="8" w:space="0" w:color="000000"/>
              <w:bottom w:val="single" w:sz="8" w:space="0" w:color="000000"/>
            </w:tcBorders>
            <w:shd w:val="clear" w:color="auto" w:fill="FFFFFF"/>
          </w:tcPr>
          <w:p w14:paraId="7A6571D5" w14:textId="77777777" w:rsidR="008A4CF8"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t>Use Case Diagram</w:t>
            </w:r>
          </w:p>
          <w:p w14:paraId="20CCF0CA" w14:textId="77777777" w:rsidR="008A4CF8"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t>Class Diagram</w:t>
            </w:r>
          </w:p>
          <w:p w14:paraId="713E4B53" w14:textId="77777777" w:rsidR="008A4CF8"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t>Sequence Diagram</w:t>
            </w:r>
          </w:p>
          <w:p w14:paraId="7DDC961A" w14:textId="77777777" w:rsidR="008A4CF8"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t>State Diagram</w:t>
            </w:r>
          </w:p>
          <w:p w14:paraId="12775377" w14:textId="77777777" w:rsidR="008A4CF8" w:rsidRPr="00377E13"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t>ER Diagram</w:t>
            </w:r>
          </w:p>
          <w:p w14:paraId="06C9C4FD" w14:textId="77777777" w:rsidR="008A4CF8"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rsidRPr="00377E13">
              <w:t>Database Design</w:t>
            </w:r>
          </w:p>
          <w:p w14:paraId="0596DFB3" w14:textId="77777777" w:rsidR="008A4CF8" w:rsidRPr="00377E13" w:rsidRDefault="008A4CF8" w:rsidP="008A4CF8">
            <w:pPr>
              <w:pStyle w:val="Header"/>
              <w:numPr>
                <w:ilvl w:val="0"/>
                <w:numId w:val="8"/>
              </w:numPr>
              <w:tabs>
                <w:tab w:val="clear" w:pos="720"/>
                <w:tab w:val="clear" w:pos="4320"/>
                <w:tab w:val="clear" w:pos="8640"/>
                <w:tab w:val="num" w:pos="317"/>
              </w:tabs>
              <w:suppressAutoHyphens w:val="0"/>
              <w:spacing w:before="40" w:after="120" w:line="360" w:lineRule="auto"/>
              <w:ind w:left="317" w:hanging="284"/>
              <w:jc w:val="both"/>
            </w:pPr>
            <w:r>
              <w:t>Component Diagram</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08109BF0" w14:textId="77777777" w:rsidR="008A4CF8" w:rsidRPr="0038769A" w:rsidRDefault="008A4CF8" w:rsidP="006F77CD">
            <w:pPr>
              <w:pStyle w:val="Header"/>
              <w:spacing w:before="40" w:after="120" w:line="360" w:lineRule="auto"/>
              <w:jc w:val="both"/>
            </w:pPr>
            <w:r w:rsidRPr="0038769A">
              <w:t>It gives the logical structure that describes the system.</w:t>
            </w:r>
          </w:p>
        </w:tc>
      </w:tr>
      <w:tr w:rsidR="008A4CF8" w:rsidRPr="0038769A" w14:paraId="44C02FA9" w14:textId="77777777" w:rsidTr="006F77CD">
        <w:trPr>
          <w:trHeight w:val="1117"/>
        </w:trPr>
        <w:tc>
          <w:tcPr>
            <w:tcW w:w="2235" w:type="dxa"/>
            <w:tcBorders>
              <w:left w:val="single" w:sz="8" w:space="0" w:color="000000"/>
              <w:right w:val="single" w:sz="8" w:space="0" w:color="000000"/>
            </w:tcBorders>
            <w:shd w:val="clear" w:color="auto" w:fill="FFFFFF"/>
            <w:noWrap/>
          </w:tcPr>
          <w:p w14:paraId="743D8142" w14:textId="77777777" w:rsidR="008A4CF8" w:rsidRPr="0038769A" w:rsidRDefault="008A4CF8" w:rsidP="006F77CD">
            <w:pPr>
              <w:pStyle w:val="Header"/>
              <w:spacing w:before="40" w:after="120" w:line="360" w:lineRule="auto"/>
              <w:jc w:val="both"/>
            </w:pPr>
            <w:r w:rsidRPr="0038769A">
              <w:t>Coding and Unit testing and corrections if any</w:t>
            </w:r>
          </w:p>
        </w:tc>
        <w:tc>
          <w:tcPr>
            <w:tcW w:w="3677" w:type="dxa"/>
            <w:shd w:val="clear" w:color="auto" w:fill="FFFFFF"/>
          </w:tcPr>
          <w:p w14:paraId="7694C500" w14:textId="77777777" w:rsidR="008A4CF8" w:rsidRPr="0038769A" w:rsidRDefault="008A4CF8" w:rsidP="006F77CD">
            <w:pPr>
              <w:pStyle w:val="Header"/>
              <w:spacing w:before="40" w:after="120" w:line="360" w:lineRule="auto"/>
              <w:jc w:val="both"/>
            </w:pPr>
            <w:r w:rsidRPr="0038769A">
              <w:t>Individually Tested and Functional Modules.</w:t>
            </w:r>
          </w:p>
        </w:tc>
        <w:tc>
          <w:tcPr>
            <w:tcW w:w="2721" w:type="dxa"/>
            <w:tcBorders>
              <w:left w:val="single" w:sz="8" w:space="0" w:color="000000"/>
              <w:right w:val="single" w:sz="8" w:space="0" w:color="000000"/>
            </w:tcBorders>
            <w:shd w:val="clear" w:color="auto" w:fill="FFFFFF"/>
          </w:tcPr>
          <w:p w14:paraId="44567B2C" w14:textId="77777777" w:rsidR="008A4CF8" w:rsidRPr="0038769A" w:rsidRDefault="008A4CF8" w:rsidP="006F77CD">
            <w:pPr>
              <w:pStyle w:val="Header"/>
              <w:spacing w:before="40" w:after="120" w:line="360" w:lineRule="auto"/>
              <w:jc w:val="both"/>
            </w:pPr>
            <w:r w:rsidRPr="0038769A">
              <w:t>It gives the required module</w:t>
            </w:r>
          </w:p>
        </w:tc>
      </w:tr>
      <w:tr w:rsidR="008A4CF8" w:rsidRPr="0038769A" w14:paraId="7AAA9304" w14:textId="77777777" w:rsidTr="006F77CD">
        <w:trPr>
          <w:trHeight w:val="455"/>
        </w:trPr>
        <w:tc>
          <w:tcPr>
            <w:tcW w:w="2235" w:type="dxa"/>
            <w:tcBorders>
              <w:top w:val="single" w:sz="8" w:space="0" w:color="000000"/>
              <w:left w:val="single" w:sz="8" w:space="0" w:color="000000"/>
              <w:bottom w:val="single" w:sz="8" w:space="0" w:color="000000"/>
              <w:right w:val="single" w:sz="8" w:space="0" w:color="000000"/>
            </w:tcBorders>
            <w:shd w:val="clear" w:color="auto" w:fill="FFFFFF"/>
            <w:noWrap/>
          </w:tcPr>
          <w:p w14:paraId="1BF136B8" w14:textId="77777777" w:rsidR="008A4CF8" w:rsidRPr="0038769A" w:rsidRDefault="008A4CF8" w:rsidP="006F77CD">
            <w:pPr>
              <w:pStyle w:val="Header"/>
              <w:spacing w:before="40" w:after="120" w:line="360" w:lineRule="auto"/>
              <w:jc w:val="both"/>
            </w:pPr>
            <w:r w:rsidRPr="0038769A">
              <w:t>Integration and System Testing</w:t>
            </w:r>
          </w:p>
        </w:tc>
        <w:tc>
          <w:tcPr>
            <w:tcW w:w="3677" w:type="dxa"/>
            <w:tcBorders>
              <w:top w:val="single" w:sz="8" w:space="0" w:color="000000"/>
              <w:bottom w:val="single" w:sz="8" w:space="0" w:color="000000"/>
            </w:tcBorders>
            <w:shd w:val="clear" w:color="auto" w:fill="FFFFFF"/>
          </w:tcPr>
          <w:p w14:paraId="0FCCFFE5" w14:textId="77777777" w:rsidR="008A4CF8" w:rsidRPr="0038769A" w:rsidRDefault="008A4CF8" w:rsidP="006F77CD">
            <w:pPr>
              <w:pStyle w:val="Header"/>
              <w:spacing w:before="40" w:after="120" w:line="360" w:lineRule="auto"/>
              <w:jc w:val="both"/>
            </w:pPr>
            <w:r w:rsidRPr="0038769A">
              <w:t>The output obtained for the required functionality after implementing and doing various types of testing</w:t>
            </w:r>
          </w:p>
        </w:tc>
        <w:tc>
          <w:tcPr>
            <w:tcW w:w="2721" w:type="dxa"/>
            <w:tcBorders>
              <w:top w:val="single" w:sz="8" w:space="0" w:color="000000"/>
              <w:left w:val="single" w:sz="8" w:space="0" w:color="000000"/>
              <w:bottom w:val="single" w:sz="8" w:space="0" w:color="000000"/>
              <w:right w:val="single" w:sz="8" w:space="0" w:color="000000"/>
            </w:tcBorders>
            <w:shd w:val="clear" w:color="auto" w:fill="FFFFFF"/>
          </w:tcPr>
          <w:p w14:paraId="4681BFDE" w14:textId="77777777" w:rsidR="008A4CF8" w:rsidRPr="0038769A" w:rsidRDefault="008A4CF8" w:rsidP="006F77CD">
            <w:pPr>
              <w:pStyle w:val="Header"/>
              <w:spacing w:before="40" w:after="120" w:line="360" w:lineRule="auto"/>
              <w:jc w:val="both"/>
            </w:pPr>
            <w:r w:rsidRPr="0038769A">
              <w:t>Integrated System is ready</w:t>
            </w:r>
          </w:p>
        </w:tc>
      </w:tr>
    </w:tbl>
    <w:p w14:paraId="7CD70BD1" w14:textId="77777777" w:rsidR="008A4CF8" w:rsidRPr="00EC5F15" w:rsidRDefault="008A4CF8" w:rsidP="008A4CF8">
      <w:pPr>
        <w:spacing w:before="40" w:after="120" w:line="360" w:lineRule="auto"/>
        <w:jc w:val="both"/>
        <w:rPr>
          <w:b/>
        </w:rPr>
      </w:pPr>
    </w:p>
    <w:p w14:paraId="60ED4B6F" w14:textId="0EA02FE3" w:rsidR="008A4CF8" w:rsidRPr="00983516" w:rsidRDefault="00E93B79" w:rsidP="008A4CF8">
      <w:pPr>
        <w:pStyle w:val="Heading3"/>
        <w:numPr>
          <w:ilvl w:val="0"/>
          <w:numId w:val="0"/>
        </w:numPr>
        <w:spacing w:before="40" w:after="120" w:line="360" w:lineRule="auto"/>
        <w:ind w:left="720" w:hanging="720"/>
        <w:rPr>
          <w:rFonts w:ascii="Times New Roman" w:hAnsi="Times New Roman"/>
          <w:b w:val="0"/>
          <w:sz w:val="24"/>
          <w:szCs w:val="24"/>
        </w:rPr>
      </w:pPr>
      <w:bookmarkStart w:id="9" w:name="_Toc320561713"/>
      <w:r>
        <w:rPr>
          <w:rFonts w:ascii="Times New Roman" w:hAnsi="Times New Roman"/>
          <w:sz w:val="24"/>
          <w:szCs w:val="24"/>
        </w:rPr>
        <w:t>2.3</w:t>
      </w:r>
      <w:r w:rsidR="008A4CF8" w:rsidRPr="00EC5F15">
        <w:rPr>
          <w:rFonts w:ascii="Times New Roman" w:hAnsi="Times New Roman"/>
          <w:sz w:val="24"/>
          <w:szCs w:val="24"/>
        </w:rPr>
        <w:t xml:space="preserve">.3 </w:t>
      </w:r>
      <w:proofErr w:type="spellStart"/>
      <w:r w:rsidR="008A4CF8" w:rsidRPr="00EC5F15">
        <w:rPr>
          <w:rFonts w:ascii="Times New Roman" w:hAnsi="Times New Roman"/>
          <w:sz w:val="24"/>
          <w:szCs w:val="24"/>
        </w:rPr>
        <w:t>Roles</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and</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Responsibilities</w:t>
      </w:r>
      <w:bookmarkEnd w:id="9"/>
      <w:proofErr w:type="spellEnd"/>
    </w:p>
    <w:p w14:paraId="0A73BA91" w14:textId="77777777" w:rsidR="008A4CF8" w:rsidRPr="00EC5F15" w:rsidRDefault="008A4CF8" w:rsidP="008A4CF8">
      <w:pPr>
        <w:pStyle w:val="FormText1"/>
        <w:tabs>
          <w:tab w:val="clear" w:pos="2160"/>
          <w:tab w:val="clear" w:pos="2880"/>
          <w:tab w:val="clear" w:pos="3600"/>
          <w:tab w:val="clear" w:pos="4320"/>
          <w:tab w:val="clear" w:pos="5040"/>
        </w:tabs>
        <w:spacing w:before="40" w:line="360" w:lineRule="auto"/>
        <w:rPr>
          <w:rFonts w:ascii="Times New Roman" w:hAnsi="Times New Roman"/>
          <w:sz w:val="24"/>
          <w:szCs w:val="24"/>
        </w:rPr>
      </w:pPr>
      <w:r w:rsidRPr="00EC5F15">
        <w:rPr>
          <w:rFonts w:ascii="Times New Roman" w:hAnsi="Times New Roman"/>
        </w:rPr>
        <w:t xml:space="preserve">INFOSTRETCH </w:t>
      </w:r>
      <w:r w:rsidRPr="00EC5F15">
        <w:rPr>
          <w:rFonts w:ascii="Times New Roman" w:hAnsi="Times New Roman"/>
          <w:sz w:val="24"/>
          <w:szCs w:val="24"/>
        </w:rPr>
        <w:t xml:space="preserve">proposes the following Project Management structure for the successful development/customization, implementation and maintenance of the project. </w:t>
      </w:r>
    </w:p>
    <w:p w14:paraId="14C90CF8" w14:textId="77777777" w:rsidR="008A4CF8" w:rsidRPr="00EC5F15" w:rsidRDefault="008A4CF8" w:rsidP="008A4CF8">
      <w:pPr>
        <w:spacing w:before="40" w:after="120" w:line="360" w:lineRule="auto"/>
        <w:jc w:val="both"/>
      </w:pPr>
      <w:r w:rsidRPr="00EC5F15">
        <w:t>The following is the recommended Project Management structure for the execution of the project.</w:t>
      </w:r>
    </w:p>
    <w:p w14:paraId="000333BB" w14:textId="77777777" w:rsidR="008A4CF8" w:rsidRPr="00EC5F15" w:rsidRDefault="008A4CF8" w:rsidP="008A4CF8">
      <w:pPr>
        <w:spacing w:before="40" w:after="120" w:line="360" w:lineRule="auto"/>
        <w:jc w:val="both"/>
      </w:pPr>
    </w:p>
    <w:p w14:paraId="15E431CD" w14:textId="77777777" w:rsidR="008A4CF8" w:rsidRDefault="008A4CF8" w:rsidP="008A4CF8">
      <w:pPr>
        <w:tabs>
          <w:tab w:val="left" w:pos="360"/>
        </w:tabs>
        <w:spacing w:before="40" w:after="120" w:line="360" w:lineRule="auto"/>
        <w:jc w:val="both"/>
        <w:rPr>
          <w:b/>
        </w:rPr>
      </w:pPr>
      <w:r w:rsidRPr="00EC5F15">
        <w:rPr>
          <w:b/>
        </w:rPr>
        <w:t>Project Team Structure:</w:t>
      </w:r>
    </w:p>
    <w:p w14:paraId="6E574709" w14:textId="77777777" w:rsidR="008A4CF8" w:rsidRPr="00EC5F15" w:rsidRDefault="008A4CF8" w:rsidP="008A4CF8">
      <w:pPr>
        <w:spacing w:before="40" w:after="120" w:line="360" w:lineRule="auto"/>
        <w:jc w:val="both"/>
      </w:pPr>
      <w:r w:rsidRPr="00EC5F15">
        <w:t xml:space="preserve">INFOSTRETCH proposes the following team structure for the successful implementation of the project. The INFOSTRETCH team will be headed by a Project Manager and will be supported by Project Leaders/Module Leaders and Team Members and Trainees. </w:t>
      </w:r>
    </w:p>
    <w:p w14:paraId="13E95FC5" w14:textId="2A8D9B95" w:rsidR="00E93B79" w:rsidRPr="00EC5F15" w:rsidRDefault="008A4CF8" w:rsidP="008A4CF8">
      <w:pPr>
        <w:spacing w:before="40" w:after="120" w:line="360" w:lineRule="auto"/>
        <w:jc w:val="both"/>
      </w:pPr>
      <w:r w:rsidRPr="00EC5F15">
        <w:t xml:space="preserve">INFOSTRETCH proposes a multi-disciplinary team for the project. INFOSTRETCH would draw in knowledge from its pool of resources with expertise ranging from business domain to the systems administration, systems architect, and Networking and Internet technology. These experts will act as consultants to the INFOSTRETCH </w:t>
      </w:r>
      <w:r w:rsidRPr="00EC5F15">
        <w:rPr>
          <w:rStyle w:val="styleother"/>
          <w:bCs/>
        </w:rPr>
        <w:t xml:space="preserve">Mobile </w:t>
      </w:r>
      <w:r w:rsidRPr="00EC5F15">
        <w:t>project team. Other enabling groups within INFOSTRETCH such as Quality Assurance, Manpower Allocation Task Committee, Operations and Training have important role in the successful execution of the project.</w:t>
      </w:r>
    </w:p>
    <w:p w14:paraId="1770C65E" w14:textId="77777777" w:rsidR="008A4CF8" w:rsidRPr="00EC5F15" w:rsidRDefault="008A4CF8" w:rsidP="008A4CF8">
      <w:pPr>
        <w:numPr>
          <w:ilvl w:val="0"/>
          <w:numId w:val="31"/>
        </w:numPr>
        <w:suppressAutoHyphens w:val="0"/>
        <w:spacing w:before="40" w:after="120" w:line="360" w:lineRule="auto"/>
        <w:jc w:val="both"/>
        <w:rPr>
          <w:b/>
        </w:rPr>
      </w:pPr>
      <w:r w:rsidRPr="00EC5F15">
        <w:rPr>
          <w:b/>
        </w:rPr>
        <w:t>Project Manager</w:t>
      </w:r>
    </w:p>
    <w:p w14:paraId="5C76B719" w14:textId="77777777" w:rsidR="008A4CF8" w:rsidRPr="00EC5F15" w:rsidRDefault="008A4CF8" w:rsidP="008A4CF8">
      <w:pPr>
        <w:spacing w:before="40" w:after="120" w:line="360" w:lineRule="auto"/>
        <w:ind w:firstLine="720"/>
        <w:jc w:val="both"/>
        <w:rPr>
          <w:b/>
          <w:bCs/>
        </w:rPr>
      </w:pPr>
      <w:r w:rsidRPr="00EC5F15">
        <w:t>The responsibilities of the Project Manager are:</w:t>
      </w:r>
    </w:p>
    <w:p w14:paraId="515B27B4" w14:textId="77777777" w:rsidR="008A4CF8" w:rsidRPr="00EC5F15" w:rsidRDefault="008A4CF8" w:rsidP="008A4CF8">
      <w:pPr>
        <w:numPr>
          <w:ilvl w:val="0"/>
          <w:numId w:val="10"/>
        </w:numPr>
        <w:suppressAutoHyphens w:val="0"/>
        <w:spacing w:before="40" w:after="120" w:line="360" w:lineRule="auto"/>
        <w:jc w:val="both"/>
      </w:pPr>
      <w:r w:rsidRPr="00EC5F15">
        <w:t xml:space="preserve">Overall management and functioning of the </w:t>
      </w:r>
      <w:r w:rsidRPr="00EC5F15">
        <w:rPr>
          <w:rStyle w:val="styleother"/>
          <w:bCs/>
        </w:rPr>
        <w:t xml:space="preserve">web portal </w:t>
      </w:r>
      <w:r w:rsidRPr="00EC5F15">
        <w:t>project.</w:t>
      </w:r>
    </w:p>
    <w:p w14:paraId="310EF444" w14:textId="77777777" w:rsidR="008A4CF8" w:rsidRPr="00EC5F15" w:rsidRDefault="008A4CF8" w:rsidP="008A4CF8">
      <w:pPr>
        <w:numPr>
          <w:ilvl w:val="0"/>
          <w:numId w:val="11"/>
        </w:numPr>
        <w:suppressAutoHyphens w:val="0"/>
        <w:spacing w:before="40" w:after="120" w:line="360" w:lineRule="auto"/>
        <w:jc w:val="both"/>
      </w:pPr>
      <w:r w:rsidRPr="00EC5F15">
        <w:t>Project Planning.</w:t>
      </w:r>
    </w:p>
    <w:p w14:paraId="25BDA04F" w14:textId="77777777" w:rsidR="008A4CF8" w:rsidRPr="00EC5F15" w:rsidRDefault="008A4CF8" w:rsidP="008A4CF8">
      <w:pPr>
        <w:numPr>
          <w:ilvl w:val="0"/>
          <w:numId w:val="12"/>
        </w:numPr>
        <w:suppressAutoHyphens w:val="0"/>
        <w:spacing w:before="40" w:after="120" w:line="360" w:lineRule="auto"/>
        <w:jc w:val="both"/>
      </w:pPr>
      <w:r w:rsidRPr="00EC5F15">
        <w:t>Monitoring the progress &amp; status of the project on a regular basis.</w:t>
      </w:r>
    </w:p>
    <w:p w14:paraId="76BBB4BD" w14:textId="77777777" w:rsidR="008A4CF8" w:rsidRPr="00EC5F15" w:rsidRDefault="008A4CF8" w:rsidP="008A4CF8">
      <w:pPr>
        <w:numPr>
          <w:ilvl w:val="0"/>
          <w:numId w:val="13"/>
        </w:numPr>
        <w:suppressAutoHyphens w:val="0"/>
        <w:spacing w:before="40" w:after="120" w:line="360" w:lineRule="auto"/>
        <w:jc w:val="both"/>
      </w:pPr>
      <w:r w:rsidRPr="00EC5F15">
        <w:t>Managing the flow of work.</w:t>
      </w:r>
    </w:p>
    <w:p w14:paraId="1A119FCA" w14:textId="77777777" w:rsidR="008A4CF8" w:rsidRPr="00EC5F15" w:rsidRDefault="008A4CF8" w:rsidP="008A4CF8">
      <w:pPr>
        <w:numPr>
          <w:ilvl w:val="0"/>
          <w:numId w:val="14"/>
        </w:numPr>
        <w:suppressAutoHyphens w:val="0"/>
        <w:spacing w:before="40" w:after="120" w:line="360" w:lineRule="auto"/>
        <w:jc w:val="both"/>
      </w:pPr>
      <w:r w:rsidRPr="00EC5F15">
        <w:t xml:space="preserve">Change Management: Identifying and evaluating the changes to the scope and content of work during the project, which may impact the original budget and schedule.  </w:t>
      </w:r>
    </w:p>
    <w:p w14:paraId="312BB5DE" w14:textId="77777777" w:rsidR="008A4CF8" w:rsidRPr="00EC5F15" w:rsidRDefault="008A4CF8" w:rsidP="008A4CF8">
      <w:pPr>
        <w:numPr>
          <w:ilvl w:val="0"/>
          <w:numId w:val="15"/>
        </w:numPr>
        <w:suppressAutoHyphens w:val="0"/>
        <w:spacing w:before="40" w:after="120" w:line="360" w:lineRule="auto"/>
        <w:jc w:val="both"/>
      </w:pPr>
      <w:r w:rsidRPr="00EC5F15">
        <w:t>Ensuring the quality of the deliverables.</w:t>
      </w:r>
    </w:p>
    <w:p w14:paraId="74ECC2F0" w14:textId="77777777" w:rsidR="008A4CF8" w:rsidRPr="00EC5F15" w:rsidRDefault="008A4CF8" w:rsidP="008A4CF8">
      <w:pPr>
        <w:numPr>
          <w:ilvl w:val="0"/>
          <w:numId w:val="31"/>
        </w:numPr>
        <w:suppressAutoHyphens w:val="0"/>
        <w:spacing w:before="40" w:after="120" w:line="360" w:lineRule="auto"/>
        <w:jc w:val="both"/>
        <w:rPr>
          <w:b/>
        </w:rPr>
      </w:pPr>
      <w:r w:rsidRPr="00EC5F15">
        <w:rPr>
          <w:b/>
        </w:rPr>
        <w:t xml:space="preserve">Project Leader </w:t>
      </w:r>
    </w:p>
    <w:p w14:paraId="39FF615B" w14:textId="77777777" w:rsidR="008A4CF8" w:rsidRPr="00EC5F15" w:rsidRDefault="008A4CF8" w:rsidP="008A4CF8">
      <w:pPr>
        <w:spacing w:before="40" w:after="120" w:line="360" w:lineRule="auto"/>
        <w:ind w:firstLine="720"/>
        <w:jc w:val="both"/>
        <w:rPr>
          <w:b/>
          <w:bCs/>
        </w:rPr>
      </w:pPr>
      <w:r w:rsidRPr="00EC5F15">
        <w:t>The responsibilities of the Project Leader are:</w:t>
      </w:r>
    </w:p>
    <w:p w14:paraId="1546B6C1" w14:textId="77777777" w:rsidR="008A4CF8" w:rsidRPr="00EC5F15" w:rsidRDefault="008A4CF8" w:rsidP="008A4CF8">
      <w:pPr>
        <w:numPr>
          <w:ilvl w:val="0"/>
          <w:numId w:val="16"/>
        </w:numPr>
        <w:suppressAutoHyphens w:val="0"/>
        <w:spacing w:before="40" w:after="120" w:line="360" w:lineRule="auto"/>
        <w:jc w:val="both"/>
      </w:pPr>
      <w:r w:rsidRPr="00EC5F15">
        <w:t xml:space="preserve">Planning the application customization/development work in </w:t>
      </w:r>
      <w:proofErr w:type="gramStart"/>
      <w:r w:rsidRPr="00EC5F15">
        <w:t xml:space="preserve">the </w:t>
      </w:r>
      <w:r w:rsidRPr="00EC5F15">
        <w:rPr>
          <w:rStyle w:val="styleother"/>
          <w:bCs/>
        </w:rPr>
        <w:t xml:space="preserve"> project</w:t>
      </w:r>
      <w:proofErr w:type="gramEnd"/>
      <w:r w:rsidRPr="00EC5F15">
        <w:t>.</w:t>
      </w:r>
    </w:p>
    <w:p w14:paraId="54DDC3A8" w14:textId="77777777" w:rsidR="008A4CF8" w:rsidRPr="00EC5F15" w:rsidRDefault="008A4CF8" w:rsidP="008A4CF8">
      <w:pPr>
        <w:numPr>
          <w:ilvl w:val="0"/>
          <w:numId w:val="17"/>
        </w:numPr>
        <w:suppressAutoHyphens w:val="0"/>
        <w:spacing w:before="40" w:after="120" w:line="360" w:lineRule="auto"/>
        <w:jc w:val="both"/>
      </w:pPr>
      <w:r w:rsidRPr="00EC5F15">
        <w:t xml:space="preserve">Monitoring the day-to-day status of application development/customization activities in project. </w:t>
      </w:r>
    </w:p>
    <w:p w14:paraId="5AA7F10D" w14:textId="77777777" w:rsidR="008A4CF8" w:rsidRPr="00EC5F15" w:rsidRDefault="008A4CF8" w:rsidP="008A4CF8">
      <w:pPr>
        <w:numPr>
          <w:ilvl w:val="0"/>
          <w:numId w:val="18"/>
        </w:numPr>
        <w:suppressAutoHyphens w:val="0"/>
        <w:spacing w:before="40" w:after="120" w:line="360" w:lineRule="auto"/>
        <w:jc w:val="both"/>
      </w:pPr>
      <w:r w:rsidRPr="00EC5F15">
        <w:t>Planning and scheduling of enhancement to system in co-ordination with Project Manager.</w:t>
      </w:r>
    </w:p>
    <w:p w14:paraId="77D76493" w14:textId="77777777" w:rsidR="008A4CF8" w:rsidRPr="00EC5F15" w:rsidRDefault="008A4CF8" w:rsidP="008A4CF8">
      <w:pPr>
        <w:numPr>
          <w:ilvl w:val="0"/>
          <w:numId w:val="19"/>
        </w:numPr>
        <w:suppressAutoHyphens w:val="0"/>
        <w:spacing w:before="40" w:after="120" w:line="360" w:lineRule="auto"/>
        <w:jc w:val="both"/>
      </w:pPr>
      <w:r w:rsidRPr="00EC5F15">
        <w:t>Ensuring the quality of the deliverables.</w:t>
      </w:r>
    </w:p>
    <w:p w14:paraId="1D3A47FA" w14:textId="77777777" w:rsidR="008A4CF8" w:rsidRPr="00EC5F15" w:rsidRDefault="008A4CF8" w:rsidP="008A4CF8">
      <w:pPr>
        <w:numPr>
          <w:ilvl w:val="0"/>
          <w:numId w:val="20"/>
        </w:numPr>
        <w:suppressAutoHyphens w:val="0"/>
        <w:spacing w:before="40" w:after="120" w:line="360" w:lineRule="auto"/>
        <w:jc w:val="both"/>
      </w:pPr>
      <w:r w:rsidRPr="00EC5F15">
        <w:t xml:space="preserve">Obtain clarifications necessary from the Project Management team regarding Functionality, GUI design </w:t>
      </w:r>
      <w:proofErr w:type="spellStart"/>
      <w:r w:rsidRPr="00EC5F15">
        <w:t>etc</w:t>
      </w:r>
      <w:proofErr w:type="spellEnd"/>
      <w:r w:rsidRPr="00EC5F15">
        <w:t xml:space="preserve"> over telephone (teleconference) or e-mail.</w:t>
      </w:r>
    </w:p>
    <w:p w14:paraId="5FE7FCF0" w14:textId="77777777" w:rsidR="008A4CF8" w:rsidRPr="00EC5F15" w:rsidRDefault="008A4CF8" w:rsidP="008A4CF8">
      <w:pPr>
        <w:numPr>
          <w:ilvl w:val="0"/>
          <w:numId w:val="21"/>
        </w:numPr>
        <w:suppressAutoHyphens w:val="0"/>
        <w:spacing w:before="40" w:after="120" w:line="360" w:lineRule="auto"/>
        <w:jc w:val="both"/>
      </w:pPr>
      <w:r w:rsidRPr="00EC5F15">
        <w:t>Manage the flow of work within his/her team and allocate work to team members.</w:t>
      </w:r>
    </w:p>
    <w:p w14:paraId="61DF6917" w14:textId="77777777" w:rsidR="008A4CF8" w:rsidRPr="00EC5F15" w:rsidRDefault="008A4CF8" w:rsidP="008A4CF8">
      <w:pPr>
        <w:numPr>
          <w:ilvl w:val="0"/>
          <w:numId w:val="22"/>
        </w:numPr>
        <w:suppressAutoHyphens w:val="0"/>
        <w:spacing w:before="40" w:after="120" w:line="360" w:lineRule="auto"/>
        <w:jc w:val="both"/>
      </w:pPr>
      <w:r w:rsidRPr="00EC5F15">
        <w:t>Monitor the Quality of the deliverables being created.</w:t>
      </w:r>
    </w:p>
    <w:p w14:paraId="52CF7264" w14:textId="77777777" w:rsidR="008A4CF8" w:rsidRPr="00EC5F15" w:rsidRDefault="008A4CF8" w:rsidP="008A4CF8">
      <w:pPr>
        <w:numPr>
          <w:ilvl w:val="0"/>
          <w:numId w:val="23"/>
        </w:numPr>
        <w:suppressAutoHyphens w:val="0"/>
        <w:spacing w:before="40" w:after="120" w:line="360" w:lineRule="auto"/>
        <w:jc w:val="both"/>
      </w:pPr>
      <w:r w:rsidRPr="00EC5F15">
        <w:t>Reporting status to the Project Manager on a weekly basis.</w:t>
      </w:r>
    </w:p>
    <w:p w14:paraId="7B645AC3" w14:textId="77777777" w:rsidR="008A4CF8" w:rsidRPr="00EC5F15" w:rsidRDefault="008A4CF8" w:rsidP="008A4CF8">
      <w:pPr>
        <w:numPr>
          <w:ilvl w:val="0"/>
          <w:numId w:val="31"/>
        </w:numPr>
        <w:suppressAutoHyphens w:val="0"/>
        <w:spacing w:before="40" w:after="120" w:line="360" w:lineRule="auto"/>
        <w:jc w:val="both"/>
        <w:rPr>
          <w:b/>
        </w:rPr>
      </w:pPr>
      <w:r w:rsidRPr="00EC5F15">
        <w:rPr>
          <w:b/>
        </w:rPr>
        <w:t>Module Leader</w:t>
      </w:r>
    </w:p>
    <w:p w14:paraId="53FAF562" w14:textId="77777777" w:rsidR="008A4CF8" w:rsidRPr="00EC5F15" w:rsidRDefault="008A4CF8" w:rsidP="008A4CF8">
      <w:pPr>
        <w:spacing w:before="40" w:after="120" w:line="360" w:lineRule="auto"/>
        <w:ind w:firstLine="720"/>
        <w:jc w:val="both"/>
        <w:rPr>
          <w:b/>
          <w:bCs/>
        </w:rPr>
      </w:pPr>
      <w:r w:rsidRPr="00EC5F15">
        <w:t>The responsibilities of a Module Leader include:</w:t>
      </w:r>
    </w:p>
    <w:p w14:paraId="5DA484E5" w14:textId="77777777" w:rsidR="008A4CF8" w:rsidRPr="00EC5F15" w:rsidRDefault="008A4CF8" w:rsidP="008A4CF8">
      <w:pPr>
        <w:numPr>
          <w:ilvl w:val="0"/>
          <w:numId w:val="24"/>
        </w:numPr>
        <w:suppressAutoHyphens w:val="0"/>
        <w:spacing w:before="40" w:after="120" w:line="360" w:lineRule="auto"/>
        <w:jc w:val="both"/>
      </w:pPr>
      <w:r w:rsidRPr="00EC5F15">
        <w:t>Responsible for the work related to his/her group</w:t>
      </w:r>
    </w:p>
    <w:p w14:paraId="0B8B2C4C" w14:textId="77777777" w:rsidR="008A4CF8" w:rsidRPr="00EC5F15" w:rsidRDefault="008A4CF8" w:rsidP="008A4CF8">
      <w:pPr>
        <w:numPr>
          <w:ilvl w:val="0"/>
          <w:numId w:val="25"/>
        </w:numPr>
        <w:suppressAutoHyphens w:val="0"/>
        <w:spacing w:before="40" w:after="120" w:line="360" w:lineRule="auto"/>
        <w:jc w:val="both"/>
      </w:pPr>
      <w:r w:rsidRPr="00EC5F15">
        <w:t>Allocate work to his module members</w:t>
      </w:r>
    </w:p>
    <w:p w14:paraId="752F10AF" w14:textId="77777777" w:rsidR="008A4CF8" w:rsidRPr="00EC5F15" w:rsidRDefault="008A4CF8" w:rsidP="008A4CF8">
      <w:pPr>
        <w:numPr>
          <w:ilvl w:val="0"/>
          <w:numId w:val="26"/>
        </w:numPr>
        <w:suppressAutoHyphens w:val="0"/>
        <w:spacing w:before="40" w:after="120" w:line="360" w:lineRule="auto"/>
        <w:jc w:val="both"/>
      </w:pPr>
      <w:r w:rsidRPr="00EC5F15">
        <w:t>Creation of SRS, Creation of the Design Document and provide required support to the project team in the development of the system</w:t>
      </w:r>
    </w:p>
    <w:p w14:paraId="29A008CE" w14:textId="77777777" w:rsidR="008A4CF8" w:rsidRPr="00EC5F15" w:rsidRDefault="008A4CF8" w:rsidP="008A4CF8">
      <w:pPr>
        <w:numPr>
          <w:ilvl w:val="0"/>
          <w:numId w:val="27"/>
        </w:numPr>
        <w:suppressAutoHyphens w:val="0"/>
        <w:spacing w:before="40" w:after="120" w:line="360" w:lineRule="auto"/>
        <w:jc w:val="both"/>
      </w:pPr>
      <w:r w:rsidRPr="00EC5F15">
        <w:t>Co-ordinate testing</w:t>
      </w:r>
    </w:p>
    <w:p w14:paraId="7B7E8ACB" w14:textId="77777777" w:rsidR="008A4CF8" w:rsidRPr="00EC5F15" w:rsidRDefault="008A4CF8" w:rsidP="008A4CF8">
      <w:pPr>
        <w:numPr>
          <w:ilvl w:val="0"/>
          <w:numId w:val="28"/>
        </w:numPr>
        <w:suppressAutoHyphens w:val="0"/>
        <w:spacing w:before="40" w:after="120" w:line="360" w:lineRule="auto"/>
        <w:jc w:val="both"/>
      </w:pPr>
      <w:r w:rsidRPr="00EC5F15">
        <w:t>Perform Defect analysis and take corrective actions</w:t>
      </w:r>
    </w:p>
    <w:p w14:paraId="409F8448" w14:textId="77777777" w:rsidR="008A4CF8" w:rsidRPr="00EC5F15" w:rsidRDefault="008A4CF8" w:rsidP="008A4CF8">
      <w:pPr>
        <w:numPr>
          <w:ilvl w:val="0"/>
          <w:numId w:val="29"/>
        </w:numPr>
        <w:suppressAutoHyphens w:val="0"/>
        <w:spacing w:before="40" w:after="120" w:line="360" w:lineRule="auto"/>
        <w:jc w:val="both"/>
      </w:pPr>
      <w:r w:rsidRPr="00EC5F15">
        <w:t>Ensure all the documentation with respect to the module is complete and up to date</w:t>
      </w:r>
    </w:p>
    <w:p w14:paraId="42A2A5C8" w14:textId="77777777" w:rsidR="008A4CF8" w:rsidRPr="00EC5F15" w:rsidRDefault="008A4CF8" w:rsidP="008A4CF8">
      <w:pPr>
        <w:numPr>
          <w:ilvl w:val="0"/>
          <w:numId w:val="30"/>
        </w:numPr>
        <w:suppressAutoHyphens w:val="0"/>
        <w:spacing w:before="40" w:after="120" w:line="360" w:lineRule="auto"/>
        <w:jc w:val="both"/>
      </w:pPr>
      <w:r w:rsidRPr="00EC5F15">
        <w:t>Report on a weekly basis the status of the module to the Project leader</w:t>
      </w:r>
    </w:p>
    <w:p w14:paraId="74BECB82" w14:textId="77777777" w:rsidR="008A4CF8" w:rsidRPr="00EC5F15" w:rsidRDefault="008A4CF8" w:rsidP="008A4CF8">
      <w:pPr>
        <w:numPr>
          <w:ilvl w:val="0"/>
          <w:numId w:val="31"/>
        </w:numPr>
        <w:suppressAutoHyphens w:val="0"/>
        <w:spacing w:before="40" w:after="120" w:line="360" w:lineRule="auto"/>
        <w:jc w:val="both"/>
        <w:rPr>
          <w:b/>
        </w:rPr>
      </w:pPr>
      <w:r w:rsidRPr="00EC5F15">
        <w:rPr>
          <w:b/>
        </w:rPr>
        <w:t>Team member</w:t>
      </w:r>
    </w:p>
    <w:p w14:paraId="569242F8" w14:textId="77777777" w:rsidR="008A4CF8" w:rsidRPr="00EC5F15" w:rsidRDefault="008A4CF8" w:rsidP="008A4CF8">
      <w:pPr>
        <w:spacing w:before="40" w:after="120" w:line="360" w:lineRule="auto"/>
        <w:ind w:firstLine="720"/>
        <w:jc w:val="both"/>
      </w:pPr>
      <w:r w:rsidRPr="00EC5F15">
        <w:t>The responsibilities of a team member include:</w:t>
      </w:r>
    </w:p>
    <w:p w14:paraId="442010F7" w14:textId="77777777" w:rsidR="008A4CF8" w:rsidRPr="00EC5F15" w:rsidRDefault="008A4CF8" w:rsidP="008A4CF8">
      <w:pPr>
        <w:numPr>
          <w:ilvl w:val="0"/>
          <w:numId w:val="22"/>
        </w:numPr>
        <w:suppressAutoHyphens w:val="0"/>
        <w:spacing w:before="40" w:after="120" w:line="360" w:lineRule="auto"/>
        <w:jc w:val="both"/>
      </w:pPr>
      <w:r w:rsidRPr="00EC5F15">
        <w:t>Carrying out the work allocated</w:t>
      </w:r>
    </w:p>
    <w:p w14:paraId="66C89846" w14:textId="6647C87E" w:rsidR="00E93B79" w:rsidRDefault="008A4CF8" w:rsidP="008A4CF8">
      <w:pPr>
        <w:numPr>
          <w:ilvl w:val="0"/>
          <w:numId w:val="22"/>
        </w:numPr>
        <w:suppressAutoHyphens w:val="0"/>
        <w:spacing w:before="40" w:after="120" w:line="360" w:lineRule="auto"/>
        <w:jc w:val="both"/>
      </w:pPr>
      <w:r w:rsidRPr="00EC5F15">
        <w:t xml:space="preserve">Report on </w:t>
      </w:r>
      <w:r w:rsidR="00E93B79">
        <w:t>a weekly basis to Project Leader</w:t>
      </w:r>
    </w:p>
    <w:p w14:paraId="0DE29FA9" w14:textId="77777777" w:rsidR="00E93B79" w:rsidRDefault="00E93B79" w:rsidP="00E93B79">
      <w:pPr>
        <w:suppressAutoHyphens w:val="0"/>
        <w:spacing w:before="40" w:after="120" w:line="360" w:lineRule="auto"/>
        <w:jc w:val="both"/>
      </w:pPr>
    </w:p>
    <w:p w14:paraId="4A13CF57" w14:textId="77777777" w:rsidR="00E93B79" w:rsidRDefault="00E93B79" w:rsidP="00E93B79">
      <w:pPr>
        <w:suppressAutoHyphens w:val="0"/>
        <w:spacing w:before="40" w:after="120" w:line="360" w:lineRule="auto"/>
        <w:jc w:val="both"/>
      </w:pPr>
    </w:p>
    <w:p w14:paraId="7506183D" w14:textId="77777777" w:rsidR="00E93B79" w:rsidRDefault="00E93B79" w:rsidP="00E93B79">
      <w:pPr>
        <w:suppressAutoHyphens w:val="0"/>
        <w:spacing w:before="40" w:after="120" w:line="360" w:lineRule="auto"/>
        <w:jc w:val="both"/>
      </w:pPr>
    </w:p>
    <w:p w14:paraId="05DCE1FC" w14:textId="77777777" w:rsidR="00E93B79" w:rsidRDefault="00E93B79" w:rsidP="00E93B79">
      <w:pPr>
        <w:suppressAutoHyphens w:val="0"/>
        <w:spacing w:before="40" w:after="120" w:line="360" w:lineRule="auto"/>
        <w:jc w:val="both"/>
      </w:pPr>
    </w:p>
    <w:p w14:paraId="05D643E9" w14:textId="77777777" w:rsidR="00E93B79" w:rsidRDefault="00E93B79" w:rsidP="00E93B79">
      <w:pPr>
        <w:suppressAutoHyphens w:val="0"/>
        <w:spacing w:before="40" w:after="120" w:line="360" w:lineRule="auto"/>
        <w:jc w:val="both"/>
      </w:pPr>
    </w:p>
    <w:p w14:paraId="07F80070" w14:textId="77777777" w:rsidR="00E93B79" w:rsidRDefault="00E93B79" w:rsidP="00E93B79">
      <w:pPr>
        <w:suppressAutoHyphens w:val="0"/>
        <w:spacing w:before="40" w:after="120" w:line="360" w:lineRule="auto"/>
        <w:jc w:val="both"/>
      </w:pPr>
    </w:p>
    <w:p w14:paraId="50358468" w14:textId="77777777" w:rsidR="00E93B79" w:rsidRPr="00EC5F15" w:rsidRDefault="00E93B79" w:rsidP="00E93B79">
      <w:pPr>
        <w:suppressAutoHyphens w:val="0"/>
        <w:spacing w:before="40" w:after="120" w:line="360" w:lineRule="auto"/>
        <w:jc w:val="both"/>
      </w:pPr>
    </w:p>
    <w:p w14:paraId="6EE47CC5" w14:textId="45683441" w:rsidR="008A4CF8" w:rsidRPr="00EC5F15" w:rsidRDefault="00E93B79" w:rsidP="008A4CF8">
      <w:pPr>
        <w:pStyle w:val="Heading3"/>
        <w:numPr>
          <w:ilvl w:val="0"/>
          <w:numId w:val="0"/>
        </w:numPr>
        <w:spacing w:before="40" w:after="120" w:line="360" w:lineRule="auto"/>
        <w:ind w:left="720" w:hanging="720"/>
        <w:rPr>
          <w:rFonts w:ascii="Times New Roman" w:hAnsi="Times New Roman"/>
          <w:b w:val="0"/>
          <w:sz w:val="24"/>
          <w:szCs w:val="24"/>
        </w:rPr>
      </w:pPr>
      <w:bookmarkStart w:id="10" w:name="_Toc320561714"/>
      <w:r>
        <w:rPr>
          <w:rFonts w:ascii="Times New Roman" w:hAnsi="Times New Roman"/>
          <w:sz w:val="24"/>
          <w:szCs w:val="24"/>
        </w:rPr>
        <w:t>2.3</w:t>
      </w:r>
      <w:r w:rsidR="008A4CF8" w:rsidRPr="00EC5F15">
        <w:rPr>
          <w:rFonts w:ascii="Times New Roman" w:hAnsi="Times New Roman"/>
          <w:sz w:val="24"/>
          <w:szCs w:val="24"/>
        </w:rPr>
        <w:t xml:space="preserve">.4 </w:t>
      </w:r>
      <w:proofErr w:type="spellStart"/>
      <w:r w:rsidR="008A4CF8" w:rsidRPr="00EC5F15">
        <w:rPr>
          <w:rFonts w:ascii="Times New Roman" w:hAnsi="Times New Roman"/>
          <w:sz w:val="24"/>
          <w:szCs w:val="24"/>
        </w:rPr>
        <w:t>Group</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Dependencies</w:t>
      </w:r>
      <w:bookmarkEnd w:id="10"/>
      <w:proofErr w:type="spellEnd"/>
    </w:p>
    <w:p w14:paraId="4E9377B1" w14:textId="77777777" w:rsidR="008A4CF8" w:rsidRPr="00EC5F15" w:rsidRDefault="008A4CF8" w:rsidP="008A4CF8">
      <w:pPr>
        <w:spacing w:before="40" w:after="120" w:line="360" w:lineRule="auto"/>
        <w:jc w:val="both"/>
      </w:pPr>
    </w:p>
    <w:p w14:paraId="0A63B152" w14:textId="77777777" w:rsidR="008A4CF8" w:rsidRPr="00EC5F15" w:rsidRDefault="008A4CF8" w:rsidP="008A4CF8">
      <w:pPr>
        <w:spacing w:before="40" w:after="120" w:line="360" w:lineRule="auto"/>
        <w:jc w:val="both"/>
      </w:pPr>
      <w:r w:rsidRPr="00EC5F15">
        <w:t>Module Leaders will report the progress of work in their respective modules to the Project Leader on a weekly basis. The Project Leaders will in turn submit weekly status reports to the concerned Project Managers. The status report will contain:</w:t>
      </w:r>
    </w:p>
    <w:p w14:paraId="2D965F79" w14:textId="77777777" w:rsidR="008A4CF8" w:rsidRPr="00EC5F15" w:rsidRDefault="008A4CF8" w:rsidP="008A4CF8">
      <w:pPr>
        <w:numPr>
          <w:ilvl w:val="0"/>
          <w:numId w:val="32"/>
        </w:numPr>
        <w:tabs>
          <w:tab w:val="left" w:pos="1260"/>
        </w:tabs>
        <w:suppressAutoHyphens w:val="0"/>
        <w:spacing w:before="40" w:after="120" w:line="360" w:lineRule="auto"/>
        <w:ind w:left="1080"/>
        <w:jc w:val="both"/>
      </w:pPr>
      <w:r w:rsidRPr="00EC5F15">
        <w:t>Activities completed since last report</w:t>
      </w:r>
    </w:p>
    <w:p w14:paraId="7CD95FC6" w14:textId="77777777" w:rsidR="008A4CF8" w:rsidRPr="00EC5F15" w:rsidRDefault="008A4CF8" w:rsidP="008A4CF8">
      <w:pPr>
        <w:numPr>
          <w:ilvl w:val="0"/>
          <w:numId w:val="32"/>
        </w:numPr>
        <w:tabs>
          <w:tab w:val="left" w:pos="1260"/>
        </w:tabs>
        <w:suppressAutoHyphens w:val="0"/>
        <w:spacing w:before="40" w:after="120" w:line="360" w:lineRule="auto"/>
        <w:ind w:left="1080"/>
        <w:jc w:val="both"/>
      </w:pPr>
      <w:r w:rsidRPr="00EC5F15">
        <w:t>Activities planned until the next report</w:t>
      </w:r>
    </w:p>
    <w:p w14:paraId="3A3C1F53" w14:textId="77777777" w:rsidR="008A4CF8" w:rsidRPr="00EC5F15" w:rsidRDefault="008A4CF8" w:rsidP="008A4CF8">
      <w:pPr>
        <w:numPr>
          <w:ilvl w:val="0"/>
          <w:numId w:val="32"/>
        </w:numPr>
        <w:tabs>
          <w:tab w:val="left" w:pos="1260"/>
        </w:tabs>
        <w:suppressAutoHyphens w:val="0"/>
        <w:spacing w:before="40" w:after="120" w:line="360" w:lineRule="auto"/>
        <w:ind w:left="1080"/>
        <w:jc w:val="both"/>
      </w:pPr>
      <w:r w:rsidRPr="00EC5F15">
        <w:t>Progress against plan</w:t>
      </w:r>
    </w:p>
    <w:p w14:paraId="2F8A7850" w14:textId="77777777" w:rsidR="008A4CF8" w:rsidRPr="00EC5F15" w:rsidRDefault="008A4CF8" w:rsidP="008A4CF8">
      <w:pPr>
        <w:numPr>
          <w:ilvl w:val="0"/>
          <w:numId w:val="32"/>
        </w:numPr>
        <w:tabs>
          <w:tab w:val="left" w:pos="1260"/>
        </w:tabs>
        <w:suppressAutoHyphens w:val="0"/>
        <w:spacing w:before="40" w:after="120" w:line="360" w:lineRule="auto"/>
        <w:ind w:left="1080"/>
        <w:jc w:val="both"/>
      </w:pPr>
      <w:r w:rsidRPr="00EC5F15">
        <w:t>Deliverables to CLIENT since last report</w:t>
      </w:r>
    </w:p>
    <w:p w14:paraId="6E3661A3" w14:textId="77777777" w:rsidR="008A4CF8" w:rsidRPr="00EC5F15" w:rsidRDefault="008A4CF8" w:rsidP="008A4CF8">
      <w:pPr>
        <w:numPr>
          <w:ilvl w:val="0"/>
          <w:numId w:val="32"/>
        </w:numPr>
        <w:tabs>
          <w:tab w:val="left" w:pos="1260"/>
        </w:tabs>
        <w:suppressAutoHyphens w:val="0"/>
        <w:spacing w:before="40" w:after="120" w:line="360" w:lineRule="auto"/>
        <w:ind w:left="1080"/>
        <w:jc w:val="both"/>
      </w:pPr>
      <w:r w:rsidRPr="00EC5F15">
        <w:t>Deliverables due to CLIENT in the next reporting period</w:t>
      </w:r>
    </w:p>
    <w:p w14:paraId="374C9C7B" w14:textId="77777777" w:rsidR="008A4CF8" w:rsidRPr="00EC5F15" w:rsidRDefault="008A4CF8" w:rsidP="008A4CF8">
      <w:pPr>
        <w:numPr>
          <w:ilvl w:val="0"/>
          <w:numId w:val="32"/>
        </w:numPr>
        <w:tabs>
          <w:tab w:val="left" w:pos="1260"/>
        </w:tabs>
        <w:suppressAutoHyphens w:val="0"/>
        <w:spacing w:before="40" w:after="120" w:line="360" w:lineRule="auto"/>
        <w:ind w:left="1080"/>
        <w:jc w:val="both"/>
      </w:pPr>
      <w:r w:rsidRPr="00EC5F15">
        <w:t>Outstanding issues</w:t>
      </w:r>
    </w:p>
    <w:p w14:paraId="111BF4AD" w14:textId="77777777" w:rsidR="008A4CF8" w:rsidRPr="00EC5F15" w:rsidRDefault="008A4CF8" w:rsidP="008A4CF8">
      <w:pPr>
        <w:spacing w:before="40" w:after="120" w:line="360" w:lineRule="auto"/>
        <w:jc w:val="both"/>
      </w:pPr>
      <w:r w:rsidRPr="00EC5F15">
        <w:t>The Project Manager will monitor the progress of the activities against the plan and prepare a consolidated Monthly Report to Project Manager (PM) of CLIENT. This report will cover the project status and deviations against plan.</w:t>
      </w:r>
    </w:p>
    <w:p w14:paraId="7D3C26CE" w14:textId="77777777" w:rsidR="008A4CF8" w:rsidRDefault="008A4CF8" w:rsidP="008A4CF8">
      <w:pPr>
        <w:tabs>
          <w:tab w:val="left" w:pos="6195"/>
        </w:tabs>
        <w:jc w:val="both"/>
        <w:rPr>
          <w:b/>
        </w:rPr>
      </w:pPr>
    </w:p>
    <w:p w14:paraId="6AE377B1" w14:textId="77777777" w:rsidR="00E93B79" w:rsidRDefault="00E93B79" w:rsidP="008A4CF8">
      <w:pPr>
        <w:tabs>
          <w:tab w:val="left" w:pos="6195"/>
        </w:tabs>
        <w:jc w:val="both"/>
        <w:rPr>
          <w:b/>
        </w:rPr>
      </w:pPr>
    </w:p>
    <w:p w14:paraId="3373AD0C" w14:textId="77777777" w:rsidR="00E93B79" w:rsidRDefault="00E93B79" w:rsidP="008A4CF8">
      <w:pPr>
        <w:tabs>
          <w:tab w:val="left" w:pos="6195"/>
        </w:tabs>
        <w:jc w:val="both"/>
        <w:rPr>
          <w:b/>
        </w:rPr>
      </w:pPr>
    </w:p>
    <w:p w14:paraId="77C286FD" w14:textId="77777777" w:rsidR="00E93B79" w:rsidRDefault="00E93B79" w:rsidP="008A4CF8">
      <w:pPr>
        <w:tabs>
          <w:tab w:val="left" w:pos="6195"/>
        </w:tabs>
        <w:jc w:val="both"/>
        <w:rPr>
          <w:b/>
        </w:rPr>
      </w:pPr>
    </w:p>
    <w:p w14:paraId="7CC18BBF" w14:textId="77777777" w:rsidR="00E93B79" w:rsidRDefault="00E93B79" w:rsidP="008A4CF8">
      <w:pPr>
        <w:tabs>
          <w:tab w:val="left" w:pos="6195"/>
        </w:tabs>
        <w:jc w:val="both"/>
        <w:rPr>
          <w:b/>
        </w:rPr>
      </w:pPr>
    </w:p>
    <w:p w14:paraId="281B17B3" w14:textId="77777777" w:rsidR="00E93B79" w:rsidRDefault="00E93B79" w:rsidP="008A4CF8">
      <w:pPr>
        <w:tabs>
          <w:tab w:val="left" w:pos="6195"/>
        </w:tabs>
        <w:jc w:val="both"/>
        <w:rPr>
          <w:b/>
        </w:rPr>
      </w:pPr>
    </w:p>
    <w:p w14:paraId="3268E480" w14:textId="77777777" w:rsidR="00E93B79" w:rsidRDefault="00E93B79" w:rsidP="008A4CF8">
      <w:pPr>
        <w:tabs>
          <w:tab w:val="left" w:pos="6195"/>
        </w:tabs>
        <w:jc w:val="both"/>
        <w:rPr>
          <w:b/>
        </w:rPr>
      </w:pPr>
    </w:p>
    <w:p w14:paraId="7D12DE5C" w14:textId="77777777" w:rsidR="00E93B79" w:rsidRDefault="00E93B79" w:rsidP="008A4CF8">
      <w:pPr>
        <w:tabs>
          <w:tab w:val="left" w:pos="6195"/>
        </w:tabs>
        <w:jc w:val="both"/>
        <w:rPr>
          <w:b/>
        </w:rPr>
      </w:pPr>
    </w:p>
    <w:p w14:paraId="57E963C9" w14:textId="77777777" w:rsidR="00E93B79" w:rsidRDefault="00E93B79" w:rsidP="008A4CF8">
      <w:pPr>
        <w:tabs>
          <w:tab w:val="left" w:pos="6195"/>
        </w:tabs>
        <w:jc w:val="both"/>
        <w:rPr>
          <w:b/>
        </w:rPr>
      </w:pPr>
    </w:p>
    <w:p w14:paraId="2FA5F34E" w14:textId="77777777" w:rsidR="00E93B79" w:rsidRDefault="00E93B79" w:rsidP="008A4CF8">
      <w:pPr>
        <w:tabs>
          <w:tab w:val="left" w:pos="6195"/>
        </w:tabs>
        <w:jc w:val="both"/>
        <w:rPr>
          <w:b/>
        </w:rPr>
      </w:pPr>
    </w:p>
    <w:p w14:paraId="0C73D6A6" w14:textId="77777777" w:rsidR="00E93B79" w:rsidRDefault="00E93B79" w:rsidP="008A4CF8">
      <w:pPr>
        <w:tabs>
          <w:tab w:val="left" w:pos="6195"/>
        </w:tabs>
        <w:jc w:val="both"/>
        <w:rPr>
          <w:b/>
        </w:rPr>
      </w:pPr>
    </w:p>
    <w:p w14:paraId="52FE5394" w14:textId="77777777" w:rsidR="00E93B79" w:rsidRDefault="00E93B79" w:rsidP="008A4CF8">
      <w:pPr>
        <w:tabs>
          <w:tab w:val="left" w:pos="6195"/>
        </w:tabs>
        <w:jc w:val="both"/>
        <w:rPr>
          <w:b/>
        </w:rPr>
      </w:pPr>
    </w:p>
    <w:p w14:paraId="01D9343A" w14:textId="77777777" w:rsidR="00E93B79" w:rsidRDefault="00E93B79" w:rsidP="008A4CF8">
      <w:pPr>
        <w:tabs>
          <w:tab w:val="left" w:pos="6195"/>
        </w:tabs>
        <w:jc w:val="both"/>
        <w:rPr>
          <w:b/>
        </w:rPr>
      </w:pPr>
    </w:p>
    <w:p w14:paraId="04B55849" w14:textId="77777777" w:rsidR="00E93B79" w:rsidRDefault="00E93B79" w:rsidP="008A4CF8">
      <w:pPr>
        <w:tabs>
          <w:tab w:val="left" w:pos="6195"/>
        </w:tabs>
        <w:jc w:val="both"/>
        <w:rPr>
          <w:b/>
        </w:rPr>
      </w:pPr>
    </w:p>
    <w:p w14:paraId="3C089960" w14:textId="77777777" w:rsidR="00E93B79" w:rsidRDefault="00E93B79" w:rsidP="008A4CF8">
      <w:pPr>
        <w:tabs>
          <w:tab w:val="left" w:pos="6195"/>
        </w:tabs>
        <w:jc w:val="both"/>
        <w:rPr>
          <w:b/>
        </w:rPr>
      </w:pPr>
    </w:p>
    <w:p w14:paraId="30F0D2D4" w14:textId="77777777" w:rsidR="00E93B79" w:rsidRDefault="00E93B79" w:rsidP="008A4CF8">
      <w:pPr>
        <w:tabs>
          <w:tab w:val="left" w:pos="6195"/>
        </w:tabs>
        <w:jc w:val="both"/>
        <w:rPr>
          <w:b/>
        </w:rPr>
      </w:pPr>
    </w:p>
    <w:p w14:paraId="21D4ED34" w14:textId="77777777" w:rsidR="00E93B79" w:rsidRDefault="00E93B79" w:rsidP="008A4CF8">
      <w:pPr>
        <w:tabs>
          <w:tab w:val="left" w:pos="6195"/>
        </w:tabs>
        <w:jc w:val="both"/>
        <w:rPr>
          <w:b/>
        </w:rPr>
      </w:pPr>
    </w:p>
    <w:p w14:paraId="009CA3BC" w14:textId="77777777" w:rsidR="00E93B79" w:rsidRDefault="00E93B79" w:rsidP="008A4CF8">
      <w:pPr>
        <w:tabs>
          <w:tab w:val="left" w:pos="6195"/>
        </w:tabs>
        <w:jc w:val="both"/>
        <w:rPr>
          <w:b/>
        </w:rPr>
      </w:pPr>
    </w:p>
    <w:p w14:paraId="14420D7C" w14:textId="77777777" w:rsidR="00E93B79" w:rsidRDefault="00E93B79" w:rsidP="008A4CF8">
      <w:pPr>
        <w:tabs>
          <w:tab w:val="left" w:pos="6195"/>
        </w:tabs>
        <w:jc w:val="both"/>
        <w:rPr>
          <w:b/>
        </w:rPr>
      </w:pPr>
    </w:p>
    <w:p w14:paraId="450C0BA4" w14:textId="77777777" w:rsidR="00E93B79" w:rsidRDefault="00E93B79" w:rsidP="008A4CF8">
      <w:pPr>
        <w:tabs>
          <w:tab w:val="left" w:pos="6195"/>
        </w:tabs>
        <w:jc w:val="both"/>
        <w:rPr>
          <w:b/>
        </w:rPr>
      </w:pPr>
    </w:p>
    <w:p w14:paraId="7A275D64" w14:textId="77777777" w:rsidR="00E93B79" w:rsidRDefault="00E93B79" w:rsidP="008A4CF8">
      <w:pPr>
        <w:tabs>
          <w:tab w:val="left" w:pos="6195"/>
        </w:tabs>
        <w:jc w:val="both"/>
        <w:rPr>
          <w:b/>
        </w:rPr>
      </w:pPr>
    </w:p>
    <w:p w14:paraId="5336C082" w14:textId="77777777" w:rsidR="00E93B79" w:rsidRDefault="00E93B79" w:rsidP="008A4CF8">
      <w:pPr>
        <w:tabs>
          <w:tab w:val="left" w:pos="6195"/>
        </w:tabs>
        <w:jc w:val="both"/>
        <w:rPr>
          <w:b/>
        </w:rPr>
      </w:pPr>
    </w:p>
    <w:p w14:paraId="76842CBD" w14:textId="77777777" w:rsidR="00E93B79" w:rsidRDefault="00E93B79" w:rsidP="008A4CF8">
      <w:pPr>
        <w:tabs>
          <w:tab w:val="left" w:pos="6195"/>
        </w:tabs>
        <w:jc w:val="both"/>
        <w:rPr>
          <w:b/>
        </w:rPr>
      </w:pPr>
    </w:p>
    <w:p w14:paraId="10F13DD6" w14:textId="77777777" w:rsidR="00E93B79" w:rsidRDefault="00E93B79" w:rsidP="008A4CF8">
      <w:pPr>
        <w:tabs>
          <w:tab w:val="left" w:pos="6195"/>
        </w:tabs>
        <w:jc w:val="both"/>
        <w:rPr>
          <w:b/>
        </w:rPr>
      </w:pPr>
    </w:p>
    <w:p w14:paraId="11DE07EC" w14:textId="77777777" w:rsidR="00E93B79" w:rsidRDefault="00E93B79" w:rsidP="008A4CF8">
      <w:pPr>
        <w:tabs>
          <w:tab w:val="left" w:pos="6195"/>
        </w:tabs>
        <w:jc w:val="both"/>
        <w:rPr>
          <w:b/>
        </w:rPr>
      </w:pPr>
    </w:p>
    <w:p w14:paraId="07A9A506" w14:textId="77777777" w:rsidR="008A4CF8" w:rsidRDefault="008A4CF8" w:rsidP="008A4CF8">
      <w:pPr>
        <w:tabs>
          <w:tab w:val="left" w:pos="6195"/>
        </w:tabs>
        <w:jc w:val="both"/>
        <w:rPr>
          <w:b/>
        </w:rPr>
      </w:pPr>
    </w:p>
    <w:p w14:paraId="122C9825" w14:textId="24158BD3" w:rsidR="008A4CF8" w:rsidRPr="0036061F" w:rsidRDefault="00E93B79" w:rsidP="008A4CF8">
      <w:pPr>
        <w:pStyle w:val="Heading3"/>
        <w:numPr>
          <w:ilvl w:val="0"/>
          <w:numId w:val="0"/>
        </w:numPr>
        <w:spacing w:before="0" w:after="200"/>
        <w:ind w:left="720" w:hanging="720"/>
        <w:rPr>
          <w:rFonts w:ascii="Times New Roman" w:hAnsi="Times New Roman"/>
          <w:sz w:val="24"/>
          <w:szCs w:val="24"/>
        </w:rPr>
      </w:pPr>
      <w:bookmarkStart w:id="11" w:name="_Toc320561715"/>
      <w:r>
        <w:rPr>
          <w:rFonts w:ascii="Times New Roman" w:hAnsi="Times New Roman"/>
          <w:sz w:val="24"/>
          <w:szCs w:val="24"/>
        </w:rPr>
        <w:t>2.3</w:t>
      </w:r>
      <w:r w:rsidR="008A4CF8" w:rsidRPr="00EC5F15">
        <w:rPr>
          <w:rFonts w:ascii="Times New Roman" w:hAnsi="Times New Roman"/>
          <w:sz w:val="24"/>
          <w:szCs w:val="24"/>
        </w:rPr>
        <w:t xml:space="preserve">.5 </w:t>
      </w:r>
      <w:proofErr w:type="spellStart"/>
      <w:r w:rsidR="008A4CF8" w:rsidRPr="00EC5F15">
        <w:rPr>
          <w:rFonts w:ascii="Times New Roman" w:hAnsi="Times New Roman"/>
          <w:sz w:val="24"/>
          <w:szCs w:val="24"/>
        </w:rPr>
        <w:t>Project</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Scheduling</w:t>
      </w:r>
      <w:proofErr w:type="spellEnd"/>
      <w:r w:rsidR="008A4CF8" w:rsidRPr="00EC5F15">
        <w:rPr>
          <w:rFonts w:ascii="Times New Roman" w:hAnsi="Times New Roman"/>
          <w:sz w:val="24"/>
          <w:szCs w:val="24"/>
        </w:rPr>
        <w:t xml:space="preserve"> </w:t>
      </w:r>
      <w:proofErr w:type="spellStart"/>
      <w:r w:rsidR="008A4CF8" w:rsidRPr="00EC5F15">
        <w:rPr>
          <w:rFonts w:ascii="Times New Roman" w:hAnsi="Times New Roman"/>
          <w:sz w:val="24"/>
          <w:szCs w:val="24"/>
        </w:rPr>
        <w:t>Chart</w:t>
      </w:r>
      <w:bookmarkEnd w:id="11"/>
      <w:proofErr w:type="spellEnd"/>
    </w:p>
    <w:p w14:paraId="53D5896C" w14:textId="77777777" w:rsidR="008A4CF8" w:rsidRPr="00EC5F15" w:rsidRDefault="008A4CF8" w:rsidP="008A4CF8">
      <w:pPr>
        <w:rPr>
          <w:b/>
        </w:rPr>
      </w:pPr>
      <w:r w:rsidRPr="00EC5F15">
        <w:rPr>
          <w:b/>
        </w:rPr>
        <w:t>Project Scheduling Chart:</w:t>
      </w:r>
    </w:p>
    <w:tbl>
      <w:tblPr>
        <w:tblW w:w="8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51"/>
        <w:gridCol w:w="563"/>
        <w:gridCol w:w="645"/>
        <w:gridCol w:w="550"/>
        <w:gridCol w:w="584"/>
        <w:gridCol w:w="567"/>
        <w:gridCol w:w="567"/>
        <w:gridCol w:w="709"/>
        <w:gridCol w:w="708"/>
        <w:gridCol w:w="709"/>
        <w:gridCol w:w="709"/>
        <w:gridCol w:w="567"/>
      </w:tblGrid>
      <w:tr w:rsidR="008A4CF8" w:rsidRPr="00934FD4" w14:paraId="1AEE220A" w14:textId="77777777" w:rsidTr="006F77CD">
        <w:tc>
          <w:tcPr>
            <w:tcW w:w="1951" w:type="dxa"/>
            <w:tcBorders>
              <w:tl2br w:val="single" w:sz="4" w:space="0" w:color="auto"/>
            </w:tcBorders>
            <w:shd w:val="clear" w:color="auto" w:fill="auto"/>
          </w:tcPr>
          <w:p w14:paraId="4205E71A" w14:textId="77777777" w:rsidR="008A4CF8" w:rsidRPr="00934FD4" w:rsidRDefault="008A4CF8" w:rsidP="006F77CD">
            <w:pPr>
              <w:tabs>
                <w:tab w:val="left" w:pos="6195"/>
              </w:tabs>
              <w:jc w:val="center"/>
              <w:rPr>
                <w:b/>
              </w:rPr>
            </w:pPr>
            <w:r w:rsidRPr="00934FD4">
              <w:rPr>
                <w:b/>
              </w:rPr>
              <w:t>Date</w:t>
            </w:r>
          </w:p>
          <w:p w14:paraId="777F9560" w14:textId="77777777" w:rsidR="008A4CF8" w:rsidRPr="00C123F7" w:rsidRDefault="008A4CF8" w:rsidP="006F77CD"/>
          <w:p w14:paraId="74928845" w14:textId="77777777" w:rsidR="008A4CF8" w:rsidRDefault="008A4CF8" w:rsidP="006F77CD"/>
          <w:p w14:paraId="3482BDC5" w14:textId="77777777" w:rsidR="008A4CF8" w:rsidRPr="00934FD4" w:rsidRDefault="008A4CF8" w:rsidP="006F77CD">
            <w:pPr>
              <w:rPr>
                <w:b/>
              </w:rPr>
            </w:pPr>
            <w:r w:rsidRPr="00934FD4">
              <w:rPr>
                <w:b/>
              </w:rPr>
              <w:t xml:space="preserve">Schedule </w:t>
            </w:r>
          </w:p>
          <w:p w14:paraId="16B70E67" w14:textId="77777777" w:rsidR="008A4CF8" w:rsidRPr="00934FD4" w:rsidRDefault="008A4CF8" w:rsidP="006F77CD">
            <w:pPr>
              <w:rPr>
                <w:b/>
              </w:rPr>
            </w:pPr>
            <w:proofErr w:type="gramStart"/>
            <w:r w:rsidRPr="00934FD4">
              <w:rPr>
                <w:b/>
              </w:rPr>
              <w:t>list</w:t>
            </w:r>
            <w:proofErr w:type="gramEnd"/>
          </w:p>
        </w:tc>
        <w:tc>
          <w:tcPr>
            <w:tcW w:w="563" w:type="dxa"/>
            <w:shd w:val="clear" w:color="auto" w:fill="auto"/>
          </w:tcPr>
          <w:p w14:paraId="07B0451C" w14:textId="1E72349D" w:rsidR="008A4CF8" w:rsidRPr="00934FD4" w:rsidRDefault="00E93B79" w:rsidP="006F77CD">
            <w:pPr>
              <w:tabs>
                <w:tab w:val="left" w:pos="6195"/>
              </w:tabs>
              <w:jc w:val="center"/>
              <w:rPr>
                <w:b/>
              </w:rPr>
            </w:pPr>
            <w:r>
              <w:rPr>
                <w:b/>
              </w:rPr>
              <w:t xml:space="preserve">9 </w:t>
            </w:r>
            <w:proofErr w:type="spellStart"/>
            <w:r>
              <w:rPr>
                <w:b/>
              </w:rPr>
              <w:t>dec</w:t>
            </w:r>
            <w:proofErr w:type="spellEnd"/>
            <w:r>
              <w:rPr>
                <w:b/>
              </w:rPr>
              <w:t xml:space="preserve"> to 23</w:t>
            </w:r>
            <w:r w:rsidR="008A4CF8" w:rsidRPr="00934FD4">
              <w:rPr>
                <w:b/>
              </w:rPr>
              <w:t xml:space="preserve"> </w:t>
            </w:r>
            <w:proofErr w:type="spellStart"/>
            <w:r w:rsidR="008A4CF8" w:rsidRPr="00934FD4">
              <w:rPr>
                <w:b/>
              </w:rPr>
              <w:t>jan</w:t>
            </w:r>
            <w:proofErr w:type="spellEnd"/>
          </w:p>
        </w:tc>
        <w:tc>
          <w:tcPr>
            <w:tcW w:w="645" w:type="dxa"/>
            <w:shd w:val="clear" w:color="auto" w:fill="auto"/>
          </w:tcPr>
          <w:p w14:paraId="105805C9" w14:textId="38F6089A" w:rsidR="008A4CF8" w:rsidRPr="00934FD4" w:rsidRDefault="00E93B79" w:rsidP="006F77CD">
            <w:pPr>
              <w:tabs>
                <w:tab w:val="left" w:pos="6195"/>
              </w:tabs>
              <w:jc w:val="center"/>
              <w:rPr>
                <w:b/>
              </w:rPr>
            </w:pPr>
            <w:r>
              <w:rPr>
                <w:b/>
              </w:rPr>
              <w:t>24</w:t>
            </w:r>
            <w:r w:rsidR="008A4CF8" w:rsidRPr="00934FD4">
              <w:rPr>
                <w:b/>
              </w:rPr>
              <w:t xml:space="preserve"> </w:t>
            </w:r>
            <w:proofErr w:type="spellStart"/>
            <w:r w:rsidR="008A4CF8" w:rsidRPr="00934FD4">
              <w:rPr>
                <w:b/>
              </w:rPr>
              <w:t>jan</w:t>
            </w:r>
            <w:proofErr w:type="spellEnd"/>
          </w:p>
        </w:tc>
        <w:tc>
          <w:tcPr>
            <w:tcW w:w="550" w:type="dxa"/>
            <w:shd w:val="clear" w:color="auto" w:fill="auto"/>
          </w:tcPr>
          <w:p w14:paraId="01B98F2D" w14:textId="77777777" w:rsidR="00E93B79" w:rsidRDefault="00E93B79" w:rsidP="006F77CD">
            <w:pPr>
              <w:tabs>
                <w:tab w:val="left" w:pos="6195"/>
              </w:tabs>
              <w:jc w:val="center"/>
              <w:rPr>
                <w:b/>
              </w:rPr>
            </w:pPr>
            <w:r>
              <w:rPr>
                <w:b/>
              </w:rPr>
              <w:t xml:space="preserve">26 </w:t>
            </w:r>
            <w:proofErr w:type="spellStart"/>
            <w:r>
              <w:rPr>
                <w:b/>
              </w:rPr>
              <w:t>jan</w:t>
            </w:r>
            <w:proofErr w:type="spellEnd"/>
            <w:r>
              <w:rPr>
                <w:b/>
              </w:rPr>
              <w:t xml:space="preserve"> to </w:t>
            </w:r>
          </w:p>
          <w:p w14:paraId="1BE2B5DB" w14:textId="5D0D726C" w:rsidR="008A4CF8" w:rsidRPr="00934FD4" w:rsidRDefault="00E93B79" w:rsidP="006F77CD">
            <w:pPr>
              <w:tabs>
                <w:tab w:val="left" w:pos="6195"/>
              </w:tabs>
              <w:jc w:val="center"/>
              <w:rPr>
                <w:b/>
              </w:rPr>
            </w:pPr>
            <w:r>
              <w:rPr>
                <w:b/>
              </w:rPr>
              <w:t>27</w:t>
            </w:r>
            <w:r w:rsidR="008A4CF8" w:rsidRPr="00934FD4">
              <w:rPr>
                <w:b/>
                <w:vertAlign w:val="superscript"/>
              </w:rPr>
              <w:t xml:space="preserve"> </w:t>
            </w:r>
            <w:proofErr w:type="spellStart"/>
            <w:r w:rsidR="008A4CF8" w:rsidRPr="00934FD4">
              <w:rPr>
                <w:b/>
              </w:rPr>
              <w:t>jan</w:t>
            </w:r>
            <w:proofErr w:type="spellEnd"/>
            <w:r w:rsidR="008A4CF8" w:rsidRPr="00934FD4">
              <w:rPr>
                <w:b/>
              </w:rPr>
              <w:t xml:space="preserve"> </w:t>
            </w:r>
          </w:p>
        </w:tc>
        <w:tc>
          <w:tcPr>
            <w:tcW w:w="584" w:type="dxa"/>
            <w:shd w:val="clear" w:color="auto" w:fill="auto"/>
          </w:tcPr>
          <w:p w14:paraId="01792B61" w14:textId="3E8E953D" w:rsidR="00E93B79" w:rsidRDefault="00E93B79" w:rsidP="006F77CD">
            <w:pPr>
              <w:tabs>
                <w:tab w:val="left" w:pos="6195"/>
              </w:tabs>
              <w:jc w:val="center"/>
              <w:rPr>
                <w:b/>
              </w:rPr>
            </w:pPr>
            <w:r>
              <w:rPr>
                <w:b/>
              </w:rPr>
              <w:t xml:space="preserve">28 </w:t>
            </w:r>
            <w:proofErr w:type="spellStart"/>
            <w:r>
              <w:rPr>
                <w:b/>
              </w:rPr>
              <w:t>jan</w:t>
            </w:r>
            <w:proofErr w:type="spellEnd"/>
            <w:r>
              <w:rPr>
                <w:b/>
              </w:rPr>
              <w:t xml:space="preserve"> to 29</w:t>
            </w:r>
          </w:p>
          <w:p w14:paraId="6367511F" w14:textId="5639C64C" w:rsidR="008A4CF8" w:rsidRPr="00934FD4" w:rsidRDefault="008A4CF8" w:rsidP="006F77CD">
            <w:pPr>
              <w:tabs>
                <w:tab w:val="left" w:pos="6195"/>
              </w:tabs>
              <w:jc w:val="center"/>
              <w:rPr>
                <w:b/>
              </w:rPr>
            </w:pPr>
            <w:proofErr w:type="spellStart"/>
            <w:proofErr w:type="gramStart"/>
            <w:r w:rsidRPr="00934FD4">
              <w:rPr>
                <w:b/>
              </w:rPr>
              <w:t>jan</w:t>
            </w:r>
            <w:proofErr w:type="spellEnd"/>
            <w:proofErr w:type="gramEnd"/>
          </w:p>
        </w:tc>
        <w:tc>
          <w:tcPr>
            <w:tcW w:w="567" w:type="dxa"/>
            <w:shd w:val="clear" w:color="auto" w:fill="auto"/>
          </w:tcPr>
          <w:p w14:paraId="6186BE3B" w14:textId="77777777" w:rsidR="00E93B79" w:rsidRDefault="00E93B79" w:rsidP="006F77CD">
            <w:pPr>
              <w:tabs>
                <w:tab w:val="left" w:pos="6195"/>
              </w:tabs>
              <w:jc w:val="center"/>
              <w:rPr>
                <w:b/>
              </w:rPr>
            </w:pPr>
            <w:r>
              <w:rPr>
                <w:b/>
              </w:rPr>
              <w:t xml:space="preserve">30 </w:t>
            </w:r>
            <w:proofErr w:type="spellStart"/>
            <w:r>
              <w:rPr>
                <w:b/>
              </w:rPr>
              <w:t>jan</w:t>
            </w:r>
            <w:proofErr w:type="spellEnd"/>
            <w:r>
              <w:rPr>
                <w:b/>
              </w:rPr>
              <w:t xml:space="preserve"> to </w:t>
            </w:r>
          </w:p>
          <w:p w14:paraId="0DA005CE" w14:textId="4B7DEFDC" w:rsidR="008A4CF8" w:rsidRPr="00934FD4" w:rsidRDefault="00E93B79" w:rsidP="006F77CD">
            <w:pPr>
              <w:tabs>
                <w:tab w:val="left" w:pos="6195"/>
              </w:tabs>
              <w:jc w:val="center"/>
              <w:rPr>
                <w:b/>
              </w:rPr>
            </w:pPr>
            <w:r>
              <w:rPr>
                <w:b/>
              </w:rPr>
              <w:t>14</w:t>
            </w:r>
            <w:r w:rsidR="008A4CF8" w:rsidRPr="00934FD4">
              <w:rPr>
                <w:b/>
              </w:rPr>
              <w:t xml:space="preserve"> </w:t>
            </w:r>
            <w:proofErr w:type="spellStart"/>
            <w:r w:rsidR="008A4CF8" w:rsidRPr="00934FD4">
              <w:rPr>
                <w:b/>
              </w:rPr>
              <w:t>feb</w:t>
            </w:r>
            <w:proofErr w:type="spellEnd"/>
          </w:p>
        </w:tc>
        <w:tc>
          <w:tcPr>
            <w:tcW w:w="567" w:type="dxa"/>
            <w:shd w:val="clear" w:color="auto" w:fill="auto"/>
          </w:tcPr>
          <w:p w14:paraId="4F0B66C2" w14:textId="0D5963E7" w:rsidR="008A4CF8" w:rsidRPr="00934FD4" w:rsidRDefault="00E6709E" w:rsidP="006F77CD">
            <w:pPr>
              <w:tabs>
                <w:tab w:val="left" w:pos="6195"/>
              </w:tabs>
              <w:jc w:val="center"/>
              <w:rPr>
                <w:b/>
              </w:rPr>
            </w:pPr>
            <w:r>
              <w:rPr>
                <w:b/>
              </w:rPr>
              <w:t>14</w:t>
            </w:r>
            <w:r w:rsidR="008A4CF8" w:rsidRPr="00934FD4">
              <w:rPr>
                <w:b/>
              </w:rPr>
              <w:t xml:space="preserve"> </w:t>
            </w:r>
            <w:proofErr w:type="spellStart"/>
            <w:r w:rsidR="008A4CF8" w:rsidRPr="00934FD4">
              <w:rPr>
                <w:b/>
              </w:rPr>
              <w:t>feb</w:t>
            </w:r>
            <w:proofErr w:type="spellEnd"/>
            <w:r w:rsidR="008A4CF8" w:rsidRPr="00934FD4">
              <w:rPr>
                <w:b/>
              </w:rPr>
              <w:t xml:space="preserve"> to 15 </w:t>
            </w:r>
            <w:proofErr w:type="spellStart"/>
            <w:r w:rsidR="008A4CF8" w:rsidRPr="00934FD4">
              <w:rPr>
                <w:b/>
              </w:rPr>
              <w:t>feb</w:t>
            </w:r>
            <w:proofErr w:type="spellEnd"/>
          </w:p>
        </w:tc>
        <w:tc>
          <w:tcPr>
            <w:tcW w:w="709" w:type="dxa"/>
            <w:shd w:val="clear" w:color="auto" w:fill="auto"/>
          </w:tcPr>
          <w:p w14:paraId="0371FFCA" w14:textId="77777777" w:rsidR="008A4CF8" w:rsidRPr="00934FD4" w:rsidRDefault="008A4CF8" w:rsidP="006F77CD">
            <w:pPr>
              <w:tabs>
                <w:tab w:val="left" w:pos="6195"/>
              </w:tabs>
              <w:jc w:val="center"/>
              <w:rPr>
                <w:b/>
              </w:rPr>
            </w:pPr>
            <w:r w:rsidRPr="00934FD4">
              <w:rPr>
                <w:b/>
              </w:rPr>
              <w:t xml:space="preserve">16 </w:t>
            </w:r>
            <w:proofErr w:type="spellStart"/>
            <w:r w:rsidRPr="00934FD4">
              <w:rPr>
                <w:b/>
              </w:rPr>
              <w:t>feb</w:t>
            </w:r>
            <w:proofErr w:type="spellEnd"/>
            <w:r w:rsidRPr="00934FD4">
              <w:rPr>
                <w:b/>
              </w:rPr>
              <w:t xml:space="preserve"> to 26 </w:t>
            </w:r>
            <w:proofErr w:type="spellStart"/>
            <w:r w:rsidRPr="00934FD4">
              <w:rPr>
                <w:b/>
              </w:rPr>
              <w:t>feb</w:t>
            </w:r>
            <w:proofErr w:type="spellEnd"/>
          </w:p>
        </w:tc>
        <w:tc>
          <w:tcPr>
            <w:tcW w:w="708" w:type="dxa"/>
            <w:shd w:val="clear" w:color="auto" w:fill="auto"/>
          </w:tcPr>
          <w:p w14:paraId="476E9DA8" w14:textId="77777777" w:rsidR="008A4CF8" w:rsidRPr="00934FD4" w:rsidRDefault="008A4CF8" w:rsidP="006F77CD">
            <w:pPr>
              <w:tabs>
                <w:tab w:val="left" w:pos="6195"/>
              </w:tabs>
              <w:jc w:val="center"/>
              <w:rPr>
                <w:b/>
              </w:rPr>
            </w:pPr>
            <w:r w:rsidRPr="00934FD4">
              <w:rPr>
                <w:b/>
              </w:rPr>
              <w:t xml:space="preserve">26 </w:t>
            </w:r>
            <w:proofErr w:type="spellStart"/>
            <w:r w:rsidRPr="00934FD4">
              <w:rPr>
                <w:b/>
              </w:rPr>
              <w:t>feb</w:t>
            </w:r>
            <w:proofErr w:type="spellEnd"/>
            <w:r w:rsidRPr="00934FD4">
              <w:rPr>
                <w:b/>
              </w:rPr>
              <w:t xml:space="preserve"> to 01 mar</w:t>
            </w:r>
          </w:p>
        </w:tc>
        <w:tc>
          <w:tcPr>
            <w:tcW w:w="709" w:type="dxa"/>
            <w:shd w:val="clear" w:color="auto" w:fill="auto"/>
          </w:tcPr>
          <w:p w14:paraId="79A3157D" w14:textId="77777777" w:rsidR="008A4CF8" w:rsidRPr="00934FD4" w:rsidRDefault="008A4CF8" w:rsidP="006F77CD">
            <w:pPr>
              <w:tabs>
                <w:tab w:val="left" w:pos="6195"/>
              </w:tabs>
              <w:jc w:val="center"/>
              <w:rPr>
                <w:b/>
              </w:rPr>
            </w:pPr>
            <w:r w:rsidRPr="00934FD4">
              <w:rPr>
                <w:b/>
              </w:rPr>
              <w:t>02 mar to 12 mar</w:t>
            </w:r>
          </w:p>
        </w:tc>
        <w:tc>
          <w:tcPr>
            <w:tcW w:w="709" w:type="dxa"/>
            <w:shd w:val="clear" w:color="auto" w:fill="auto"/>
          </w:tcPr>
          <w:p w14:paraId="007C45FD" w14:textId="77777777" w:rsidR="008A4CF8" w:rsidRPr="00934FD4" w:rsidRDefault="008A4CF8" w:rsidP="006F77CD">
            <w:pPr>
              <w:tabs>
                <w:tab w:val="left" w:pos="6195"/>
              </w:tabs>
              <w:rPr>
                <w:b/>
              </w:rPr>
            </w:pPr>
            <w:r w:rsidRPr="00934FD4">
              <w:rPr>
                <w:b/>
              </w:rPr>
              <w:t>13 mar to 15 mar</w:t>
            </w:r>
          </w:p>
        </w:tc>
        <w:tc>
          <w:tcPr>
            <w:tcW w:w="567" w:type="dxa"/>
            <w:shd w:val="clear" w:color="auto" w:fill="auto"/>
          </w:tcPr>
          <w:p w14:paraId="3A95ABD7" w14:textId="77777777" w:rsidR="008A4CF8" w:rsidRPr="00934FD4" w:rsidRDefault="008A4CF8" w:rsidP="006F77CD">
            <w:pPr>
              <w:tabs>
                <w:tab w:val="left" w:pos="6195"/>
              </w:tabs>
              <w:ind w:right="-108"/>
              <w:jc w:val="center"/>
              <w:rPr>
                <w:b/>
              </w:rPr>
            </w:pPr>
            <w:r w:rsidRPr="00934FD4">
              <w:rPr>
                <w:b/>
              </w:rPr>
              <w:t>16 mar to 29 mar</w:t>
            </w:r>
          </w:p>
        </w:tc>
      </w:tr>
      <w:tr w:rsidR="008A4CF8" w:rsidRPr="00934FD4" w14:paraId="6DDC4710" w14:textId="77777777" w:rsidTr="002D169E">
        <w:tc>
          <w:tcPr>
            <w:tcW w:w="1951" w:type="dxa"/>
            <w:shd w:val="clear" w:color="auto" w:fill="auto"/>
          </w:tcPr>
          <w:p w14:paraId="3C9C8AC9" w14:textId="093CBD1F" w:rsidR="008A4CF8" w:rsidRPr="00934FD4" w:rsidRDefault="008A4CF8" w:rsidP="006F77CD">
            <w:pPr>
              <w:tabs>
                <w:tab w:val="left" w:pos="6195"/>
              </w:tabs>
              <w:rPr>
                <w:b/>
              </w:rPr>
            </w:pPr>
            <w:r w:rsidRPr="00934FD4">
              <w:rPr>
                <w:b/>
              </w:rPr>
              <w:t xml:space="preserve">Introduction to OS X, </w:t>
            </w:r>
            <w:proofErr w:type="spellStart"/>
            <w:r w:rsidRPr="00934FD4">
              <w:rPr>
                <w:b/>
              </w:rPr>
              <w:t>iOS</w:t>
            </w:r>
            <w:proofErr w:type="spellEnd"/>
            <w:r w:rsidRPr="00934FD4">
              <w:rPr>
                <w:b/>
              </w:rPr>
              <w:t xml:space="preserve"> and objective-C</w:t>
            </w:r>
          </w:p>
        </w:tc>
        <w:tc>
          <w:tcPr>
            <w:tcW w:w="563" w:type="dxa"/>
            <w:shd w:val="clear" w:color="auto" w:fill="auto"/>
            <w:vAlign w:val="center"/>
          </w:tcPr>
          <w:p w14:paraId="5C8520DA" w14:textId="77777777" w:rsidR="008A4CF8" w:rsidRPr="00934FD4" w:rsidRDefault="008A4CF8" w:rsidP="002D169E">
            <w:pPr>
              <w:tabs>
                <w:tab w:val="left" w:pos="6195"/>
              </w:tabs>
              <w:jc w:val="center"/>
              <w:rPr>
                <w:b/>
              </w:rPr>
            </w:pPr>
            <w:r w:rsidRPr="00934FD4">
              <w:rPr>
                <w:b/>
              </w:rPr>
              <w:sym w:font="Symbol" w:char="F0D6"/>
            </w:r>
          </w:p>
        </w:tc>
        <w:tc>
          <w:tcPr>
            <w:tcW w:w="645" w:type="dxa"/>
            <w:shd w:val="clear" w:color="auto" w:fill="auto"/>
            <w:vAlign w:val="center"/>
          </w:tcPr>
          <w:p w14:paraId="7A4A313F" w14:textId="77777777" w:rsidR="008A4CF8" w:rsidRPr="00934FD4" w:rsidRDefault="008A4CF8" w:rsidP="002D169E">
            <w:pPr>
              <w:tabs>
                <w:tab w:val="left" w:pos="6195"/>
              </w:tabs>
              <w:jc w:val="center"/>
              <w:rPr>
                <w:b/>
              </w:rPr>
            </w:pPr>
          </w:p>
        </w:tc>
        <w:tc>
          <w:tcPr>
            <w:tcW w:w="550" w:type="dxa"/>
            <w:shd w:val="clear" w:color="auto" w:fill="auto"/>
            <w:vAlign w:val="center"/>
          </w:tcPr>
          <w:p w14:paraId="0B5026DD" w14:textId="77777777" w:rsidR="008A4CF8" w:rsidRPr="00934FD4" w:rsidRDefault="008A4CF8" w:rsidP="002D169E">
            <w:pPr>
              <w:tabs>
                <w:tab w:val="left" w:pos="6195"/>
              </w:tabs>
              <w:jc w:val="center"/>
              <w:rPr>
                <w:b/>
              </w:rPr>
            </w:pPr>
          </w:p>
        </w:tc>
        <w:tc>
          <w:tcPr>
            <w:tcW w:w="584" w:type="dxa"/>
            <w:shd w:val="clear" w:color="auto" w:fill="auto"/>
            <w:vAlign w:val="center"/>
          </w:tcPr>
          <w:p w14:paraId="1CEFB232" w14:textId="77777777" w:rsidR="008A4CF8" w:rsidRPr="00934FD4" w:rsidRDefault="008A4CF8" w:rsidP="002D169E">
            <w:pPr>
              <w:tabs>
                <w:tab w:val="left" w:pos="6195"/>
              </w:tabs>
              <w:jc w:val="center"/>
              <w:rPr>
                <w:b/>
              </w:rPr>
            </w:pPr>
          </w:p>
        </w:tc>
        <w:tc>
          <w:tcPr>
            <w:tcW w:w="567" w:type="dxa"/>
            <w:shd w:val="clear" w:color="auto" w:fill="auto"/>
            <w:vAlign w:val="center"/>
          </w:tcPr>
          <w:p w14:paraId="3293EDB3" w14:textId="77777777" w:rsidR="008A4CF8" w:rsidRPr="00934FD4" w:rsidRDefault="008A4CF8" w:rsidP="002D169E">
            <w:pPr>
              <w:tabs>
                <w:tab w:val="left" w:pos="6195"/>
              </w:tabs>
              <w:jc w:val="center"/>
              <w:rPr>
                <w:b/>
              </w:rPr>
            </w:pPr>
          </w:p>
        </w:tc>
        <w:tc>
          <w:tcPr>
            <w:tcW w:w="567" w:type="dxa"/>
            <w:shd w:val="clear" w:color="auto" w:fill="auto"/>
            <w:vAlign w:val="center"/>
          </w:tcPr>
          <w:p w14:paraId="7012B514" w14:textId="77777777" w:rsidR="008A4CF8" w:rsidRPr="00934FD4" w:rsidRDefault="008A4CF8" w:rsidP="002D169E">
            <w:pPr>
              <w:tabs>
                <w:tab w:val="left" w:pos="6195"/>
              </w:tabs>
              <w:jc w:val="center"/>
              <w:rPr>
                <w:b/>
              </w:rPr>
            </w:pPr>
          </w:p>
        </w:tc>
        <w:tc>
          <w:tcPr>
            <w:tcW w:w="709" w:type="dxa"/>
            <w:shd w:val="clear" w:color="auto" w:fill="auto"/>
            <w:vAlign w:val="center"/>
          </w:tcPr>
          <w:p w14:paraId="18B9C44B" w14:textId="77777777" w:rsidR="008A4CF8" w:rsidRPr="00934FD4" w:rsidRDefault="008A4CF8" w:rsidP="002D169E">
            <w:pPr>
              <w:tabs>
                <w:tab w:val="left" w:pos="6195"/>
              </w:tabs>
              <w:jc w:val="center"/>
              <w:rPr>
                <w:b/>
              </w:rPr>
            </w:pPr>
          </w:p>
        </w:tc>
        <w:tc>
          <w:tcPr>
            <w:tcW w:w="708" w:type="dxa"/>
            <w:shd w:val="clear" w:color="auto" w:fill="auto"/>
            <w:vAlign w:val="center"/>
          </w:tcPr>
          <w:p w14:paraId="29AC26D2" w14:textId="77777777" w:rsidR="008A4CF8" w:rsidRPr="00934FD4" w:rsidRDefault="008A4CF8" w:rsidP="002D169E">
            <w:pPr>
              <w:tabs>
                <w:tab w:val="left" w:pos="6195"/>
              </w:tabs>
              <w:jc w:val="center"/>
              <w:rPr>
                <w:b/>
              </w:rPr>
            </w:pPr>
          </w:p>
        </w:tc>
        <w:tc>
          <w:tcPr>
            <w:tcW w:w="709" w:type="dxa"/>
            <w:shd w:val="clear" w:color="auto" w:fill="auto"/>
            <w:vAlign w:val="center"/>
          </w:tcPr>
          <w:p w14:paraId="4C5A1B42" w14:textId="77777777" w:rsidR="008A4CF8" w:rsidRPr="00934FD4" w:rsidRDefault="008A4CF8" w:rsidP="002D169E">
            <w:pPr>
              <w:tabs>
                <w:tab w:val="left" w:pos="6195"/>
              </w:tabs>
              <w:jc w:val="center"/>
              <w:rPr>
                <w:b/>
              </w:rPr>
            </w:pPr>
          </w:p>
        </w:tc>
        <w:tc>
          <w:tcPr>
            <w:tcW w:w="709" w:type="dxa"/>
            <w:shd w:val="clear" w:color="auto" w:fill="auto"/>
            <w:vAlign w:val="center"/>
          </w:tcPr>
          <w:p w14:paraId="37D48C11" w14:textId="77777777" w:rsidR="008A4CF8" w:rsidRPr="00934FD4" w:rsidRDefault="008A4CF8" w:rsidP="002D169E">
            <w:pPr>
              <w:tabs>
                <w:tab w:val="left" w:pos="6195"/>
              </w:tabs>
              <w:jc w:val="center"/>
              <w:rPr>
                <w:b/>
              </w:rPr>
            </w:pPr>
          </w:p>
        </w:tc>
        <w:tc>
          <w:tcPr>
            <w:tcW w:w="567" w:type="dxa"/>
            <w:shd w:val="clear" w:color="auto" w:fill="auto"/>
            <w:vAlign w:val="center"/>
          </w:tcPr>
          <w:p w14:paraId="700E40E3" w14:textId="77777777" w:rsidR="008A4CF8" w:rsidRPr="00934FD4" w:rsidRDefault="008A4CF8" w:rsidP="002D169E">
            <w:pPr>
              <w:tabs>
                <w:tab w:val="left" w:pos="6195"/>
              </w:tabs>
              <w:jc w:val="center"/>
              <w:rPr>
                <w:b/>
              </w:rPr>
            </w:pPr>
          </w:p>
        </w:tc>
      </w:tr>
      <w:tr w:rsidR="008A4CF8" w:rsidRPr="00934FD4" w14:paraId="6FDF3F4A" w14:textId="77777777" w:rsidTr="002D169E">
        <w:tc>
          <w:tcPr>
            <w:tcW w:w="1951" w:type="dxa"/>
            <w:shd w:val="clear" w:color="auto" w:fill="auto"/>
          </w:tcPr>
          <w:p w14:paraId="369F21BB" w14:textId="77777777" w:rsidR="008A4CF8" w:rsidRPr="00934FD4" w:rsidRDefault="008A4CF8" w:rsidP="006F77CD">
            <w:pPr>
              <w:tabs>
                <w:tab w:val="left" w:pos="6195"/>
              </w:tabs>
              <w:rPr>
                <w:b/>
              </w:rPr>
            </w:pPr>
            <w:r w:rsidRPr="00934FD4">
              <w:rPr>
                <w:b/>
              </w:rPr>
              <w:t xml:space="preserve">Project </w:t>
            </w:r>
            <w:proofErr w:type="spellStart"/>
            <w:r w:rsidRPr="00934FD4">
              <w:rPr>
                <w:b/>
              </w:rPr>
              <w:t>Defination</w:t>
            </w:r>
            <w:proofErr w:type="spellEnd"/>
          </w:p>
        </w:tc>
        <w:tc>
          <w:tcPr>
            <w:tcW w:w="563" w:type="dxa"/>
            <w:shd w:val="clear" w:color="auto" w:fill="auto"/>
            <w:vAlign w:val="center"/>
          </w:tcPr>
          <w:p w14:paraId="11DDD296" w14:textId="77777777" w:rsidR="008A4CF8" w:rsidRPr="00934FD4" w:rsidRDefault="008A4CF8" w:rsidP="002D169E">
            <w:pPr>
              <w:tabs>
                <w:tab w:val="left" w:pos="6195"/>
              </w:tabs>
              <w:jc w:val="center"/>
              <w:rPr>
                <w:b/>
              </w:rPr>
            </w:pPr>
          </w:p>
        </w:tc>
        <w:tc>
          <w:tcPr>
            <w:tcW w:w="645" w:type="dxa"/>
            <w:shd w:val="clear" w:color="auto" w:fill="auto"/>
            <w:vAlign w:val="center"/>
          </w:tcPr>
          <w:p w14:paraId="05E47B32" w14:textId="77777777" w:rsidR="008A4CF8" w:rsidRPr="00934FD4" w:rsidRDefault="008A4CF8" w:rsidP="002D169E">
            <w:pPr>
              <w:tabs>
                <w:tab w:val="left" w:pos="6195"/>
              </w:tabs>
              <w:jc w:val="center"/>
              <w:rPr>
                <w:b/>
              </w:rPr>
            </w:pPr>
            <w:r w:rsidRPr="00934FD4">
              <w:rPr>
                <w:b/>
              </w:rPr>
              <w:sym w:font="Symbol" w:char="F0D6"/>
            </w:r>
          </w:p>
        </w:tc>
        <w:tc>
          <w:tcPr>
            <w:tcW w:w="550" w:type="dxa"/>
            <w:shd w:val="clear" w:color="auto" w:fill="auto"/>
            <w:vAlign w:val="center"/>
          </w:tcPr>
          <w:p w14:paraId="2956D135" w14:textId="77777777" w:rsidR="008A4CF8" w:rsidRPr="00934FD4" w:rsidRDefault="008A4CF8" w:rsidP="002D169E">
            <w:pPr>
              <w:tabs>
                <w:tab w:val="left" w:pos="6195"/>
              </w:tabs>
              <w:jc w:val="center"/>
              <w:rPr>
                <w:b/>
              </w:rPr>
            </w:pPr>
          </w:p>
        </w:tc>
        <w:tc>
          <w:tcPr>
            <w:tcW w:w="584" w:type="dxa"/>
            <w:shd w:val="clear" w:color="auto" w:fill="auto"/>
            <w:vAlign w:val="center"/>
          </w:tcPr>
          <w:p w14:paraId="02A49FE5" w14:textId="77777777" w:rsidR="008A4CF8" w:rsidRPr="00934FD4" w:rsidRDefault="008A4CF8" w:rsidP="002D169E">
            <w:pPr>
              <w:tabs>
                <w:tab w:val="left" w:pos="6195"/>
              </w:tabs>
              <w:jc w:val="center"/>
              <w:rPr>
                <w:b/>
              </w:rPr>
            </w:pPr>
          </w:p>
        </w:tc>
        <w:tc>
          <w:tcPr>
            <w:tcW w:w="567" w:type="dxa"/>
            <w:shd w:val="clear" w:color="auto" w:fill="auto"/>
            <w:vAlign w:val="center"/>
          </w:tcPr>
          <w:p w14:paraId="0096CC2B" w14:textId="77777777" w:rsidR="008A4CF8" w:rsidRPr="00934FD4" w:rsidRDefault="008A4CF8" w:rsidP="002D169E">
            <w:pPr>
              <w:tabs>
                <w:tab w:val="left" w:pos="6195"/>
              </w:tabs>
              <w:jc w:val="center"/>
              <w:rPr>
                <w:b/>
              </w:rPr>
            </w:pPr>
          </w:p>
        </w:tc>
        <w:tc>
          <w:tcPr>
            <w:tcW w:w="567" w:type="dxa"/>
            <w:shd w:val="clear" w:color="auto" w:fill="auto"/>
            <w:vAlign w:val="center"/>
          </w:tcPr>
          <w:p w14:paraId="34233509" w14:textId="77777777" w:rsidR="008A4CF8" w:rsidRPr="00934FD4" w:rsidRDefault="008A4CF8" w:rsidP="002D169E">
            <w:pPr>
              <w:tabs>
                <w:tab w:val="left" w:pos="6195"/>
              </w:tabs>
              <w:jc w:val="center"/>
              <w:rPr>
                <w:b/>
              </w:rPr>
            </w:pPr>
          </w:p>
        </w:tc>
        <w:tc>
          <w:tcPr>
            <w:tcW w:w="709" w:type="dxa"/>
            <w:shd w:val="clear" w:color="auto" w:fill="auto"/>
            <w:vAlign w:val="center"/>
          </w:tcPr>
          <w:p w14:paraId="45B67993" w14:textId="77777777" w:rsidR="008A4CF8" w:rsidRPr="00934FD4" w:rsidRDefault="008A4CF8" w:rsidP="002D169E">
            <w:pPr>
              <w:tabs>
                <w:tab w:val="left" w:pos="6195"/>
              </w:tabs>
              <w:jc w:val="center"/>
              <w:rPr>
                <w:b/>
              </w:rPr>
            </w:pPr>
          </w:p>
        </w:tc>
        <w:tc>
          <w:tcPr>
            <w:tcW w:w="708" w:type="dxa"/>
            <w:shd w:val="clear" w:color="auto" w:fill="auto"/>
            <w:vAlign w:val="center"/>
          </w:tcPr>
          <w:p w14:paraId="0462C4E6" w14:textId="77777777" w:rsidR="008A4CF8" w:rsidRPr="00934FD4" w:rsidRDefault="008A4CF8" w:rsidP="002D169E">
            <w:pPr>
              <w:tabs>
                <w:tab w:val="left" w:pos="6195"/>
              </w:tabs>
              <w:jc w:val="center"/>
              <w:rPr>
                <w:b/>
              </w:rPr>
            </w:pPr>
          </w:p>
        </w:tc>
        <w:tc>
          <w:tcPr>
            <w:tcW w:w="709" w:type="dxa"/>
            <w:shd w:val="clear" w:color="auto" w:fill="auto"/>
            <w:vAlign w:val="center"/>
          </w:tcPr>
          <w:p w14:paraId="5C286818" w14:textId="77777777" w:rsidR="008A4CF8" w:rsidRPr="00934FD4" w:rsidRDefault="008A4CF8" w:rsidP="002D169E">
            <w:pPr>
              <w:tabs>
                <w:tab w:val="left" w:pos="6195"/>
              </w:tabs>
              <w:jc w:val="center"/>
              <w:rPr>
                <w:b/>
              </w:rPr>
            </w:pPr>
          </w:p>
        </w:tc>
        <w:tc>
          <w:tcPr>
            <w:tcW w:w="709" w:type="dxa"/>
            <w:shd w:val="clear" w:color="auto" w:fill="auto"/>
            <w:vAlign w:val="center"/>
          </w:tcPr>
          <w:p w14:paraId="152E57EF" w14:textId="77777777" w:rsidR="008A4CF8" w:rsidRPr="00934FD4" w:rsidRDefault="008A4CF8" w:rsidP="002D169E">
            <w:pPr>
              <w:tabs>
                <w:tab w:val="left" w:pos="6195"/>
              </w:tabs>
              <w:jc w:val="center"/>
              <w:rPr>
                <w:b/>
              </w:rPr>
            </w:pPr>
          </w:p>
        </w:tc>
        <w:tc>
          <w:tcPr>
            <w:tcW w:w="567" w:type="dxa"/>
            <w:shd w:val="clear" w:color="auto" w:fill="auto"/>
            <w:vAlign w:val="center"/>
          </w:tcPr>
          <w:p w14:paraId="2DF01EED" w14:textId="77777777" w:rsidR="008A4CF8" w:rsidRPr="00934FD4" w:rsidRDefault="008A4CF8" w:rsidP="002D169E">
            <w:pPr>
              <w:tabs>
                <w:tab w:val="left" w:pos="6195"/>
              </w:tabs>
              <w:jc w:val="center"/>
              <w:rPr>
                <w:b/>
              </w:rPr>
            </w:pPr>
          </w:p>
        </w:tc>
      </w:tr>
      <w:tr w:rsidR="008A4CF8" w:rsidRPr="00934FD4" w14:paraId="009EDDE3" w14:textId="77777777" w:rsidTr="002D169E">
        <w:tc>
          <w:tcPr>
            <w:tcW w:w="1951" w:type="dxa"/>
            <w:shd w:val="clear" w:color="auto" w:fill="auto"/>
          </w:tcPr>
          <w:p w14:paraId="628BE7E0" w14:textId="77777777" w:rsidR="008A4CF8" w:rsidRPr="00934FD4" w:rsidRDefault="008A4CF8" w:rsidP="006F77CD">
            <w:pPr>
              <w:tabs>
                <w:tab w:val="left" w:pos="6195"/>
              </w:tabs>
              <w:rPr>
                <w:b/>
              </w:rPr>
            </w:pPr>
            <w:r w:rsidRPr="00934FD4">
              <w:rPr>
                <w:b/>
              </w:rPr>
              <w:t>Software requirement specification</w:t>
            </w:r>
          </w:p>
        </w:tc>
        <w:tc>
          <w:tcPr>
            <w:tcW w:w="563" w:type="dxa"/>
            <w:shd w:val="clear" w:color="auto" w:fill="auto"/>
            <w:vAlign w:val="center"/>
          </w:tcPr>
          <w:p w14:paraId="2C4B6F17" w14:textId="77777777" w:rsidR="008A4CF8" w:rsidRPr="00934FD4" w:rsidRDefault="008A4CF8" w:rsidP="002D169E">
            <w:pPr>
              <w:tabs>
                <w:tab w:val="left" w:pos="6195"/>
              </w:tabs>
              <w:jc w:val="center"/>
              <w:rPr>
                <w:b/>
              </w:rPr>
            </w:pPr>
          </w:p>
        </w:tc>
        <w:tc>
          <w:tcPr>
            <w:tcW w:w="645" w:type="dxa"/>
            <w:shd w:val="clear" w:color="auto" w:fill="auto"/>
            <w:vAlign w:val="center"/>
          </w:tcPr>
          <w:p w14:paraId="64F1A2B7" w14:textId="77777777" w:rsidR="008A4CF8" w:rsidRPr="00934FD4" w:rsidRDefault="008A4CF8" w:rsidP="002D169E">
            <w:pPr>
              <w:tabs>
                <w:tab w:val="left" w:pos="6195"/>
              </w:tabs>
              <w:jc w:val="center"/>
              <w:rPr>
                <w:b/>
              </w:rPr>
            </w:pPr>
          </w:p>
        </w:tc>
        <w:tc>
          <w:tcPr>
            <w:tcW w:w="550" w:type="dxa"/>
            <w:shd w:val="clear" w:color="auto" w:fill="auto"/>
            <w:vAlign w:val="center"/>
          </w:tcPr>
          <w:p w14:paraId="24FC2CC2" w14:textId="77777777" w:rsidR="008A4CF8" w:rsidRPr="00934FD4" w:rsidRDefault="008A4CF8" w:rsidP="002D169E">
            <w:pPr>
              <w:tabs>
                <w:tab w:val="left" w:pos="6195"/>
              </w:tabs>
              <w:jc w:val="center"/>
              <w:rPr>
                <w:b/>
              </w:rPr>
            </w:pPr>
            <w:r w:rsidRPr="00934FD4">
              <w:rPr>
                <w:b/>
              </w:rPr>
              <w:sym w:font="Symbol" w:char="F0D6"/>
            </w:r>
          </w:p>
        </w:tc>
        <w:tc>
          <w:tcPr>
            <w:tcW w:w="584" w:type="dxa"/>
            <w:shd w:val="clear" w:color="auto" w:fill="auto"/>
            <w:vAlign w:val="center"/>
          </w:tcPr>
          <w:p w14:paraId="794DE5FD" w14:textId="77777777" w:rsidR="008A4CF8" w:rsidRPr="00934FD4" w:rsidRDefault="008A4CF8" w:rsidP="002D169E">
            <w:pPr>
              <w:tabs>
                <w:tab w:val="left" w:pos="6195"/>
              </w:tabs>
              <w:jc w:val="center"/>
              <w:rPr>
                <w:b/>
              </w:rPr>
            </w:pPr>
          </w:p>
        </w:tc>
        <w:tc>
          <w:tcPr>
            <w:tcW w:w="567" w:type="dxa"/>
            <w:shd w:val="clear" w:color="auto" w:fill="auto"/>
            <w:vAlign w:val="center"/>
          </w:tcPr>
          <w:p w14:paraId="3C7D211B" w14:textId="77777777" w:rsidR="008A4CF8" w:rsidRPr="00934FD4" w:rsidRDefault="008A4CF8" w:rsidP="002D169E">
            <w:pPr>
              <w:tabs>
                <w:tab w:val="left" w:pos="6195"/>
              </w:tabs>
              <w:jc w:val="center"/>
              <w:rPr>
                <w:b/>
              </w:rPr>
            </w:pPr>
          </w:p>
        </w:tc>
        <w:tc>
          <w:tcPr>
            <w:tcW w:w="567" w:type="dxa"/>
            <w:shd w:val="clear" w:color="auto" w:fill="auto"/>
            <w:vAlign w:val="center"/>
          </w:tcPr>
          <w:p w14:paraId="276BEEF0" w14:textId="77777777" w:rsidR="008A4CF8" w:rsidRPr="00934FD4" w:rsidRDefault="008A4CF8" w:rsidP="002D169E">
            <w:pPr>
              <w:tabs>
                <w:tab w:val="left" w:pos="6195"/>
              </w:tabs>
              <w:jc w:val="center"/>
              <w:rPr>
                <w:b/>
              </w:rPr>
            </w:pPr>
          </w:p>
        </w:tc>
        <w:tc>
          <w:tcPr>
            <w:tcW w:w="709" w:type="dxa"/>
            <w:shd w:val="clear" w:color="auto" w:fill="auto"/>
            <w:vAlign w:val="center"/>
          </w:tcPr>
          <w:p w14:paraId="72BA36C4" w14:textId="77777777" w:rsidR="008A4CF8" w:rsidRPr="00934FD4" w:rsidRDefault="008A4CF8" w:rsidP="002D169E">
            <w:pPr>
              <w:tabs>
                <w:tab w:val="left" w:pos="6195"/>
              </w:tabs>
              <w:jc w:val="center"/>
              <w:rPr>
                <w:b/>
              </w:rPr>
            </w:pPr>
          </w:p>
        </w:tc>
        <w:tc>
          <w:tcPr>
            <w:tcW w:w="708" w:type="dxa"/>
            <w:shd w:val="clear" w:color="auto" w:fill="auto"/>
            <w:vAlign w:val="center"/>
          </w:tcPr>
          <w:p w14:paraId="6CD3E547" w14:textId="77777777" w:rsidR="008A4CF8" w:rsidRPr="00934FD4" w:rsidRDefault="008A4CF8" w:rsidP="002D169E">
            <w:pPr>
              <w:tabs>
                <w:tab w:val="left" w:pos="6195"/>
              </w:tabs>
              <w:jc w:val="center"/>
              <w:rPr>
                <w:b/>
              </w:rPr>
            </w:pPr>
          </w:p>
        </w:tc>
        <w:tc>
          <w:tcPr>
            <w:tcW w:w="709" w:type="dxa"/>
            <w:shd w:val="clear" w:color="auto" w:fill="auto"/>
            <w:vAlign w:val="center"/>
          </w:tcPr>
          <w:p w14:paraId="180FBA2C" w14:textId="77777777" w:rsidR="008A4CF8" w:rsidRPr="00934FD4" w:rsidRDefault="008A4CF8" w:rsidP="002D169E">
            <w:pPr>
              <w:tabs>
                <w:tab w:val="left" w:pos="6195"/>
              </w:tabs>
              <w:jc w:val="center"/>
              <w:rPr>
                <w:b/>
              </w:rPr>
            </w:pPr>
          </w:p>
        </w:tc>
        <w:tc>
          <w:tcPr>
            <w:tcW w:w="709" w:type="dxa"/>
            <w:shd w:val="clear" w:color="auto" w:fill="auto"/>
            <w:vAlign w:val="center"/>
          </w:tcPr>
          <w:p w14:paraId="2E65FAAF" w14:textId="77777777" w:rsidR="008A4CF8" w:rsidRPr="00934FD4" w:rsidRDefault="008A4CF8" w:rsidP="002D169E">
            <w:pPr>
              <w:tabs>
                <w:tab w:val="left" w:pos="6195"/>
              </w:tabs>
              <w:jc w:val="center"/>
              <w:rPr>
                <w:b/>
              </w:rPr>
            </w:pPr>
          </w:p>
        </w:tc>
        <w:tc>
          <w:tcPr>
            <w:tcW w:w="567" w:type="dxa"/>
            <w:shd w:val="clear" w:color="auto" w:fill="auto"/>
            <w:vAlign w:val="center"/>
          </w:tcPr>
          <w:p w14:paraId="194ED71B" w14:textId="77777777" w:rsidR="008A4CF8" w:rsidRPr="00934FD4" w:rsidRDefault="008A4CF8" w:rsidP="002D169E">
            <w:pPr>
              <w:tabs>
                <w:tab w:val="left" w:pos="6195"/>
              </w:tabs>
              <w:jc w:val="center"/>
              <w:rPr>
                <w:b/>
              </w:rPr>
            </w:pPr>
          </w:p>
        </w:tc>
      </w:tr>
      <w:tr w:rsidR="008A4CF8" w:rsidRPr="00934FD4" w14:paraId="42D81CEF" w14:textId="77777777" w:rsidTr="002D169E">
        <w:tc>
          <w:tcPr>
            <w:tcW w:w="1951" w:type="dxa"/>
            <w:shd w:val="clear" w:color="auto" w:fill="auto"/>
          </w:tcPr>
          <w:p w14:paraId="69B2EDFB" w14:textId="505F5DEA" w:rsidR="008A4CF8" w:rsidRPr="00934FD4" w:rsidRDefault="00E93B79" w:rsidP="006F77CD">
            <w:pPr>
              <w:tabs>
                <w:tab w:val="left" w:pos="6195"/>
              </w:tabs>
              <w:rPr>
                <w:b/>
              </w:rPr>
            </w:pPr>
            <w:r>
              <w:rPr>
                <w:b/>
              </w:rPr>
              <w:t>Study about BLE</w:t>
            </w:r>
          </w:p>
        </w:tc>
        <w:tc>
          <w:tcPr>
            <w:tcW w:w="563" w:type="dxa"/>
            <w:shd w:val="clear" w:color="auto" w:fill="auto"/>
            <w:vAlign w:val="center"/>
          </w:tcPr>
          <w:p w14:paraId="1060AFF2" w14:textId="77777777" w:rsidR="008A4CF8" w:rsidRPr="00934FD4" w:rsidRDefault="008A4CF8" w:rsidP="002D169E">
            <w:pPr>
              <w:tabs>
                <w:tab w:val="left" w:pos="6195"/>
              </w:tabs>
              <w:jc w:val="center"/>
              <w:rPr>
                <w:b/>
              </w:rPr>
            </w:pPr>
          </w:p>
        </w:tc>
        <w:tc>
          <w:tcPr>
            <w:tcW w:w="645" w:type="dxa"/>
            <w:shd w:val="clear" w:color="auto" w:fill="auto"/>
            <w:vAlign w:val="center"/>
          </w:tcPr>
          <w:p w14:paraId="684A9C38" w14:textId="77777777" w:rsidR="008A4CF8" w:rsidRPr="00934FD4" w:rsidRDefault="008A4CF8" w:rsidP="002D169E">
            <w:pPr>
              <w:tabs>
                <w:tab w:val="left" w:pos="6195"/>
              </w:tabs>
              <w:jc w:val="center"/>
              <w:rPr>
                <w:b/>
              </w:rPr>
            </w:pPr>
          </w:p>
        </w:tc>
        <w:tc>
          <w:tcPr>
            <w:tcW w:w="550" w:type="dxa"/>
            <w:shd w:val="clear" w:color="auto" w:fill="auto"/>
            <w:vAlign w:val="center"/>
          </w:tcPr>
          <w:p w14:paraId="11581139" w14:textId="77777777" w:rsidR="008A4CF8" w:rsidRPr="00934FD4" w:rsidRDefault="008A4CF8" w:rsidP="002D169E">
            <w:pPr>
              <w:tabs>
                <w:tab w:val="left" w:pos="6195"/>
              </w:tabs>
              <w:jc w:val="center"/>
              <w:rPr>
                <w:b/>
              </w:rPr>
            </w:pPr>
          </w:p>
        </w:tc>
        <w:tc>
          <w:tcPr>
            <w:tcW w:w="584" w:type="dxa"/>
            <w:shd w:val="clear" w:color="auto" w:fill="auto"/>
            <w:vAlign w:val="center"/>
          </w:tcPr>
          <w:p w14:paraId="7A997B5D" w14:textId="77777777" w:rsidR="008A4CF8" w:rsidRPr="00934FD4" w:rsidRDefault="008A4CF8" w:rsidP="002D169E">
            <w:pPr>
              <w:tabs>
                <w:tab w:val="left" w:pos="6195"/>
              </w:tabs>
              <w:jc w:val="center"/>
              <w:rPr>
                <w:b/>
              </w:rPr>
            </w:pPr>
            <w:r w:rsidRPr="00934FD4">
              <w:rPr>
                <w:b/>
              </w:rPr>
              <w:sym w:font="Symbol" w:char="F0D6"/>
            </w:r>
          </w:p>
        </w:tc>
        <w:tc>
          <w:tcPr>
            <w:tcW w:w="567" w:type="dxa"/>
            <w:shd w:val="clear" w:color="auto" w:fill="auto"/>
            <w:vAlign w:val="center"/>
          </w:tcPr>
          <w:p w14:paraId="6D1E9FCF" w14:textId="77777777" w:rsidR="008A4CF8" w:rsidRPr="00934FD4" w:rsidRDefault="008A4CF8" w:rsidP="002D169E">
            <w:pPr>
              <w:tabs>
                <w:tab w:val="left" w:pos="6195"/>
              </w:tabs>
              <w:jc w:val="center"/>
              <w:rPr>
                <w:b/>
              </w:rPr>
            </w:pPr>
          </w:p>
        </w:tc>
        <w:tc>
          <w:tcPr>
            <w:tcW w:w="567" w:type="dxa"/>
            <w:shd w:val="clear" w:color="auto" w:fill="auto"/>
            <w:vAlign w:val="center"/>
          </w:tcPr>
          <w:p w14:paraId="4AE5C04F" w14:textId="77777777" w:rsidR="008A4CF8" w:rsidRPr="00934FD4" w:rsidRDefault="008A4CF8" w:rsidP="002D169E">
            <w:pPr>
              <w:tabs>
                <w:tab w:val="left" w:pos="6195"/>
              </w:tabs>
              <w:jc w:val="center"/>
              <w:rPr>
                <w:b/>
              </w:rPr>
            </w:pPr>
          </w:p>
        </w:tc>
        <w:tc>
          <w:tcPr>
            <w:tcW w:w="709" w:type="dxa"/>
            <w:shd w:val="clear" w:color="auto" w:fill="auto"/>
            <w:vAlign w:val="center"/>
          </w:tcPr>
          <w:p w14:paraId="6B0F7721" w14:textId="77777777" w:rsidR="008A4CF8" w:rsidRPr="00934FD4" w:rsidRDefault="008A4CF8" w:rsidP="002D169E">
            <w:pPr>
              <w:tabs>
                <w:tab w:val="left" w:pos="6195"/>
              </w:tabs>
              <w:jc w:val="center"/>
              <w:rPr>
                <w:b/>
              </w:rPr>
            </w:pPr>
          </w:p>
        </w:tc>
        <w:tc>
          <w:tcPr>
            <w:tcW w:w="708" w:type="dxa"/>
            <w:shd w:val="clear" w:color="auto" w:fill="auto"/>
            <w:vAlign w:val="center"/>
          </w:tcPr>
          <w:p w14:paraId="4B5A246C" w14:textId="77777777" w:rsidR="008A4CF8" w:rsidRPr="00934FD4" w:rsidRDefault="008A4CF8" w:rsidP="002D169E">
            <w:pPr>
              <w:tabs>
                <w:tab w:val="left" w:pos="6195"/>
              </w:tabs>
              <w:jc w:val="center"/>
              <w:rPr>
                <w:b/>
              </w:rPr>
            </w:pPr>
            <w:bookmarkStart w:id="12" w:name="_GoBack"/>
            <w:bookmarkEnd w:id="12"/>
          </w:p>
        </w:tc>
        <w:tc>
          <w:tcPr>
            <w:tcW w:w="709" w:type="dxa"/>
            <w:shd w:val="clear" w:color="auto" w:fill="auto"/>
            <w:vAlign w:val="center"/>
          </w:tcPr>
          <w:p w14:paraId="5C3431C1" w14:textId="77777777" w:rsidR="008A4CF8" w:rsidRPr="00934FD4" w:rsidRDefault="008A4CF8" w:rsidP="002D169E">
            <w:pPr>
              <w:tabs>
                <w:tab w:val="left" w:pos="6195"/>
              </w:tabs>
              <w:jc w:val="center"/>
              <w:rPr>
                <w:b/>
              </w:rPr>
            </w:pPr>
          </w:p>
        </w:tc>
        <w:tc>
          <w:tcPr>
            <w:tcW w:w="709" w:type="dxa"/>
            <w:shd w:val="clear" w:color="auto" w:fill="auto"/>
            <w:vAlign w:val="center"/>
          </w:tcPr>
          <w:p w14:paraId="59658FE1" w14:textId="77777777" w:rsidR="008A4CF8" w:rsidRPr="00934FD4" w:rsidRDefault="008A4CF8" w:rsidP="002D169E">
            <w:pPr>
              <w:tabs>
                <w:tab w:val="left" w:pos="6195"/>
              </w:tabs>
              <w:jc w:val="center"/>
              <w:rPr>
                <w:b/>
              </w:rPr>
            </w:pPr>
          </w:p>
        </w:tc>
        <w:tc>
          <w:tcPr>
            <w:tcW w:w="567" w:type="dxa"/>
            <w:shd w:val="clear" w:color="auto" w:fill="auto"/>
            <w:vAlign w:val="center"/>
          </w:tcPr>
          <w:p w14:paraId="284D919E" w14:textId="77777777" w:rsidR="008A4CF8" w:rsidRPr="00934FD4" w:rsidRDefault="008A4CF8" w:rsidP="002D169E">
            <w:pPr>
              <w:tabs>
                <w:tab w:val="left" w:pos="6195"/>
              </w:tabs>
              <w:jc w:val="center"/>
              <w:rPr>
                <w:b/>
              </w:rPr>
            </w:pPr>
          </w:p>
        </w:tc>
      </w:tr>
      <w:tr w:rsidR="008A4CF8" w:rsidRPr="00934FD4" w14:paraId="3EA6E10F" w14:textId="77777777" w:rsidTr="002D169E">
        <w:tc>
          <w:tcPr>
            <w:tcW w:w="1951" w:type="dxa"/>
            <w:shd w:val="clear" w:color="auto" w:fill="auto"/>
          </w:tcPr>
          <w:p w14:paraId="77DAE20D" w14:textId="200EF16B" w:rsidR="008A4CF8" w:rsidRPr="00934FD4" w:rsidRDefault="008A4CF8" w:rsidP="006F77CD">
            <w:pPr>
              <w:tabs>
                <w:tab w:val="left" w:pos="6195"/>
              </w:tabs>
              <w:rPr>
                <w:b/>
              </w:rPr>
            </w:pPr>
            <w:r w:rsidRPr="00934FD4">
              <w:rPr>
                <w:b/>
              </w:rPr>
              <w:t>Design and implement</w:t>
            </w:r>
            <w:r w:rsidR="00E93B79">
              <w:rPr>
                <w:b/>
              </w:rPr>
              <w:t>ation of BLE Connection</w:t>
            </w:r>
          </w:p>
        </w:tc>
        <w:tc>
          <w:tcPr>
            <w:tcW w:w="563" w:type="dxa"/>
            <w:shd w:val="clear" w:color="auto" w:fill="auto"/>
            <w:vAlign w:val="center"/>
          </w:tcPr>
          <w:p w14:paraId="231EF5C6" w14:textId="77777777" w:rsidR="008A4CF8" w:rsidRPr="00934FD4" w:rsidRDefault="008A4CF8" w:rsidP="002D169E">
            <w:pPr>
              <w:tabs>
                <w:tab w:val="left" w:pos="6195"/>
              </w:tabs>
              <w:jc w:val="center"/>
              <w:rPr>
                <w:b/>
              </w:rPr>
            </w:pPr>
          </w:p>
        </w:tc>
        <w:tc>
          <w:tcPr>
            <w:tcW w:w="645" w:type="dxa"/>
            <w:shd w:val="clear" w:color="auto" w:fill="auto"/>
            <w:vAlign w:val="center"/>
          </w:tcPr>
          <w:p w14:paraId="75C779E1" w14:textId="77777777" w:rsidR="008A4CF8" w:rsidRPr="00934FD4" w:rsidRDefault="008A4CF8" w:rsidP="002D169E">
            <w:pPr>
              <w:tabs>
                <w:tab w:val="left" w:pos="6195"/>
              </w:tabs>
              <w:jc w:val="center"/>
              <w:rPr>
                <w:b/>
              </w:rPr>
            </w:pPr>
          </w:p>
        </w:tc>
        <w:tc>
          <w:tcPr>
            <w:tcW w:w="550" w:type="dxa"/>
            <w:shd w:val="clear" w:color="auto" w:fill="auto"/>
            <w:vAlign w:val="center"/>
          </w:tcPr>
          <w:p w14:paraId="009B9B7D" w14:textId="77777777" w:rsidR="008A4CF8" w:rsidRPr="00934FD4" w:rsidRDefault="008A4CF8" w:rsidP="002D169E">
            <w:pPr>
              <w:tabs>
                <w:tab w:val="left" w:pos="6195"/>
              </w:tabs>
              <w:jc w:val="center"/>
              <w:rPr>
                <w:b/>
              </w:rPr>
            </w:pPr>
          </w:p>
        </w:tc>
        <w:tc>
          <w:tcPr>
            <w:tcW w:w="584" w:type="dxa"/>
            <w:shd w:val="clear" w:color="auto" w:fill="auto"/>
            <w:vAlign w:val="center"/>
          </w:tcPr>
          <w:p w14:paraId="6CA8A981" w14:textId="77777777" w:rsidR="008A4CF8" w:rsidRPr="00934FD4" w:rsidRDefault="008A4CF8" w:rsidP="002D169E">
            <w:pPr>
              <w:tabs>
                <w:tab w:val="left" w:pos="6195"/>
              </w:tabs>
              <w:jc w:val="center"/>
              <w:rPr>
                <w:b/>
              </w:rPr>
            </w:pPr>
          </w:p>
        </w:tc>
        <w:tc>
          <w:tcPr>
            <w:tcW w:w="567" w:type="dxa"/>
            <w:shd w:val="clear" w:color="auto" w:fill="auto"/>
            <w:vAlign w:val="center"/>
          </w:tcPr>
          <w:p w14:paraId="1D7BA251" w14:textId="77777777" w:rsidR="008A4CF8" w:rsidRPr="00934FD4" w:rsidRDefault="008A4CF8" w:rsidP="002D169E">
            <w:pPr>
              <w:tabs>
                <w:tab w:val="left" w:pos="6195"/>
              </w:tabs>
              <w:jc w:val="center"/>
              <w:rPr>
                <w:b/>
              </w:rPr>
            </w:pPr>
            <w:r w:rsidRPr="00934FD4">
              <w:rPr>
                <w:b/>
              </w:rPr>
              <w:sym w:font="Symbol" w:char="F0D6"/>
            </w:r>
          </w:p>
        </w:tc>
        <w:tc>
          <w:tcPr>
            <w:tcW w:w="567" w:type="dxa"/>
            <w:shd w:val="clear" w:color="auto" w:fill="auto"/>
            <w:vAlign w:val="center"/>
          </w:tcPr>
          <w:p w14:paraId="2B0EC462" w14:textId="77777777" w:rsidR="008A4CF8" w:rsidRPr="00934FD4" w:rsidRDefault="008A4CF8" w:rsidP="002D169E">
            <w:pPr>
              <w:tabs>
                <w:tab w:val="left" w:pos="6195"/>
              </w:tabs>
              <w:jc w:val="center"/>
              <w:rPr>
                <w:b/>
              </w:rPr>
            </w:pPr>
          </w:p>
        </w:tc>
        <w:tc>
          <w:tcPr>
            <w:tcW w:w="709" w:type="dxa"/>
            <w:shd w:val="clear" w:color="auto" w:fill="auto"/>
            <w:vAlign w:val="center"/>
          </w:tcPr>
          <w:p w14:paraId="7090BDF6" w14:textId="77777777" w:rsidR="008A4CF8" w:rsidRPr="00934FD4" w:rsidRDefault="008A4CF8" w:rsidP="002D169E">
            <w:pPr>
              <w:tabs>
                <w:tab w:val="left" w:pos="6195"/>
              </w:tabs>
              <w:jc w:val="center"/>
              <w:rPr>
                <w:b/>
              </w:rPr>
            </w:pPr>
          </w:p>
        </w:tc>
        <w:tc>
          <w:tcPr>
            <w:tcW w:w="708" w:type="dxa"/>
            <w:shd w:val="clear" w:color="auto" w:fill="auto"/>
            <w:vAlign w:val="center"/>
          </w:tcPr>
          <w:p w14:paraId="7BD488D0" w14:textId="77777777" w:rsidR="008A4CF8" w:rsidRPr="00934FD4" w:rsidRDefault="008A4CF8" w:rsidP="002D169E">
            <w:pPr>
              <w:tabs>
                <w:tab w:val="left" w:pos="6195"/>
              </w:tabs>
              <w:jc w:val="center"/>
              <w:rPr>
                <w:b/>
              </w:rPr>
            </w:pPr>
          </w:p>
        </w:tc>
        <w:tc>
          <w:tcPr>
            <w:tcW w:w="709" w:type="dxa"/>
            <w:shd w:val="clear" w:color="auto" w:fill="auto"/>
            <w:vAlign w:val="center"/>
          </w:tcPr>
          <w:p w14:paraId="23919CE8" w14:textId="77777777" w:rsidR="008A4CF8" w:rsidRPr="00934FD4" w:rsidRDefault="008A4CF8" w:rsidP="002D169E">
            <w:pPr>
              <w:tabs>
                <w:tab w:val="left" w:pos="6195"/>
              </w:tabs>
              <w:jc w:val="center"/>
              <w:rPr>
                <w:b/>
              </w:rPr>
            </w:pPr>
          </w:p>
        </w:tc>
        <w:tc>
          <w:tcPr>
            <w:tcW w:w="709" w:type="dxa"/>
            <w:shd w:val="clear" w:color="auto" w:fill="auto"/>
            <w:vAlign w:val="center"/>
          </w:tcPr>
          <w:p w14:paraId="243D482D" w14:textId="77777777" w:rsidR="008A4CF8" w:rsidRPr="00934FD4" w:rsidRDefault="008A4CF8" w:rsidP="002D169E">
            <w:pPr>
              <w:tabs>
                <w:tab w:val="left" w:pos="6195"/>
              </w:tabs>
              <w:jc w:val="center"/>
              <w:rPr>
                <w:b/>
              </w:rPr>
            </w:pPr>
          </w:p>
        </w:tc>
        <w:tc>
          <w:tcPr>
            <w:tcW w:w="567" w:type="dxa"/>
            <w:shd w:val="clear" w:color="auto" w:fill="auto"/>
            <w:vAlign w:val="center"/>
          </w:tcPr>
          <w:p w14:paraId="5E069C4B" w14:textId="77777777" w:rsidR="008A4CF8" w:rsidRPr="00934FD4" w:rsidRDefault="008A4CF8" w:rsidP="002D169E">
            <w:pPr>
              <w:tabs>
                <w:tab w:val="left" w:pos="6195"/>
              </w:tabs>
              <w:jc w:val="center"/>
              <w:rPr>
                <w:b/>
              </w:rPr>
            </w:pPr>
          </w:p>
        </w:tc>
      </w:tr>
      <w:tr w:rsidR="008A4CF8" w:rsidRPr="00934FD4" w14:paraId="2407E919" w14:textId="77777777" w:rsidTr="002D169E">
        <w:tc>
          <w:tcPr>
            <w:tcW w:w="1951" w:type="dxa"/>
            <w:shd w:val="clear" w:color="auto" w:fill="auto"/>
          </w:tcPr>
          <w:p w14:paraId="2314C0F0" w14:textId="562BD567" w:rsidR="008A4CF8" w:rsidRPr="00934FD4" w:rsidRDefault="008A4CF8" w:rsidP="00E93B79">
            <w:pPr>
              <w:tabs>
                <w:tab w:val="left" w:pos="6195"/>
              </w:tabs>
              <w:rPr>
                <w:b/>
              </w:rPr>
            </w:pPr>
            <w:r w:rsidRPr="00934FD4">
              <w:rPr>
                <w:b/>
              </w:rPr>
              <w:t xml:space="preserve">Testing of </w:t>
            </w:r>
            <w:r w:rsidR="00E93B79">
              <w:rPr>
                <w:b/>
              </w:rPr>
              <w:t>BLE Connection</w:t>
            </w:r>
          </w:p>
        </w:tc>
        <w:tc>
          <w:tcPr>
            <w:tcW w:w="563" w:type="dxa"/>
            <w:shd w:val="clear" w:color="auto" w:fill="auto"/>
            <w:vAlign w:val="center"/>
          </w:tcPr>
          <w:p w14:paraId="6E3A6B69" w14:textId="77777777" w:rsidR="008A4CF8" w:rsidRPr="00934FD4" w:rsidRDefault="008A4CF8" w:rsidP="002D169E">
            <w:pPr>
              <w:tabs>
                <w:tab w:val="left" w:pos="6195"/>
              </w:tabs>
              <w:jc w:val="center"/>
              <w:rPr>
                <w:b/>
              </w:rPr>
            </w:pPr>
          </w:p>
        </w:tc>
        <w:tc>
          <w:tcPr>
            <w:tcW w:w="645" w:type="dxa"/>
            <w:shd w:val="clear" w:color="auto" w:fill="auto"/>
            <w:vAlign w:val="center"/>
          </w:tcPr>
          <w:p w14:paraId="52378C23" w14:textId="77777777" w:rsidR="008A4CF8" w:rsidRPr="00934FD4" w:rsidRDefault="008A4CF8" w:rsidP="002D169E">
            <w:pPr>
              <w:tabs>
                <w:tab w:val="left" w:pos="6195"/>
              </w:tabs>
              <w:jc w:val="center"/>
              <w:rPr>
                <w:b/>
              </w:rPr>
            </w:pPr>
          </w:p>
        </w:tc>
        <w:tc>
          <w:tcPr>
            <w:tcW w:w="550" w:type="dxa"/>
            <w:shd w:val="clear" w:color="auto" w:fill="auto"/>
            <w:vAlign w:val="center"/>
          </w:tcPr>
          <w:p w14:paraId="3807F142" w14:textId="77777777" w:rsidR="008A4CF8" w:rsidRPr="00934FD4" w:rsidRDefault="008A4CF8" w:rsidP="002D169E">
            <w:pPr>
              <w:tabs>
                <w:tab w:val="left" w:pos="6195"/>
              </w:tabs>
              <w:jc w:val="center"/>
              <w:rPr>
                <w:b/>
              </w:rPr>
            </w:pPr>
          </w:p>
        </w:tc>
        <w:tc>
          <w:tcPr>
            <w:tcW w:w="584" w:type="dxa"/>
            <w:shd w:val="clear" w:color="auto" w:fill="auto"/>
            <w:vAlign w:val="center"/>
          </w:tcPr>
          <w:p w14:paraId="23BF42F3" w14:textId="77777777" w:rsidR="008A4CF8" w:rsidRPr="00934FD4" w:rsidRDefault="008A4CF8" w:rsidP="002D169E">
            <w:pPr>
              <w:tabs>
                <w:tab w:val="left" w:pos="6195"/>
              </w:tabs>
              <w:jc w:val="center"/>
              <w:rPr>
                <w:b/>
              </w:rPr>
            </w:pPr>
          </w:p>
        </w:tc>
        <w:tc>
          <w:tcPr>
            <w:tcW w:w="567" w:type="dxa"/>
            <w:shd w:val="clear" w:color="auto" w:fill="auto"/>
            <w:vAlign w:val="center"/>
          </w:tcPr>
          <w:p w14:paraId="7B78332C" w14:textId="77777777" w:rsidR="008A4CF8" w:rsidRPr="00934FD4" w:rsidRDefault="008A4CF8" w:rsidP="002D169E">
            <w:pPr>
              <w:tabs>
                <w:tab w:val="left" w:pos="6195"/>
              </w:tabs>
              <w:jc w:val="center"/>
              <w:rPr>
                <w:b/>
              </w:rPr>
            </w:pPr>
          </w:p>
        </w:tc>
        <w:tc>
          <w:tcPr>
            <w:tcW w:w="567" w:type="dxa"/>
            <w:shd w:val="clear" w:color="auto" w:fill="auto"/>
            <w:vAlign w:val="center"/>
          </w:tcPr>
          <w:p w14:paraId="4D502974" w14:textId="77777777" w:rsidR="008A4CF8" w:rsidRPr="00934FD4" w:rsidRDefault="008A4CF8" w:rsidP="002D169E">
            <w:pPr>
              <w:tabs>
                <w:tab w:val="left" w:pos="6195"/>
              </w:tabs>
              <w:jc w:val="center"/>
              <w:rPr>
                <w:b/>
              </w:rPr>
            </w:pPr>
            <w:r w:rsidRPr="00934FD4">
              <w:rPr>
                <w:b/>
              </w:rPr>
              <w:sym w:font="Symbol" w:char="F0D6"/>
            </w:r>
          </w:p>
        </w:tc>
        <w:tc>
          <w:tcPr>
            <w:tcW w:w="709" w:type="dxa"/>
            <w:shd w:val="clear" w:color="auto" w:fill="auto"/>
            <w:vAlign w:val="center"/>
          </w:tcPr>
          <w:p w14:paraId="17531465" w14:textId="77777777" w:rsidR="008A4CF8" w:rsidRPr="00934FD4" w:rsidRDefault="008A4CF8" w:rsidP="002D169E">
            <w:pPr>
              <w:tabs>
                <w:tab w:val="left" w:pos="6195"/>
              </w:tabs>
              <w:jc w:val="center"/>
              <w:rPr>
                <w:b/>
              </w:rPr>
            </w:pPr>
          </w:p>
        </w:tc>
        <w:tc>
          <w:tcPr>
            <w:tcW w:w="708" w:type="dxa"/>
            <w:shd w:val="clear" w:color="auto" w:fill="auto"/>
            <w:vAlign w:val="center"/>
          </w:tcPr>
          <w:p w14:paraId="69422494" w14:textId="77777777" w:rsidR="008A4CF8" w:rsidRPr="00934FD4" w:rsidRDefault="008A4CF8" w:rsidP="002D169E">
            <w:pPr>
              <w:tabs>
                <w:tab w:val="left" w:pos="6195"/>
              </w:tabs>
              <w:jc w:val="center"/>
              <w:rPr>
                <w:b/>
              </w:rPr>
            </w:pPr>
          </w:p>
        </w:tc>
        <w:tc>
          <w:tcPr>
            <w:tcW w:w="709" w:type="dxa"/>
            <w:shd w:val="clear" w:color="auto" w:fill="auto"/>
            <w:vAlign w:val="center"/>
          </w:tcPr>
          <w:p w14:paraId="29824351" w14:textId="77777777" w:rsidR="008A4CF8" w:rsidRPr="00934FD4" w:rsidRDefault="008A4CF8" w:rsidP="002D169E">
            <w:pPr>
              <w:tabs>
                <w:tab w:val="left" w:pos="6195"/>
              </w:tabs>
              <w:jc w:val="center"/>
              <w:rPr>
                <w:b/>
              </w:rPr>
            </w:pPr>
          </w:p>
        </w:tc>
        <w:tc>
          <w:tcPr>
            <w:tcW w:w="709" w:type="dxa"/>
            <w:shd w:val="clear" w:color="auto" w:fill="auto"/>
            <w:vAlign w:val="center"/>
          </w:tcPr>
          <w:p w14:paraId="055D5671" w14:textId="77777777" w:rsidR="008A4CF8" w:rsidRPr="00934FD4" w:rsidRDefault="008A4CF8" w:rsidP="002D169E">
            <w:pPr>
              <w:tabs>
                <w:tab w:val="left" w:pos="6195"/>
              </w:tabs>
              <w:jc w:val="center"/>
              <w:rPr>
                <w:b/>
              </w:rPr>
            </w:pPr>
          </w:p>
        </w:tc>
        <w:tc>
          <w:tcPr>
            <w:tcW w:w="567" w:type="dxa"/>
            <w:shd w:val="clear" w:color="auto" w:fill="auto"/>
            <w:vAlign w:val="center"/>
          </w:tcPr>
          <w:p w14:paraId="68C9E29F" w14:textId="77777777" w:rsidR="008A4CF8" w:rsidRPr="00934FD4" w:rsidRDefault="008A4CF8" w:rsidP="002D169E">
            <w:pPr>
              <w:tabs>
                <w:tab w:val="left" w:pos="6195"/>
              </w:tabs>
              <w:jc w:val="center"/>
              <w:rPr>
                <w:b/>
              </w:rPr>
            </w:pPr>
          </w:p>
        </w:tc>
      </w:tr>
      <w:tr w:rsidR="008A4CF8" w:rsidRPr="00934FD4" w14:paraId="5A930CF5" w14:textId="77777777" w:rsidTr="002D169E">
        <w:tc>
          <w:tcPr>
            <w:tcW w:w="1951" w:type="dxa"/>
            <w:shd w:val="clear" w:color="auto" w:fill="auto"/>
          </w:tcPr>
          <w:p w14:paraId="5927AA63" w14:textId="77777777" w:rsidR="008A4CF8" w:rsidRDefault="008A4CF8" w:rsidP="00E6709E">
            <w:pPr>
              <w:tabs>
                <w:tab w:val="left" w:pos="6195"/>
              </w:tabs>
              <w:rPr>
                <w:b/>
              </w:rPr>
            </w:pPr>
            <w:r w:rsidRPr="00934FD4">
              <w:rPr>
                <w:b/>
              </w:rPr>
              <w:t xml:space="preserve">Design and implementation </w:t>
            </w:r>
          </w:p>
          <w:p w14:paraId="5E8616CF" w14:textId="61C073FA" w:rsidR="00E6709E" w:rsidRPr="00934FD4" w:rsidRDefault="00E6709E" w:rsidP="00E6709E">
            <w:pPr>
              <w:tabs>
                <w:tab w:val="left" w:pos="6195"/>
              </w:tabs>
              <w:rPr>
                <w:b/>
              </w:rPr>
            </w:pPr>
            <w:r>
              <w:rPr>
                <w:b/>
              </w:rPr>
              <w:t>Workout Module</w:t>
            </w:r>
          </w:p>
        </w:tc>
        <w:tc>
          <w:tcPr>
            <w:tcW w:w="563" w:type="dxa"/>
            <w:shd w:val="clear" w:color="auto" w:fill="auto"/>
            <w:vAlign w:val="center"/>
          </w:tcPr>
          <w:p w14:paraId="5925DBEA" w14:textId="77777777" w:rsidR="008A4CF8" w:rsidRPr="00934FD4" w:rsidRDefault="008A4CF8" w:rsidP="002D169E">
            <w:pPr>
              <w:tabs>
                <w:tab w:val="left" w:pos="6195"/>
              </w:tabs>
              <w:jc w:val="center"/>
              <w:rPr>
                <w:b/>
              </w:rPr>
            </w:pPr>
          </w:p>
        </w:tc>
        <w:tc>
          <w:tcPr>
            <w:tcW w:w="645" w:type="dxa"/>
            <w:shd w:val="clear" w:color="auto" w:fill="auto"/>
            <w:vAlign w:val="center"/>
          </w:tcPr>
          <w:p w14:paraId="1C727C3F" w14:textId="77777777" w:rsidR="008A4CF8" w:rsidRPr="00934FD4" w:rsidRDefault="008A4CF8" w:rsidP="002D169E">
            <w:pPr>
              <w:tabs>
                <w:tab w:val="left" w:pos="6195"/>
              </w:tabs>
              <w:jc w:val="center"/>
              <w:rPr>
                <w:b/>
              </w:rPr>
            </w:pPr>
          </w:p>
        </w:tc>
        <w:tc>
          <w:tcPr>
            <w:tcW w:w="550" w:type="dxa"/>
            <w:shd w:val="clear" w:color="auto" w:fill="auto"/>
            <w:vAlign w:val="center"/>
          </w:tcPr>
          <w:p w14:paraId="6F15475D" w14:textId="77777777" w:rsidR="008A4CF8" w:rsidRPr="00934FD4" w:rsidRDefault="008A4CF8" w:rsidP="002D169E">
            <w:pPr>
              <w:tabs>
                <w:tab w:val="left" w:pos="6195"/>
              </w:tabs>
              <w:jc w:val="center"/>
              <w:rPr>
                <w:b/>
              </w:rPr>
            </w:pPr>
          </w:p>
        </w:tc>
        <w:tc>
          <w:tcPr>
            <w:tcW w:w="584" w:type="dxa"/>
            <w:shd w:val="clear" w:color="auto" w:fill="auto"/>
            <w:vAlign w:val="center"/>
          </w:tcPr>
          <w:p w14:paraId="1E5FA9C2" w14:textId="77777777" w:rsidR="008A4CF8" w:rsidRPr="00934FD4" w:rsidRDefault="008A4CF8" w:rsidP="002D169E">
            <w:pPr>
              <w:tabs>
                <w:tab w:val="left" w:pos="6195"/>
              </w:tabs>
              <w:jc w:val="center"/>
              <w:rPr>
                <w:b/>
              </w:rPr>
            </w:pPr>
          </w:p>
        </w:tc>
        <w:tc>
          <w:tcPr>
            <w:tcW w:w="567" w:type="dxa"/>
            <w:shd w:val="clear" w:color="auto" w:fill="auto"/>
            <w:vAlign w:val="center"/>
          </w:tcPr>
          <w:p w14:paraId="57002B67" w14:textId="77777777" w:rsidR="008A4CF8" w:rsidRPr="00934FD4" w:rsidRDefault="008A4CF8" w:rsidP="002D169E">
            <w:pPr>
              <w:tabs>
                <w:tab w:val="left" w:pos="6195"/>
              </w:tabs>
              <w:jc w:val="center"/>
              <w:rPr>
                <w:b/>
              </w:rPr>
            </w:pPr>
          </w:p>
        </w:tc>
        <w:tc>
          <w:tcPr>
            <w:tcW w:w="567" w:type="dxa"/>
            <w:shd w:val="clear" w:color="auto" w:fill="auto"/>
            <w:vAlign w:val="center"/>
          </w:tcPr>
          <w:p w14:paraId="3C8DE389" w14:textId="77777777" w:rsidR="008A4CF8" w:rsidRPr="00934FD4" w:rsidRDefault="008A4CF8" w:rsidP="002D169E">
            <w:pPr>
              <w:tabs>
                <w:tab w:val="left" w:pos="6195"/>
              </w:tabs>
              <w:jc w:val="center"/>
              <w:rPr>
                <w:b/>
              </w:rPr>
            </w:pPr>
          </w:p>
        </w:tc>
        <w:tc>
          <w:tcPr>
            <w:tcW w:w="709" w:type="dxa"/>
            <w:shd w:val="clear" w:color="auto" w:fill="auto"/>
            <w:vAlign w:val="center"/>
          </w:tcPr>
          <w:p w14:paraId="2A5EE5CC" w14:textId="77777777" w:rsidR="008A4CF8" w:rsidRPr="00934FD4" w:rsidRDefault="008A4CF8" w:rsidP="002D169E">
            <w:pPr>
              <w:tabs>
                <w:tab w:val="left" w:pos="6195"/>
              </w:tabs>
              <w:jc w:val="center"/>
              <w:rPr>
                <w:b/>
              </w:rPr>
            </w:pPr>
            <w:r w:rsidRPr="00934FD4">
              <w:rPr>
                <w:b/>
              </w:rPr>
              <w:sym w:font="Symbol" w:char="F0D6"/>
            </w:r>
          </w:p>
        </w:tc>
        <w:tc>
          <w:tcPr>
            <w:tcW w:w="708" w:type="dxa"/>
            <w:shd w:val="clear" w:color="auto" w:fill="auto"/>
            <w:vAlign w:val="center"/>
          </w:tcPr>
          <w:p w14:paraId="15A29396" w14:textId="77777777" w:rsidR="008A4CF8" w:rsidRPr="00934FD4" w:rsidRDefault="008A4CF8" w:rsidP="002D169E">
            <w:pPr>
              <w:tabs>
                <w:tab w:val="left" w:pos="6195"/>
              </w:tabs>
              <w:jc w:val="center"/>
              <w:rPr>
                <w:b/>
              </w:rPr>
            </w:pPr>
          </w:p>
        </w:tc>
        <w:tc>
          <w:tcPr>
            <w:tcW w:w="709" w:type="dxa"/>
            <w:shd w:val="clear" w:color="auto" w:fill="auto"/>
            <w:vAlign w:val="center"/>
          </w:tcPr>
          <w:p w14:paraId="1904981E" w14:textId="77777777" w:rsidR="008A4CF8" w:rsidRPr="00934FD4" w:rsidRDefault="008A4CF8" w:rsidP="002D169E">
            <w:pPr>
              <w:tabs>
                <w:tab w:val="left" w:pos="6195"/>
              </w:tabs>
              <w:jc w:val="center"/>
              <w:rPr>
                <w:b/>
              </w:rPr>
            </w:pPr>
          </w:p>
        </w:tc>
        <w:tc>
          <w:tcPr>
            <w:tcW w:w="709" w:type="dxa"/>
            <w:shd w:val="clear" w:color="auto" w:fill="auto"/>
            <w:vAlign w:val="center"/>
          </w:tcPr>
          <w:p w14:paraId="604C7A55" w14:textId="77777777" w:rsidR="008A4CF8" w:rsidRPr="00934FD4" w:rsidRDefault="008A4CF8" w:rsidP="002D169E">
            <w:pPr>
              <w:tabs>
                <w:tab w:val="left" w:pos="6195"/>
              </w:tabs>
              <w:jc w:val="center"/>
              <w:rPr>
                <w:b/>
              </w:rPr>
            </w:pPr>
          </w:p>
        </w:tc>
        <w:tc>
          <w:tcPr>
            <w:tcW w:w="567" w:type="dxa"/>
            <w:shd w:val="clear" w:color="auto" w:fill="auto"/>
            <w:vAlign w:val="center"/>
          </w:tcPr>
          <w:p w14:paraId="70FDFAFF" w14:textId="77777777" w:rsidR="008A4CF8" w:rsidRPr="00934FD4" w:rsidRDefault="008A4CF8" w:rsidP="002D169E">
            <w:pPr>
              <w:tabs>
                <w:tab w:val="left" w:pos="6195"/>
              </w:tabs>
              <w:jc w:val="center"/>
              <w:rPr>
                <w:b/>
              </w:rPr>
            </w:pPr>
          </w:p>
        </w:tc>
      </w:tr>
      <w:tr w:rsidR="008A4CF8" w:rsidRPr="00934FD4" w14:paraId="1FC6E1BC" w14:textId="77777777" w:rsidTr="002D169E">
        <w:tc>
          <w:tcPr>
            <w:tcW w:w="1951" w:type="dxa"/>
            <w:shd w:val="clear" w:color="auto" w:fill="auto"/>
          </w:tcPr>
          <w:p w14:paraId="0D337F95" w14:textId="77777777" w:rsidR="008A4CF8" w:rsidRDefault="008A4CF8" w:rsidP="002D169E">
            <w:pPr>
              <w:tabs>
                <w:tab w:val="left" w:pos="6195"/>
              </w:tabs>
              <w:rPr>
                <w:b/>
              </w:rPr>
            </w:pPr>
            <w:r w:rsidRPr="00934FD4">
              <w:rPr>
                <w:b/>
              </w:rPr>
              <w:t xml:space="preserve">Testing of </w:t>
            </w:r>
          </w:p>
          <w:p w14:paraId="56650AD0" w14:textId="0BB22D02" w:rsidR="002D169E" w:rsidRPr="00934FD4" w:rsidRDefault="002D169E" w:rsidP="002D169E">
            <w:pPr>
              <w:tabs>
                <w:tab w:val="left" w:pos="6195"/>
              </w:tabs>
              <w:rPr>
                <w:b/>
              </w:rPr>
            </w:pPr>
            <w:r>
              <w:rPr>
                <w:b/>
              </w:rPr>
              <w:t>Workout Module</w:t>
            </w:r>
          </w:p>
        </w:tc>
        <w:tc>
          <w:tcPr>
            <w:tcW w:w="563" w:type="dxa"/>
            <w:shd w:val="clear" w:color="auto" w:fill="auto"/>
            <w:vAlign w:val="center"/>
          </w:tcPr>
          <w:p w14:paraId="7D5CB868" w14:textId="77777777" w:rsidR="008A4CF8" w:rsidRPr="00934FD4" w:rsidRDefault="008A4CF8" w:rsidP="002D169E">
            <w:pPr>
              <w:tabs>
                <w:tab w:val="left" w:pos="6195"/>
              </w:tabs>
              <w:jc w:val="center"/>
              <w:rPr>
                <w:b/>
              </w:rPr>
            </w:pPr>
          </w:p>
        </w:tc>
        <w:tc>
          <w:tcPr>
            <w:tcW w:w="645" w:type="dxa"/>
            <w:shd w:val="clear" w:color="auto" w:fill="auto"/>
            <w:vAlign w:val="center"/>
          </w:tcPr>
          <w:p w14:paraId="691B6EBB" w14:textId="77777777" w:rsidR="008A4CF8" w:rsidRPr="00934FD4" w:rsidRDefault="008A4CF8" w:rsidP="002D169E">
            <w:pPr>
              <w:tabs>
                <w:tab w:val="left" w:pos="6195"/>
              </w:tabs>
              <w:jc w:val="center"/>
              <w:rPr>
                <w:b/>
              </w:rPr>
            </w:pPr>
          </w:p>
        </w:tc>
        <w:tc>
          <w:tcPr>
            <w:tcW w:w="550" w:type="dxa"/>
            <w:shd w:val="clear" w:color="auto" w:fill="auto"/>
            <w:vAlign w:val="center"/>
          </w:tcPr>
          <w:p w14:paraId="5C73ED00" w14:textId="77777777" w:rsidR="008A4CF8" w:rsidRPr="00934FD4" w:rsidRDefault="008A4CF8" w:rsidP="002D169E">
            <w:pPr>
              <w:tabs>
                <w:tab w:val="left" w:pos="6195"/>
              </w:tabs>
              <w:jc w:val="center"/>
              <w:rPr>
                <w:b/>
              </w:rPr>
            </w:pPr>
          </w:p>
        </w:tc>
        <w:tc>
          <w:tcPr>
            <w:tcW w:w="584" w:type="dxa"/>
            <w:shd w:val="clear" w:color="auto" w:fill="auto"/>
            <w:vAlign w:val="center"/>
          </w:tcPr>
          <w:p w14:paraId="6657F682" w14:textId="77777777" w:rsidR="008A4CF8" w:rsidRPr="00934FD4" w:rsidRDefault="008A4CF8" w:rsidP="002D169E">
            <w:pPr>
              <w:tabs>
                <w:tab w:val="left" w:pos="6195"/>
              </w:tabs>
              <w:jc w:val="center"/>
              <w:rPr>
                <w:b/>
              </w:rPr>
            </w:pPr>
          </w:p>
        </w:tc>
        <w:tc>
          <w:tcPr>
            <w:tcW w:w="567" w:type="dxa"/>
            <w:shd w:val="clear" w:color="auto" w:fill="auto"/>
            <w:vAlign w:val="center"/>
          </w:tcPr>
          <w:p w14:paraId="5798CD70" w14:textId="77777777" w:rsidR="008A4CF8" w:rsidRPr="00934FD4" w:rsidRDefault="008A4CF8" w:rsidP="002D169E">
            <w:pPr>
              <w:tabs>
                <w:tab w:val="left" w:pos="6195"/>
              </w:tabs>
              <w:jc w:val="center"/>
              <w:rPr>
                <w:b/>
              </w:rPr>
            </w:pPr>
          </w:p>
        </w:tc>
        <w:tc>
          <w:tcPr>
            <w:tcW w:w="567" w:type="dxa"/>
            <w:shd w:val="clear" w:color="auto" w:fill="auto"/>
            <w:vAlign w:val="center"/>
          </w:tcPr>
          <w:p w14:paraId="1C0E3754" w14:textId="77777777" w:rsidR="008A4CF8" w:rsidRPr="00934FD4" w:rsidRDefault="008A4CF8" w:rsidP="002D169E">
            <w:pPr>
              <w:tabs>
                <w:tab w:val="left" w:pos="6195"/>
              </w:tabs>
              <w:jc w:val="center"/>
              <w:rPr>
                <w:b/>
              </w:rPr>
            </w:pPr>
          </w:p>
        </w:tc>
        <w:tc>
          <w:tcPr>
            <w:tcW w:w="709" w:type="dxa"/>
            <w:shd w:val="clear" w:color="auto" w:fill="auto"/>
            <w:vAlign w:val="center"/>
          </w:tcPr>
          <w:p w14:paraId="686D4BBC" w14:textId="77777777" w:rsidR="008A4CF8" w:rsidRPr="00934FD4" w:rsidRDefault="008A4CF8" w:rsidP="002D169E">
            <w:pPr>
              <w:tabs>
                <w:tab w:val="left" w:pos="6195"/>
              </w:tabs>
              <w:jc w:val="center"/>
              <w:rPr>
                <w:b/>
              </w:rPr>
            </w:pPr>
          </w:p>
        </w:tc>
        <w:tc>
          <w:tcPr>
            <w:tcW w:w="708" w:type="dxa"/>
            <w:shd w:val="clear" w:color="auto" w:fill="auto"/>
            <w:vAlign w:val="center"/>
          </w:tcPr>
          <w:p w14:paraId="43FF4A4E" w14:textId="77777777" w:rsidR="008A4CF8" w:rsidRPr="00934FD4" w:rsidRDefault="008A4CF8" w:rsidP="002D169E">
            <w:pPr>
              <w:tabs>
                <w:tab w:val="left" w:pos="6195"/>
              </w:tabs>
              <w:jc w:val="center"/>
              <w:rPr>
                <w:b/>
              </w:rPr>
            </w:pPr>
            <w:r w:rsidRPr="00934FD4">
              <w:rPr>
                <w:b/>
              </w:rPr>
              <w:sym w:font="Symbol" w:char="F0D6"/>
            </w:r>
          </w:p>
        </w:tc>
        <w:tc>
          <w:tcPr>
            <w:tcW w:w="709" w:type="dxa"/>
            <w:shd w:val="clear" w:color="auto" w:fill="auto"/>
            <w:vAlign w:val="center"/>
          </w:tcPr>
          <w:p w14:paraId="33D27877" w14:textId="77777777" w:rsidR="008A4CF8" w:rsidRPr="00934FD4" w:rsidRDefault="008A4CF8" w:rsidP="002D169E">
            <w:pPr>
              <w:tabs>
                <w:tab w:val="left" w:pos="6195"/>
              </w:tabs>
              <w:jc w:val="center"/>
              <w:rPr>
                <w:b/>
              </w:rPr>
            </w:pPr>
          </w:p>
        </w:tc>
        <w:tc>
          <w:tcPr>
            <w:tcW w:w="709" w:type="dxa"/>
            <w:shd w:val="clear" w:color="auto" w:fill="auto"/>
            <w:vAlign w:val="center"/>
          </w:tcPr>
          <w:p w14:paraId="2C6436D0" w14:textId="77777777" w:rsidR="008A4CF8" w:rsidRPr="00934FD4" w:rsidRDefault="008A4CF8" w:rsidP="002D169E">
            <w:pPr>
              <w:tabs>
                <w:tab w:val="left" w:pos="6195"/>
              </w:tabs>
              <w:jc w:val="center"/>
              <w:rPr>
                <w:b/>
              </w:rPr>
            </w:pPr>
          </w:p>
        </w:tc>
        <w:tc>
          <w:tcPr>
            <w:tcW w:w="567" w:type="dxa"/>
            <w:shd w:val="clear" w:color="auto" w:fill="auto"/>
            <w:vAlign w:val="center"/>
          </w:tcPr>
          <w:p w14:paraId="1B978B47" w14:textId="77777777" w:rsidR="008A4CF8" w:rsidRPr="00934FD4" w:rsidRDefault="008A4CF8" w:rsidP="002D169E">
            <w:pPr>
              <w:tabs>
                <w:tab w:val="left" w:pos="6195"/>
              </w:tabs>
              <w:jc w:val="center"/>
              <w:rPr>
                <w:b/>
              </w:rPr>
            </w:pPr>
          </w:p>
        </w:tc>
      </w:tr>
      <w:tr w:rsidR="008A4CF8" w:rsidRPr="00934FD4" w14:paraId="7B685349" w14:textId="77777777" w:rsidTr="002D169E">
        <w:tc>
          <w:tcPr>
            <w:tcW w:w="1951" w:type="dxa"/>
            <w:shd w:val="clear" w:color="auto" w:fill="auto"/>
          </w:tcPr>
          <w:p w14:paraId="2BCEB2F4" w14:textId="279EAC13" w:rsidR="008A4CF8" w:rsidRPr="00934FD4" w:rsidRDefault="008A4CF8" w:rsidP="002D169E">
            <w:pPr>
              <w:tabs>
                <w:tab w:val="left" w:pos="6195"/>
              </w:tabs>
              <w:rPr>
                <w:b/>
              </w:rPr>
            </w:pPr>
            <w:r w:rsidRPr="00934FD4">
              <w:rPr>
                <w:b/>
              </w:rPr>
              <w:t xml:space="preserve">Design and implementation </w:t>
            </w:r>
            <w:r w:rsidR="002D169E">
              <w:rPr>
                <w:b/>
              </w:rPr>
              <w:t>Reminder Module</w:t>
            </w:r>
          </w:p>
        </w:tc>
        <w:tc>
          <w:tcPr>
            <w:tcW w:w="563" w:type="dxa"/>
            <w:shd w:val="clear" w:color="auto" w:fill="auto"/>
            <w:vAlign w:val="center"/>
          </w:tcPr>
          <w:p w14:paraId="33B40352" w14:textId="77777777" w:rsidR="008A4CF8" w:rsidRPr="00934FD4" w:rsidRDefault="008A4CF8" w:rsidP="002D169E">
            <w:pPr>
              <w:tabs>
                <w:tab w:val="left" w:pos="6195"/>
              </w:tabs>
              <w:jc w:val="center"/>
              <w:rPr>
                <w:b/>
              </w:rPr>
            </w:pPr>
          </w:p>
        </w:tc>
        <w:tc>
          <w:tcPr>
            <w:tcW w:w="645" w:type="dxa"/>
            <w:shd w:val="clear" w:color="auto" w:fill="auto"/>
            <w:vAlign w:val="center"/>
          </w:tcPr>
          <w:p w14:paraId="1BF041F9" w14:textId="77777777" w:rsidR="008A4CF8" w:rsidRPr="00934FD4" w:rsidRDefault="008A4CF8" w:rsidP="002D169E">
            <w:pPr>
              <w:tabs>
                <w:tab w:val="left" w:pos="6195"/>
              </w:tabs>
              <w:jc w:val="center"/>
              <w:rPr>
                <w:b/>
              </w:rPr>
            </w:pPr>
          </w:p>
        </w:tc>
        <w:tc>
          <w:tcPr>
            <w:tcW w:w="550" w:type="dxa"/>
            <w:shd w:val="clear" w:color="auto" w:fill="auto"/>
            <w:vAlign w:val="center"/>
          </w:tcPr>
          <w:p w14:paraId="6B1FB77C" w14:textId="77777777" w:rsidR="008A4CF8" w:rsidRPr="00934FD4" w:rsidRDefault="008A4CF8" w:rsidP="002D169E">
            <w:pPr>
              <w:tabs>
                <w:tab w:val="left" w:pos="6195"/>
              </w:tabs>
              <w:jc w:val="center"/>
              <w:rPr>
                <w:b/>
              </w:rPr>
            </w:pPr>
          </w:p>
        </w:tc>
        <w:tc>
          <w:tcPr>
            <w:tcW w:w="584" w:type="dxa"/>
            <w:shd w:val="clear" w:color="auto" w:fill="auto"/>
            <w:vAlign w:val="center"/>
          </w:tcPr>
          <w:p w14:paraId="3ACEFB92" w14:textId="77777777" w:rsidR="008A4CF8" w:rsidRPr="00934FD4" w:rsidRDefault="008A4CF8" w:rsidP="002D169E">
            <w:pPr>
              <w:tabs>
                <w:tab w:val="left" w:pos="6195"/>
              </w:tabs>
              <w:jc w:val="center"/>
              <w:rPr>
                <w:b/>
              </w:rPr>
            </w:pPr>
          </w:p>
        </w:tc>
        <w:tc>
          <w:tcPr>
            <w:tcW w:w="567" w:type="dxa"/>
            <w:shd w:val="clear" w:color="auto" w:fill="auto"/>
            <w:vAlign w:val="center"/>
          </w:tcPr>
          <w:p w14:paraId="3195DCB1" w14:textId="77777777" w:rsidR="008A4CF8" w:rsidRPr="00934FD4" w:rsidRDefault="008A4CF8" w:rsidP="002D169E">
            <w:pPr>
              <w:tabs>
                <w:tab w:val="left" w:pos="6195"/>
              </w:tabs>
              <w:jc w:val="center"/>
              <w:rPr>
                <w:b/>
              </w:rPr>
            </w:pPr>
          </w:p>
        </w:tc>
        <w:tc>
          <w:tcPr>
            <w:tcW w:w="567" w:type="dxa"/>
            <w:shd w:val="clear" w:color="auto" w:fill="auto"/>
            <w:vAlign w:val="center"/>
          </w:tcPr>
          <w:p w14:paraId="5D40452C" w14:textId="77777777" w:rsidR="008A4CF8" w:rsidRPr="00934FD4" w:rsidRDefault="008A4CF8" w:rsidP="002D169E">
            <w:pPr>
              <w:tabs>
                <w:tab w:val="left" w:pos="6195"/>
              </w:tabs>
              <w:jc w:val="center"/>
              <w:rPr>
                <w:b/>
              </w:rPr>
            </w:pPr>
          </w:p>
        </w:tc>
        <w:tc>
          <w:tcPr>
            <w:tcW w:w="709" w:type="dxa"/>
            <w:shd w:val="clear" w:color="auto" w:fill="auto"/>
            <w:vAlign w:val="center"/>
          </w:tcPr>
          <w:p w14:paraId="05AA7EC8" w14:textId="77777777" w:rsidR="008A4CF8" w:rsidRPr="00934FD4" w:rsidRDefault="008A4CF8" w:rsidP="002D169E">
            <w:pPr>
              <w:tabs>
                <w:tab w:val="left" w:pos="6195"/>
              </w:tabs>
              <w:jc w:val="center"/>
              <w:rPr>
                <w:b/>
              </w:rPr>
            </w:pPr>
          </w:p>
        </w:tc>
        <w:tc>
          <w:tcPr>
            <w:tcW w:w="708" w:type="dxa"/>
            <w:shd w:val="clear" w:color="auto" w:fill="auto"/>
            <w:vAlign w:val="center"/>
          </w:tcPr>
          <w:p w14:paraId="78CE714E" w14:textId="77777777" w:rsidR="008A4CF8" w:rsidRPr="00934FD4" w:rsidRDefault="008A4CF8" w:rsidP="002D169E">
            <w:pPr>
              <w:tabs>
                <w:tab w:val="left" w:pos="6195"/>
              </w:tabs>
              <w:jc w:val="center"/>
              <w:rPr>
                <w:b/>
              </w:rPr>
            </w:pPr>
          </w:p>
        </w:tc>
        <w:tc>
          <w:tcPr>
            <w:tcW w:w="709" w:type="dxa"/>
            <w:shd w:val="clear" w:color="auto" w:fill="auto"/>
            <w:vAlign w:val="center"/>
          </w:tcPr>
          <w:p w14:paraId="22DDB573" w14:textId="77777777" w:rsidR="008A4CF8" w:rsidRPr="00934FD4" w:rsidRDefault="008A4CF8" w:rsidP="002D169E">
            <w:pPr>
              <w:tabs>
                <w:tab w:val="left" w:pos="6195"/>
              </w:tabs>
              <w:jc w:val="center"/>
              <w:rPr>
                <w:b/>
              </w:rPr>
            </w:pPr>
            <w:r w:rsidRPr="00934FD4">
              <w:rPr>
                <w:b/>
              </w:rPr>
              <w:sym w:font="Symbol" w:char="F0D6"/>
            </w:r>
          </w:p>
        </w:tc>
        <w:tc>
          <w:tcPr>
            <w:tcW w:w="709" w:type="dxa"/>
            <w:shd w:val="clear" w:color="auto" w:fill="auto"/>
            <w:vAlign w:val="center"/>
          </w:tcPr>
          <w:p w14:paraId="2E86B6D9" w14:textId="77777777" w:rsidR="008A4CF8" w:rsidRPr="00934FD4" w:rsidRDefault="008A4CF8" w:rsidP="002D169E">
            <w:pPr>
              <w:tabs>
                <w:tab w:val="left" w:pos="6195"/>
              </w:tabs>
              <w:jc w:val="center"/>
              <w:rPr>
                <w:b/>
              </w:rPr>
            </w:pPr>
          </w:p>
        </w:tc>
        <w:tc>
          <w:tcPr>
            <w:tcW w:w="567" w:type="dxa"/>
            <w:shd w:val="clear" w:color="auto" w:fill="auto"/>
            <w:vAlign w:val="center"/>
          </w:tcPr>
          <w:p w14:paraId="012173E9" w14:textId="77777777" w:rsidR="008A4CF8" w:rsidRPr="00934FD4" w:rsidRDefault="008A4CF8" w:rsidP="002D169E">
            <w:pPr>
              <w:tabs>
                <w:tab w:val="left" w:pos="6195"/>
              </w:tabs>
              <w:jc w:val="center"/>
              <w:rPr>
                <w:b/>
              </w:rPr>
            </w:pPr>
          </w:p>
        </w:tc>
      </w:tr>
      <w:tr w:rsidR="008A4CF8" w:rsidRPr="00934FD4" w14:paraId="6F179F49" w14:textId="77777777" w:rsidTr="002D169E">
        <w:tc>
          <w:tcPr>
            <w:tcW w:w="1951" w:type="dxa"/>
            <w:shd w:val="clear" w:color="auto" w:fill="auto"/>
          </w:tcPr>
          <w:p w14:paraId="58E8600C" w14:textId="77777777" w:rsidR="008A4CF8" w:rsidRDefault="008A4CF8" w:rsidP="002D169E">
            <w:pPr>
              <w:tabs>
                <w:tab w:val="left" w:pos="6195"/>
              </w:tabs>
              <w:rPr>
                <w:b/>
              </w:rPr>
            </w:pPr>
            <w:r w:rsidRPr="00934FD4">
              <w:rPr>
                <w:b/>
              </w:rPr>
              <w:t xml:space="preserve">Testing of </w:t>
            </w:r>
          </w:p>
          <w:p w14:paraId="6C5006B6" w14:textId="65B99781" w:rsidR="002D169E" w:rsidRPr="00934FD4" w:rsidRDefault="002D169E" w:rsidP="002D169E">
            <w:pPr>
              <w:tabs>
                <w:tab w:val="left" w:pos="6195"/>
              </w:tabs>
              <w:rPr>
                <w:b/>
              </w:rPr>
            </w:pPr>
            <w:r>
              <w:rPr>
                <w:b/>
              </w:rPr>
              <w:t>Reminder</w:t>
            </w:r>
          </w:p>
        </w:tc>
        <w:tc>
          <w:tcPr>
            <w:tcW w:w="563" w:type="dxa"/>
            <w:shd w:val="clear" w:color="auto" w:fill="auto"/>
            <w:vAlign w:val="center"/>
          </w:tcPr>
          <w:p w14:paraId="551E6EC6" w14:textId="77777777" w:rsidR="008A4CF8" w:rsidRPr="00934FD4" w:rsidRDefault="008A4CF8" w:rsidP="002D169E">
            <w:pPr>
              <w:tabs>
                <w:tab w:val="left" w:pos="6195"/>
              </w:tabs>
              <w:jc w:val="center"/>
              <w:rPr>
                <w:b/>
              </w:rPr>
            </w:pPr>
          </w:p>
        </w:tc>
        <w:tc>
          <w:tcPr>
            <w:tcW w:w="645" w:type="dxa"/>
            <w:shd w:val="clear" w:color="auto" w:fill="auto"/>
            <w:vAlign w:val="center"/>
          </w:tcPr>
          <w:p w14:paraId="0B8C891C" w14:textId="77777777" w:rsidR="008A4CF8" w:rsidRPr="00934FD4" w:rsidRDefault="008A4CF8" w:rsidP="002D169E">
            <w:pPr>
              <w:tabs>
                <w:tab w:val="left" w:pos="6195"/>
              </w:tabs>
              <w:jc w:val="center"/>
              <w:rPr>
                <w:b/>
              </w:rPr>
            </w:pPr>
          </w:p>
        </w:tc>
        <w:tc>
          <w:tcPr>
            <w:tcW w:w="550" w:type="dxa"/>
            <w:shd w:val="clear" w:color="auto" w:fill="auto"/>
            <w:vAlign w:val="center"/>
          </w:tcPr>
          <w:p w14:paraId="2974AF38" w14:textId="77777777" w:rsidR="008A4CF8" w:rsidRPr="00934FD4" w:rsidRDefault="008A4CF8" w:rsidP="002D169E">
            <w:pPr>
              <w:tabs>
                <w:tab w:val="left" w:pos="6195"/>
              </w:tabs>
              <w:jc w:val="center"/>
              <w:rPr>
                <w:b/>
              </w:rPr>
            </w:pPr>
          </w:p>
        </w:tc>
        <w:tc>
          <w:tcPr>
            <w:tcW w:w="584" w:type="dxa"/>
            <w:shd w:val="clear" w:color="auto" w:fill="auto"/>
            <w:vAlign w:val="center"/>
          </w:tcPr>
          <w:p w14:paraId="7C72CC16" w14:textId="77777777" w:rsidR="008A4CF8" w:rsidRPr="00934FD4" w:rsidRDefault="008A4CF8" w:rsidP="002D169E">
            <w:pPr>
              <w:tabs>
                <w:tab w:val="left" w:pos="6195"/>
              </w:tabs>
              <w:jc w:val="center"/>
              <w:rPr>
                <w:b/>
              </w:rPr>
            </w:pPr>
          </w:p>
        </w:tc>
        <w:tc>
          <w:tcPr>
            <w:tcW w:w="567" w:type="dxa"/>
            <w:shd w:val="clear" w:color="auto" w:fill="auto"/>
            <w:vAlign w:val="center"/>
          </w:tcPr>
          <w:p w14:paraId="5B0C528A" w14:textId="77777777" w:rsidR="008A4CF8" w:rsidRPr="00934FD4" w:rsidRDefault="008A4CF8" w:rsidP="002D169E">
            <w:pPr>
              <w:tabs>
                <w:tab w:val="left" w:pos="6195"/>
              </w:tabs>
              <w:jc w:val="center"/>
              <w:rPr>
                <w:b/>
              </w:rPr>
            </w:pPr>
          </w:p>
        </w:tc>
        <w:tc>
          <w:tcPr>
            <w:tcW w:w="567" w:type="dxa"/>
            <w:shd w:val="clear" w:color="auto" w:fill="auto"/>
            <w:vAlign w:val="center"/>
          </w:tcPr>
          <w:p w14:paraId="02C75D5D" w14:textId="77777777" w:rsidR="008A4CF8" w:rsidRPr="00934FD4" w:rsidRDefault="008A4CF8" w:rsidP="002D169E">
            <w:pPr>
              <w:tabs>
                <w:tab w:val="left" w:pos="6195"/>
              </w:tabs>
              <w:jc w:val="center"/>
              <w:rPr>
                <w:b/>
              </w:rPr>
            </w:pPr>
          </w:p>
        </w:tc>
        <w:tc>
          <w:tcPr>
            <w:tcW w:w="709" w:type="dxa"/>
            <w:shd w:val="clear" w:color="auto" w:fill="auto"/>
            <w:vAlign w:val="center"/>
          </w:tcPr>
          <w:p w14:paraId="35557B79" w14:textId="77777777" w:rsidR="008A4CF8" w:rsidRPr="00934FD4" w:rsidRDefault="008A4CF8" w:rsidP="002D169E">
            <w:pPr>
              <w:tabs>
                <w:tab w:val="left" w:pos="6195"/>
              </w:tabs>
              <w:jc w:val="center"/>
              <w:rPr>
                <w:b/>
              </w:rPr>
            </w:pPr>
          </w:p>
        </w:tc>
        <w:tc>
          <w:tcPr>
            <w:tcW w:w="708" w:type="dxa"/>
            <w:shd w:val="clear" w:color="auto" w:fill="auto"/>
            <w:vAlign w:val="center"/>
          </w:tcPr>
          <w:p w14:paraId="2B6E9DC3" w14:textId="77777777" w:rsidR="008A4CF8" w:rsidRPr="00934FD4" w:rsidRDefault="008A4CF8" w:rsidP="002D169E">
            <w:pPr>
              <w:tabs>
                <w:tab w:val="left" w:pos="6195"/>
              </w:tabs>
              <w:jc w:val="center"/>
              <w:rPr>
                <w:b/>
              </w:rPr>
            </w:pPr>
          </w:p>
        </w:tc>
        <w:tc>
          <w:tcPr>
            <w:tcW w:w="709" w:type="dxa"/>
            <w:shd w:val="clear" w:color="auto" w:fill="auto"/>
            <w:vAlign w:val="center"/>
          </w:tcPr>
          <w:p w14:paraId="4DA71349" w14:textId="77777777" w:rsidR="008A4CF8" w:rsidRPr="00934FD4" w:rsidRDefault="008A4CF8" w:rsidP="002D169E">
            <w:pPr>
              <w:tabs>
                <w:tab w:val="left" w:pos="6195"/>
              </w:tabs>
              <w:jc w:val="center"/>
              <w:rPr>
                <w:b/>
              </w:rPr>
            </w:pPr>
          </w:p>
        </w:tc>
        <w:tc>
          <w:tcPr>
            <w:tcW w:w="709" w:type="dxa"/>
            <w:shd w:val="clear" w:color="auto" w:fill="auto"/>
            <w:vAlign w:val="center"/>
          </w:tcPr>
          <w:p w14:paraId="1D9BC25F" w14:textId="77777777" w:rsidR="008A4CF8" w:rsidRPr="00934FD4" w:rsidRDefault="008A4CF8" w:rsidP="002D169E">
            <w:pPr>
              <w:tabs>
                <w:tab w:val="left" w:pos="6195"/>
              </w:tabs>
              <w:jc w:val="center"/>
              <w:rPr>
                <w:b/>
              </w:rPr>
            </w:pPr>
            <w:r w:rsidRPr="00934FD4">
              <w:rPr>
                <w:b/>
              </w:rPr>
              <w:sym w:font="Symbol" w:char="F0D6"/>
            </w:r>
          </w:p>
        </w:tc>
        <w:tc>
          <w:tcPr>
            <w:tcW w:w="567" w:type="dxa"/>
            <w:shd w:val="clear" w:color="auto" w:fill="auto"/>
            <w:vAlign w:val="center"/>
          </w:tcPr>
          <w:p w14:paraId="7B7C6ABC" w14:textId="77777777" w:rsidR="008A4CF8" w:rsidRPr="00934FD4" w:rsidRDefault="008A4CF8" w:rsidP="002D169E">
            <w:pPr>
              <w:tabs>
                <w:tab w:val="left" w:pos="6195"/>
              </w:tabs>
              <w:jc w:val="center"/>
              <w:rPr>
                <w:b/>
              </w:rPr>
            </w:pPr>
          </w:p>
        </w:tc>
      </w:tr>
      <w:tr w:rsidR="008A4CF8" w:rsidRPr="00934FD4" w14:paraId="7DE4FE8C" w14:textId="77777777" w:rsidTr="002D169E">
        <w:tc>
          <w:tcPr>
            <w:tcW w:w="1951" w:type="dxa"/>
            <w:shd w:val="clear" w:color="auto" w:fill="auto"/>
          </w:tcPr>
          <w:p w14:paraId="7846B06C" w14:textId="77777777" w:rsidR="008A4CF8" w:rsidRPr="00934FD4" w:rsidRDefault="008A4CF8" w:rsidP="006F77CD">
            <w:pPr>
              <w:tabs>
                <w:tab w:val="left" w:pos="6195"/>
              </w:tabs>
              <w:rPr>
                <w:b/>
              </w:rPr>
            </w:pPr>
            <w:r w:rsidRPr="00934FD4">
              <w:rPr>
                <w:b/>
              </w:rPr>
              <w:t>Integration and system Testing</w:t>
            </w:r>
          </w:p>
        </w:tc>
        <w:tc>
          <w:tcPr>
            <w:tcW w:w="563" w:type="dxa"/>
            <w:shd w:val="clear" w:color="auto" w:fill="auto"/>
            <w:vAlign w:val="center"/>
          </w:tcPr>
          <w:p w14:paraId="4AEB17A5" w14:textId="77777777" w:rsidR="008A4CF8" w:rsidRPr="00934FD4" w:rsidRDefault="008A4CF8" w:rsidP="002D169E">
            <w:pPr>
              <w:tabs>
                <w:tab w:val="left" w:pos="6195"/>
              </w:tabs>
              <w:jc w:val="center"/>
              <w:rPr>
                <w:b/>
              </w:rPr>
            </w:pPr>
          </w:p>
        </w:tc>
        <w:tc>
          <w:tcPr>
            <w:tcW w:w="645" w:type="dxa"/>
            <w:shd w:val="clear" w:color="auto" w:fill="auto"/>
            <w:vAlign w:val="center"/>
          </w:tcPr>
          <w:p w14:paraId="37F6EAE3" w14:textId="77777777" w:rsidR="008A4CF8" w:rsidRPr="00934FD4" w:rsidRDefault="008A4CF8" w:rsidP="002D169E">
            <w:pPr>
              <w:tabs>
                <w:tab w:val="left" w:pos="6195"/>
              </w:tabs>
              <w:jc w:val="center"/>
              <w:rPr>
                <w:b/>
              </w:rPr>
            </w:pPr>
          </w:p>
        </w:tc>
        <w:tc>
          <w:tcPr>
            <w:tcW w:w="550" w:type="dxa"/>
            <w:shd w:val="clear" w:color="auto" w:fill="auto"/>
            <w:vAlign w:val="center"/>
          </w:tcPr>
          <w:p w14:paraId="169DC70E" w14:textId="77777777" w:rsidR="008A4CF8" w:rsidRPr="00934FD4" w:rsidRDefault="008A4CF8" w:rsidP="002D169E">
            <w:pPr>
              <w:tabs>
                <w:tab w:val="left" w:pos="6195"/>
              </w:tabs>
              <w:jc w:val="center"/>
              <w:rPr>
                <w:b/>
              </w:rPr>
            </w:pPr>
          </w:p>
        </w:tc>
        <w:tc>
          <w:tcPr>
            <w:tcW w:w="584" w:type="dxa"/>
            <w:shd w:val="clear" w:color="auto" w:fill="auto"/>
            <w:vAlign w:val="center"/>
          </w:tcPr>
          <w:p w14:paraId="3DEA2D97" w14:textId="77777777" w:rsidR="008A4CF8" w:rsidRPr="00934FD4" w:rsidRDefault="008A4CF8" w:rsidP="002D169E">
            <w:pPr>
              <w:tabs>
                <w:tab w:val="left" w:pos="6195"/>
              </w:tabs>
              <w:jc w:val="center"/>
              <w:rPr>
                <w:b/>
              </w:rPr>
            </w:pPr>
          </w:p>
        </w:tc>
        <w:tc>
          <w:tcPr>
            <w:tcW w:w="567" w:type="dxa"/>
            <w:shd w:val="clear" w:color="auto" w:fill="auto"/>
            <w:vAlign w:val="center"/>
          </w:tcPr>
          <w:p w14:paraId="5BE3DAF6" w14:textId="77777777" w:rsidR="008A4CF8" w:rsidRPr="00934FD4" w:rsidRDefault="008A4CF8" w:rsidP="002D169E">
            <w:pPr>
              <w:tabs>
                <w:tab w:val="left" w:pos="6195"/>
              </w:tabs>
              <w:jc w:val="center"/>
              <w:rPr>
                <w:b/>
              </w:rPr>
            </w:pPr>
          </w:p>
        </w:tc>
        <w:tc>
          <w:tcPr>
            <w:tcW w:w="567" w:type="dxa"/>
            <w:shd w:val="clear" w:color="auto" w:fill="auto"/>
            <w:vAlign w:val="center"/>
          </w:tcPr>
          <w:p w14:paraId="4F53F8CA" w14:textId="77777777" w:rsidR="008A4CF8" w:rsidRPr="00934FD4" w:rsidRDefault="008A4CF8" w:rsidP="002D169E">
            <w:pPr>
              <w:tabs>
                <w:tab w:val="left" w:pos="6195"/>
              </w:tabs>
              <w:jc w:val="center"/>
              <w:rPr>
                <w:b/>
              </w:rPr>
            </w:pPr>
          </w:p>
        </w:tc>
        <w:tc>
          <w:tcPr>
            <w:tcW w:w="709" w:type="dxa"/>
            <w:shd w:val="clear" w:color="auto" w:fill="auto"/>
            <w:vAlign w:val="center"/>
          </w:tcPr>
          <w:p w14:paraId="637C4D06" w14:textId="77777777" w:rsidR="008A4CF8" w:rsidRPr="00934FD4" w:rsidRDefault="008A4CF8" w:rsidP="002D169E">
            <w:pPr>
              <w:tabs>
                <w:tab w:val="left" w:pos="6195"/>
              </w:tabs>
              <w:jc w:val="center"/>
              <w:rPr>
                <w:b/>
              </w:rPr>
            </w:pPr>
          </w:p>
        </w:tc>
        <w:tc>
          <w:tcPr>
            <w:tcW w:w="708" w:type="dxa"/>
            <w:shd w:val="clear" w:color="auto" w:fill="auto"/>
            <w:vAlign w:val="center"/>
          </w:tcPr>
          <w:p w14:paraId="32A3D1BF" w14:textId="77777777" w:rsidR="008A4CF8" w:rsidRPr="00934FD4" w:rsidRDefault="008A4CF8" w:rsidP="002D169E">
            <w:pPr>
              <w:tabs>
                <w:tab w:val="left" w:pos="6195"/>
              </w:tabs>
              <w:jc w:val="center"/>
              <w:rPr>
                <w:b/>
              </w:rPr>
            </w:pPr>
          </w:p>
        </w:tc>
        <w:tc>
          <w:tcPr>
            <w:tcW w:w="709" w:type="dxa"/>
            <w:shd w:val="clear" w:color="auto" w:fill="auto"/>
            <w:vAlign w:val="center"/>
          </w:tcPr>
          <w:p w14:paraId="51B25BCF" w14:textId="77777777" w:rsidR="008A4CF8" w:rsidRPr="00934FD4" w:rsidRDefault="008A4CF8" w:rsidP="002D169E">
            <w:pPr>
              <w:tabs>
                <w:tab w:val="left" w:pos="6195"/>
              </w:tabs>
              <w:jc w:val="center"/>
              <w:rPr>
                <w:b/>
              </w:rPr>
            </w:pPr>
          </w:p>
        </w:tc>
        <w:tc>
          <w:tcPr>
            <w:tcW w:w="709" w:type="dxa"/>
            <w:shd w:val="clear" w:color="auto" w:fill="auto"/>
            <w:vAlign w:val="center"/>
          </w:tcPr>
          <w:p w14:paraId="427902B8" w14:textId="77777777" w:rsidR="008A4CF8" w:rsidRPr="00934FD4" w:rsidRDefault="008A4CF8" w:rsidP="002D169E">
            <w:pPr>
              <w:tabs>
                <w:tab w:val="left" w:pos="6195"/>
              </w:tabs>
              <w:jc w:val="center"/>
              <w:rPr>
                <w:b/>
              </w:rPr>
            </w:pPr>
          </w:p>
        </w:tc>
        <w:tc>
          <w:tcPr>
            <w:tcW w:w="567" w:type="dxa"/>
            <w:shd w:val="clear" w:color="auto" w:fill="auto"/>
            <w:vAlign w:val="center"/>
          </w:tcPr>
          <w:p w14:paraId="376A239D" w14:textId="77777777" w:rsidR="008A4CF8" w:rsidRPr="00934FD4" w:rsidRDefault="008A4CF8" w:rsidP="002D169E">
            <w:pPr>
              <w:tabs>
                <w:tab w:val="left" w:pos="6195"/>
              </w:tabs>
              <w:jc w:val="center"/>
              <w:rPr>
                <w:b/>
              </w:rPr>
            </w:pPr>
            <w:r w:rsidRPr="00934FD4">
              <w:rPr>
                <w:b/>
              </w:rPr>
              <w:sym w:font="Symbol" w:char="F0D6"/>
            </w:r>
          </w:p>
        </w:tc>
      </w:tr>
    </w:tbl>
    <w:p w14:paraId="550629C2" w14:textId="77777777" w:rsidR="008A4CF8" w:rsidRDefault="008A4CF8" w:rsidP="008A4CF8">
      <w:pPr>
        <w:tabs>
          <w:tab w:val="left" w:pos="720"/>
        </w:tabs>
      </w:pPr>
    </w:p>
    <w:p w14:paraId="687CDCB4" w14:textId="77777777" w:rsidR="008A4CF8" w:rsidRPr="0036061F" w:rsidRDefault="008A4CF8" w:rsidP="008A4CF8">
      <w:pPr>
        <w:tabs>
          <w:tab w:val="left" w:pos="720"/>
        </w:tabs>
        <w:jc w:val="center"/>
        <w:rPr>
          <w:b/>
        </w:rPr>
      </w:pPr>
      <w:r>
        <w:t xml:space="preserve">Fig </w:t>
      </w:r>
      <w:proofErr w:type="gramStart"/>
      <w:r>
        <w:t xml:space="preserve">2.2 </w:t>
      </w:r>
      <w:r w:rsidRPr="00EC5F15">
        <w:t xml:space="preserve"> Project</w:t>
      </w:r>
      <w:proofErr w:type="gramEnd"/>
      <w:r w:rsidRPr="00EC5F15">
        <w:t xml:space="preserve"> Scheduling Chart</w:t>
      </w:r>
    </w:p>
    <w:p w14:paraId="192BCE71" w14:textId="77777777" w:rsidR="00121889" w:rsidRDefault="00121889"/>
    <w:sectPr w:rsidR="00121889" w:rsidSect="00E93B79">
      <w:headerReference w:type="even" r:id="rId7"/>
      <w:headerReference w:type="default" r:id="rId8"/>
      <w:footerReference w:type="default" r:id="rId9"/>
      <w:pgSz w:w="11900" w:h="16840"/>
      <w:pgMar w:top="1440" w:right="1440" w:bottom="1440" w:left="2160" w:header="720" w:footer="720" w:gutter="0"/>
      <w:pgNumType w:start="6"/>
      <w:cols w:space="720"/>
      <w:docGrid w:linePitch="360"/>
      <w:printerSettings r:id="rId1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
    <w:panose1 w:val="00000000000000000000"/>
    <w:charset w:val="4D"/>
    <w:family w:val="swiss"/>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03B05F" w14:textId="77777777" w:rsidR="00E6709E" w:rsidRDefault="00E6709E">
    <w:pPr>
      <w:pStyle w:val="Footer"/>
    </w:pPr>
    <w:proofErr w:type="gramStart"/>
    <w:r>
      <w:t>DDU(</w:t>
    </w:r>
    <w:proofErr w:type="gramEnd"/>
    <w:r>
      <w:t xml:space="preserve">Faculty of Tech., Dept. of CE)                                                                             </w:t>
    </w:r>
  </w:p>
  <w:p w14:paraId="759209DF" w14:textId="77777777" w:rsidR="00E6709E" w:rsidRDefault="00E6709E">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7C60A3" w14:textId="77777777" w:rsidR="00E6709E" w:rsidRDefault="00E6709E"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3940FDE" w14:textId="77777777" w:rsidR="00E6709E" w:rsidRDefault="00E6709E" w:rsidP="006F77C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87B5" w14:textId="77777777" w:rsidR="00E6709E" w:rsidRDefault="00E6709E" w:rsidP="006F77CD">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D169E">
      <w:rPr>
        <w:rStyle w:val="PageNumber"/>
        <w:noProof/>
      </w:rPr>
      <w:t>17</w:t>
    </w:r>
    <w:r>
      <w:rPr>
        <w:rStyle w:val="PageNumber"/>
      </w:rPr>
      <w:fldChar w:fldCharType="end"/>
    </w:r>
  </w:p>
  <w:p w14:paraId="625BF81E" w14:textId="77777777" w:rsidR="00E6709E" w:rsidRDefault="00E6709E" w:rsidP="006F77CD">
    <w:pPr>
      <w:pStyle w:val="Header"/>
      <w:tabs>
        <w:tab w:val="left" w:pos="991"/>
      </w:tabs>
      <w:ind w:right="360"/>
    </w:pPr>
    <w:r>
      <w:rPr>
        <w:i/>
      </w:rPr>
      <w:t>About The System</w:t>
    </w:r>
    <w:r>
      <w:tab/>
    </w:r>
    <w:r>
      <w:tab/>
    </w:r>
  </w:p>
  <w:p w14:paraId="7D4A8963" w14:textId="77777777" w:rsidR="00E6709E" w:rsidRDefault="00E6709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
      <w:lvlJc w:val="left"/>
      <w:pPr>
        <w:tabs>
          <w:tab w:val="num" w:pos="432"/>
        </w:tabs>
        <w:ind w:left="432" w:hanging="432"/>
      </w:pPr>
    </w:lvl>
    <w:lvl w:ilvl="1">
      <w:start w:val="1"/>
      <w:numFmt w:val="bullet"/>
      <w:lvlText w:val=""/>
      <w:lvlJc w:val="left"/>
      <w:pPr>
        <w:tabs>
          <w:tab w:val="num" w:pos="576"/>
        </w:tabs>
        <w:ind w:left="576" w:hanging="576"/>
      </w:pPr>
      <w:rPr>
        <w:rFonts w:ascii="Symbol" w:hAnsi="Symbol"/>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4"/>
    <w:multiLevelType w:val="multilevel"/>
    <w:tmpl w:val="00000004"/>
    <w:name w:val="WW8Num3"/>
    <w:lvl w:ilvl="0">
      <w:start w:val="2"/>
      <w:numFmt w:val="decimal"/>
      <w:lvlText w:val="%1"/>
      <w:lvlJc w:val="left"/>
      <w:pPr>
        <w:tabs>
          <w:tab w:val="num" w:pos="0"/>
        </w:tabs>
        <w:ind w:left="480" w:hanging="480"/>
      </w:pPr>
    </w:lvl>
    <w:lvl w:ilvl="1">
      <w:start w:val="1"/>
      <w:numFmt w:val="decimal"/>
      <w:lvlText w:val="%1.%2"/>
      <w:lvlJc w:val="left"/>
      <w:pPr>
        <w:tabs>
          <w:tab w:val="num" w:pos="0"/>
        </w:tabs>
        <w:ind w:left="1020" w:hanging="480"/>
      </w:pPr>
      <w:rPr>
        <w:b/>
      </w:r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340" w:hanging="720"/>
      </w:pPr>
    </w:lvl>
    <w:lvl w:ilvl="4">
      <w:start w:val="1"/>
      <w:numFmt w:val="decimal"/>
      <w:lvlText w:val="%1.%2.%3.%4.%5"/>
      <w:lvlJc w:val="left"/>
      <w:pPr>
        <w:tabs>
          <w:tab w:val="num" w:pos="0"/>
        </w:tabs>
        <w:ind w:left="3240" w:hanging="1080"/>
      </w:pPr>
    </w:lvl>
    <w:lvl w:ilvl="5">
      <w:start w:val="1"/>
      <w:numFmt w:val="decimal"/>
      <w:lvlText w:val="%1.%2.%3.%4.%5.%6"/>
      <w:lvlJc w:val="left"/>
      <w:pPr>
        <w:tabs>
          <w:tab w:val="num" w:pos="0"/>
        </w:tabs>
        <w:ind w:left="3780" w:hanging="1080"/>
      </w:pPr>
    </w:lvl>
    <w:lvl w:ilvl="6">
      <w:start w:val="1"/>
      <w:numFmt w:val="decimal"/>
      <w:lvlText w:val="%1.%2.%3.%4.%5.%6.%7"/>
      <w:lvlJc w:val="left"/>
      <w:pPr>
        <w:tabs>
          <w:tab w:val="num" w:pos="0"/>
        </w:tabs>
        <w:ind w:left="4680" w:hanging="1440"/>
      </w:pPr>
    </w:lvl>
    <w:lvl w:ilvl="7">
      <w:start w:val="1"/>
      <w:numFmt w:val="decimal"/>
      <w:lvlText w:val="%1.%2.%3.%4.%5.%6.%7.%8"/>
      <w:lvlJc w:val="left"/>
      <w:pPr>
        <w:tabs>
          <w:tab w:val="num" w:pos="0"/>
        </w:tabs>
        <w:ind w:left="5220" w:hanging="1440"/>
      </w:pPr>
    </w:lvl>
    <w:lvl w:ilvl="8">
      <w:start w:val="1"/>
      <w:numFmt w:val="decimal"/>
      <w:lvlText w:val="%1.%2.%3.%4.%5.%6.%7.%8.%9"/>
      <w:lvlJc w:val="left"/>
      <w:pPr>
        <w:tabs>
          <w:tab w:val="num" w:pos="0"/>
        </w:tabs>
        <w:ind w:left="6120" w:hanging="1800"/>
      </w:pPr>
    </w:lvl>
  </w:abstractNum>
  <w:abstractNum w:abstractNumId="2">
    <w:nsid w:val="00000008"/>
    <w:multiLevelType w:val="singleLevel"/>
    <w:tmpl w:val="00000008"/>
    <w:name w:val="WW8Num7"/>
    <w:lvl w:ilvl="0">
      <w:start w:val="1"/>
      <w:numFmt w:val="bullet"/>
      <w:lvlText w:val=""/>
      <w:lvlJc w:val="left"/>
      <w:pPr>
        <w:tabs>
          <w:tab w:val="num" w:pos="0"/>
        </w:tabs>
        <w:ind w:left="1800" w:hanging="360"/>
      </w:pPr>
      <w:rPr>
        <w:rFonts w:ascii="Symbol" w:hAnsi="Symbol"/>
      </w:rPr>
    </w:lvl>
  </w:abstractNum>
  <w:abstractNum w:abstractNumId="3">
    <w:nsid w:val="0000000C"/>
    <w:multiLevelType w:val="multilevel"/>
    <w:tmpl w:val="B53424CC"/>
    <w:name w:val="WW8Num11"/>
    <w:lvl w:ilvl="0">
      <w:start w:val="2"/>
      <w:numFmt w:val="decimal"/>
      <w:lvlText w:val="%1"/>
      <w:lvlJc w:val="left"/>
      <w:pPr>
        <w:tabs>
          <w:tab w:val="num" w:pos="420"/>
        </w:tabs>
        <w:ind w:left="420" w:hanging="420"/>
      </w:pPr>
      <w:rPr>
        <w:sz w:val="24"/>
      </w:rPr>
    </w:lvl>
    <w:lvl w:ilvl="1">
      <w:start w:val="2"/>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4">
    <w:nsid w:val="00000010"/>
    <w:multiLevelType w:val="multilevel"/>
    <w:tmpl w:val="00000010"/>
    <w:lvl w:ilvl="0">
      <w:start w:val="1"/>
      <w:numFmt w:val="bullet"/>
      <w:lvlText w:val=""/>
      <w:lvlJc w:val="left"/>
      <w:pPr>
        <w:tabs>
          <w:tab w:val="num" w:pos="1140"/>
        </w:tabs>
        <w:ind w:left="1140" w:hanging="420"/>
      </w:pPr>
      <w:rPr>
        <w:rFonts w:ascii="Symbol" w:hAnsi="Symbol"/>
        <w:sz w:val="24"/>
      </w:rPr>
    </w:lvl>
    <w:lvl w:ilvl="1">
      <w:start w:val="3"/>
      <w:numFmt w:val="decimal"/>
      <w:lvlText w:val="%1.%2"/>
      <w:lvlJc w:val="left"/>
      <w:pPr>
        <w:tabs>
          <w:tab w:val="num" w:pos="1140"/>
        </w:tabs>
        <w:ind w:left="1140" w:hanging="420"/>
      </w:pPr>
      <w:rPr>
        <w:sz w:val="28"/>
      </w:rPr>
    </w:lvl>
    <w:lvl w:ilvl="2">
      <w:start w:val="1"/>
      <w:numFmt w:val="decimal"/>
      <w:lvlText w:val="%1.%2.%3"/>
      <w:lvlJc w:val="left"/>
      <w:pPr>
        <w:tabs>
          <w:tab w:val="num" w:pos="1440"/>
        </w:tabs>
        <w:ind w:left="1440" w:hanging="720"/>
      </w:pPr>
      <w:rPr>
        <w:sz w:val="28"/>
        <w:szCs w:val="28"/>
      </w:rPr>
    </w:lvl>
    <w:lvl w:ilvl="3">
      <w:start w:val="1"/>
      <w:numFmt w:val="decimal"/>
      <w:lvlText w:val="%1.%2.%3.%4"/>
      <w:lvlJc w:val="left"/>
      <w:pPr>
        <w:tabs>
          <w:tab w:val="num" w:pos="1440"/>
        </w:tabs>
        <w:ind w:left="1440" w:hanging="720"/>
      </w:pPr>
      <w:rPr>
        <w:sz w:val="24"/>
      </w:rPr>
    </w:lvl>
    <w:lvl w:ilvl="4">
      <w:start w:val="1"/>
      <w:numFmt w:val="decimal"/>
      <w:lvlText w:val="%1.%2.%3.%4.%5"/>
      <w:lvlJc w:val="left"/>
      <w:pPr>
        <w:tabs>
          <w:tab w:val="num" w:pos="1800"/>
        </w:tabs>
        <w:ind w:left="1800" w:hanging="1080"/>
      </w:pPr>
      <w:rPr>
        <w:sz w:val="24"/>
      </w:rPr>
    </w:lvl>
    <w:lvl w:ilvl="5">
      <w:start w:val="1"/>
      <w:numFmt w:val="decimal"/>
      <w:lvlText w:val="%1.%2.%3.%4.%5.%6"/>
      <w:lvlJc w:val="left"/>
      <w:pPr>
        <w:tabs>
          <w:tab w:val="num" w:pos="1800"/>
        </w:tabs>
        <w:ind w:left="1800" w:hanging="1080"/>
      </w:pPr>
      <w:rPr>
        <w:sz w:val="24"/>
      </w:rPr>
    </w:lvl>
    <w:lvl w:ilvl="6">
      <w:start w:val="1"/>
      <w:numFmt w:val="decimal"/>
      <w:lvlText w:val="%1.%2.%3.%4.%5.%6.%7"/>
      <w:lvlJc w:val="left"/>
      <w:pPr>
        <w:tabs>
          <w:tab w:val="num" w:pos="2160"/>
        </w:tabs>
        <w:ind w:left="2160" w:hanging="1440"/>
      </w:pPr>
      <w:rPr>
        <w:sz w:val="24"/>
      </w:rPr>
    </w:lvl>
    <w:lvl w:ilvl="7">
      <w:start w:val="1"/>
      <w:numFmt w:val="decimal"/>
      <w:lvlText w:val="%1.%2.%3.%4.%5.%6.%7.%8"/>
      <w:lvlJc w:val="left"/>
      <w:pPr>
        <w:tabs>
          <w:tab w:val="num" w:pos="2160"/>
        </w:tabs>
        <w:ind w:left="2160" w:hanging="1440"/>
      </w:pPr>
      <w:rPr>
        <w:sz w:val="24"/>
      </w:rPr>
    </w:lvl>
    <w:lvl w:ilvl="8">
      <w:start w:val="1"/>
      <w:numFmt w:val="decimal"/>
      <w:lvlText w:val="%1.%2.%3.%4.%5.%6.%7.%8.%9"/>
      <w:lvlJc w:val="left"/>
      <w:pPr>
        <w:tabs>
          <w:tab w:val="num" w:pos="2520"/>
        </w:tabs>
        <w:ind w:left="2520" w:hanging="1800"/>
      </w:pPr>
      <w:rPr>
        <w:sz w:val="24"/>
      </w:rPr>
    </w:lvl>
  </w:abstractNum>
  <w:abstractNum w:abstractNumId="5">
    <w:nsid w:val="00445D0B"/>
    <w:multiLevelType w:val="hybridMultilevel"/>
    <w:tmpl w:val="7D32730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04DA4C4A"/>
    <w:multiLevelType w:val="hybridMultilevel"/>
    <w:tmpl w:val="0F9AC78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06411CF6"/>
    <w:multiLevelType w:val="hybridMultilevel"/>
    <w:tmpl w:val="5A40DE7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09DE2DFC"/>
    <w:multiLevelType w:val="hybridMultilevel"/>
    <w:tmpl w:val="A6E425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nsid w:val="14E54953"/>
    <w:multiLevelType w:val="hybridMultilevel"/>
    <w:tmpl w:val="56EC0CF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7570DF5"/>
    <w:multiLevelType w:val="hybridMultilevel"/>
    <w:tmpl w:val="3300FDD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1DE638B9"/>
    <w:multiLevelType w:val="hybridMultilevel"/>
    <w:tmpl w:val="C4E640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2CC21C9"/>
    <w:multiLevelType w:val="hybridMultilevel"/>
    <w:tmpl w:val="661C996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2731392A"/>
    <w:multiLevelType w:val="hybridMultilevel"/>
    <w:tmpl w:val="28CC7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E3901D5"/>
    <w:multiLevelType w:val="hybridMultilevel"/>
    <w:tmpl w:val="06B47C3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5">
    <w:nsid w:val="2F0214E1"/>
    <w:multiLevelType w:val="hybridMultilevel"/>
    <w:tmpl w:val="661E2BB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65C3636"/>
    <w:multiLevelType w:val="hybridMultilevel"/>
    <w:tmpl w:val="F28EC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95F356A"/>
    <w:multiLevelType w:val="hybridMultilevel"/>
    <w:tmpl w:val="D02E1700"/>
    <w:lvl w:ilvl="0" w:tplc="04090005">
      <w:start w:val="1"/>
      <w:numFmt w:val="bullet"/>
      <w:lvlText w:val=""/>
      <w:lvlJc w:val="left"/>
      <w:pPr>
        <w:tabs>
          <w:tab w:val="num" w:pos="1440"/>
        </w:tabs>
        <w:ind w:left="1440" w:hanging="360"/>
      </w:pPr>
      <w:rPr>
        <w:rFonts w:ascii="Wingdings" w:hAnsi="Wingdings" w:hint="default"/>
        <w:color w:val="auto"/>
      </w:rPr>
    </w:lvl>
    <w:lvl w:ilvl="1" w:tplc="FFFFFFFF">
      <w:start w:val="1"/>
      <w:numFmt w:val="bullet"/>
      <w:lvlText w:val="o"/>
      <w:lvlJc w:val="left"/>
      <w:pPr>
        <w:tabs>
          <w:tab w:val="num" w:pos="1260"/>
        </w:tabs>
        <w:ind w:left="1260" w:hanging="360"/>
      </w:pPr>
      <w:rPr>
        <w:rFonts w:ascii="Courier New" w:hAnsi="Courier New" w:hint="default"/>
      </w:rPr>
    </w:lvl>
    <w:lvl w:ilvl="2" w:tplc="FFFFFFFF">
      <w:start w:val="1"/>
      <w:numFmt w:val="bullet"/>
      <w:lvlText w:val=""/>
      <w:lvlJc w:val="left"/>
      <w:pPr>
        <w:tabs>
          <w:tab w:val="num" w:pos="1980"/>
        </w:tabs>
        <w:ind w:left="1980" w:hanging="360"/>
      </w:pPr>
      <w:rPr>
        <w:rFonts w:ascii="Wingdings" w:hAnsi="Wingdings" w:hint="default"/>
      </w:rPr>
    </w:lvl>
    <w:lvl w:ilvl="3" w:tplc="FFFFFFFF" w:tentative="1">
      <w:start w:val="1"/>
      <w:numFmt w:val="bullet"/>
      <w:lvlText w:val=""/>
      <w:lvlJc w:val="left"/>
      <w:pPr>
        <w:tabs>
          <w:tab w:val="num" w:pos="2700"/>
        </w:tabs>
        <w:ind w:left="2700" w:hanging="360"/>
      </w:pPr>
      <w:rPr>
        <w:rFonts w:ascii="Symbol" w:hAnsi="Symbol" w:hint="default"/>
      </w:rPr>
    </w:lvl>
    <w:lvl w:ilvl="4" w:tplc="FFFFFFFF" w:tentative="1">
      <w:start w:val="1"/>
      <w:numFmt w:val="bullet"/>
      <w:lvlText w:val="o"/>
      <w:lvlJc w:val="left"/>
      <w:pPr>
        <w:tabs>
          <w:tab w:val="num" w:pos="3420"/>
        </w:tabs>
        <w:ind w:left="3420" w:hanging="360"/>
      </w:pPr>
      <w:rPr>
        <w:rFonts w:ascii="Courier New" w:hAnsi="Courier New" w:hint="default"/>
      </w:rPr>
    </w:lvl>
    <w:lvl w:ilvl="5" w:tplc="FFFFFFFF" w:tentative="1">
      <w:start w:val="1"/>
      <w:numFmt w:val="bullet"/>
      <w:lvlText w:val=""/>
      <w:lvlJc w:val="left"/>
      <w:pPr>
        <w:tabs>
          <w:tab w:val="num" w:pos="4140"/>
        </w:tabs>
        <w:ind w:left="4140" w:hanging="360"/>
      </w:pPr>
      <w:rPr>
        <w:rFonts w:ascii="Wingdings" w:hAnsi="Wingdings" w:hint="default"/>
      </w:rPr>
    </w:lvl>
    <w:lvl w:ilvl="6" w:tplc="FFFFFFFF" w:tentative="1">
      <w:start w:val="1"/>
      <w:numFmt w:val="bullet"/>
      <w:lvlText w:val=""/>
      <w:lvlJc w:val="left"/>
      <w:pPr>
        <w:tabs>
          <w:tab w:val="num" w:pos="4860"/>
        </w:tabs>
        <w:ind w:left="4860" w:hanging="360"/>
      </w:pPr>
      <w:rPr>
        <w:rFonts w:ascii="Symbol" w:hAnsi="Symbol" w:hint="default"/>
      </w:rPr>
    </w:lvl>
    <w:lvl w:ilvl="7" w:tplc="FFFFFFFF" w:tentative="1">
      <w:start w:val="1"/>
      <w:numFmt w:val="bullet"/>
      <w:lvlText w:val="o"/>
      <w:lvlJc w:val="left"/>
      <w:pPr>
        <w:tabs>
          <w:tab w:val="num" w:pos="5580"/>
        </w:tabs>
        <w:ind w:left="5580" w:hanging="360"/>
      </w:pPr>
      <w:rPr>
        <w:rFonts w:ascii="Courier New" w:hAnsi="Courier New" w:hint="default"/>
      </w:rPr>
    </w:lvl>
    <w:lvl w:ilvl="8" w:tplc="FFFFFFFF" w:tentative="1">
      <w:start w:val="1"/>
      <w:numFmt w:val="bullet"/>
      <w:lvlText w:val=""/>
      <w:lvlJc w:val="left"/>
      <w:pPr>
        <w:tabs>
          <w:tab w:val="num" w:pos="6300"/>
        </w:tabs>
        <w:ind w:left="6300" w:hanging="360"/>
      </w:pPr>
      <w:rPr>
        <w:rFonts w:ascii="Wingdings" w:hAnsi="Wingdings" w:hint="default"/>
      </w:rPr>
    </w:lvl>
  </w:abstractNum>
  <w:abstractNum w:abstractNumId="18">
    <w:nsid w:val="3CC76EC1"/>
    <w:multiLevelType w:val="hybridMultilevel"/>
    <w:tmpl w:val="407A1E60"/>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nsid w:val="4A89227F"/>
    <w:multiLevelType w:val="hybridMultilevel"/>
    <w:tmpl w:val="1F9AAAE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nsid w:val="506E46A2"/>
    <w:multiLevelType w:val="hybridMultilevel"/>
    <w:tmpl w:val="0AF00A6A"/>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558648BF"/>
    <w:multiLevelType w:val="hybridMultilevel"/>
    <w:tmpl w:val="0F8E235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A757DFA"/>
    <w:multiLevelType w:val="hybridMultilevel"/>
    <w:tmpl w:val="87542D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3">
    <w:nsid w:val="5C2710CD"/>
    <w:multiLevelType w:val="hybridMultilevel"/>
    <w:tmpl w:val="8902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8C0EFF"/>
    <w:multiLevelType w:val="hybridMultilevel"/>
    <w:tmpl w:val="20441C88"/>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63493A08"/>
    <w:multiLevelType w:val="hybridMultilevel"/>
    <w:tmpl w:val="197E3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211C63"/>
    <w:multiLevelType w:val="hybridMultilevel"/>
    <w:tmpl w:val="8456674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7">
    <w:nsid w:val="6B3173E0"/>
    <w:multiLevelType w:val="hybridMultilevel"/>
    <w:tmpl w:val="70028C8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6CB10DA4"/>
    <w:multiLevelType w:val="hybridMultilevel"/>
    <w:tmpl w:val="F36E5C6E"/>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727A12E1"/>
    <w:multiLevelType w:val="hybridMultilevel"/>
    <w:tmpl w:val="022EFAB4"/>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7C16728"/>
    <w:multiLevelType w:val="hybridMultilevel"/>
    <w:tmpl w:val="5882DB62"/>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796D1F6A"/>
    <w:multiLevelType w:val="hybridMultilevel"/>
    <w:tmpl w:val="D23C05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7B2F07C3"/>
    <w:multiLevelType w:val="multilevel"/>
    <w:tmpl w:val="0000000C"/>
    <w:lvl w:ilvl="0">
      <w:start w:val="2"/>
      <w:numFmt w:val="decimal"/>
      <w:lvlText w:val="%1"/>
      <w:lvlJc w:val="left"/>
      <w:pPr>
        <w:tabs>
          <w:tab w:val="num" w:pos="420"/>
        </w:tabs>
        <w:ind w:left="420" w:hanging="420"/>
      </w:pPr>
      <w:rPr>
        <w:sz w:val="24"/>
      </w:rPr>
    </w:lvl>
    <w:lvl w:ilvl="1">
      <w:start w:val="3"/>
      <w:numFmt w:val="decimal"/>
      <w:lvlText w:val="%1.%2"/>
      <w:lvlJc w:val="left"/>
      <w:pPr>
        <w:tabs>
          <w:tab w:val="num" w:pos="420"/>
        </w:tabs>
        <w:ind w:left="420" w:hanging="420"/>
      </w:pPr>
      <w:rPr>
        <w:sz w:val="28"/>
      </w:rPr>
    </w:lvl>
    <w:lvl w:ilvl="2">
      <w:start w:val="1"/>
      <w:numFmt w:val="decimal"/>
      <w:lvlText w:val="%1.%2.%3"/>
      <w:lvlJc w:val="left"/>
      <w:pPr>
        <w:tabs>
          <w:tab w:val="num" w:pos="720"/>
        </w:tabs>
        <w:ind w:left="720" w:hanging="720"/>
      </w:pPr>
      <w:rPr>
        <w:sz w:val="28"/>
        <w:szCs w:val="28"/>
      </w:rPr>
    </w:lvl>
    <w:lvl w:ilvl="3">
      <w:start w:val="1"/>
      <w:numFmt w:val="decimal"/>
      <w:lvlText w:val="%1.%2.%3.%4"/>
      <w:lvlJc w:val="left"/>
      <w:pPr>
        <w:tabs>
          <w:tab w:val="num" w:pos="720"/>
        </w:tabs>
        <w:ind w:left="720" w:hanging="720"/>
      </w:pPr>
      <w:rPr>
        <w:sz w:val="24"/>
      </w:rPr>
    </w:lvl>
    <w:lvl w:ilvl="4">
      <w:start w:val="1"/>
      <w:numFmt w:val="decimal"/>
      <w:lvlText w:val="%1.%2.%3.%4.%5"/>
      <w:lvlJc w:val="left"/>
      <w:pPr>
        <w:tabs>
          <w:tab w:val="num" w:pos="1080"/>
        </w:tabs>
        <w:ind w:left="1080" w:hanging="1080"/>
      </w:pPr>
      <w:rPr>
        <w:sz w:val="24"/>
      </w:rPr>
    </w:lvl>
    <w:lvl w:ilvl="5">
      <w:start w:val="1"/>
      <w:numFmt w:val="decimal"/>
      <w:lvlText w:val="%1.%2.%3.%4.%5.%6"/>
      <w:lvlJc w:val="left"/>
      <w:pPr>
        <w:tabs>
          <w:tab w:val="num" w:pos="1080"/>
        </w:tabs>
        <w:ind w:left="1080" w:hanging="1080"/>
      </w:pPr>
      <w:rPr>
        <w:sz w:val="24"/>
      </w:rPr>
    </w:lvl>
    <w:lvl w:ilvl="6">
      <w:start w:val="1"/>
      <w:numFmt w:val="decimal"/>
      <w:lvlText w:val="%1.%2.%3.%4.%5.%6.%7"/>
      <w:lvlJc w:val="left"/>
      <w:pPr>
        <w:tabs>
          <w:tab w:val="num" w:pos="1440"/>
        </w:tabs>
        <w:ind w:left="1440" w:hanging="1440"/>
      </w:pPr>
      <w:rPr>
        <w:sz w:val="24"/>
      </w:rPr>
    </w:lvl>
    <w:lvl w:ilvl="7">
      <w:start w:val="1"/>
      <w:numFmt w:val="decimal"/>
      <w:lvlText w:val="%1.%2.%3.%4.%5.%6.%7.%8"/>
      <w:lvlJc w:val="left"/>
      <w:pPr>
        <w:tabs>
          <w:tab w:val="num" w:pos="1440"/>
        </w:tabs>
        <w:ind w:left="1440" w:hanging="1440"/>
      </w:pPr>
      <w:rPr>
        <w:sz w:val="24"/>
      </w:rPr>
    </w:lvl>
    <w:lvl w:ilvl="8">
      <w:start w:val="1"/>
      <w:numFmt w:val="decimal"/>
      <w:lvlText w:val="%1.%2.%3.%4.%5.%6.%7.%8.%9"/>
      <w:lvlJc w:val="left"/>
      <w:pPr>
        <w:tabs>
          <w:tab w:val="num" w:pos="1800"/>
        </w:tabs>
        <w:ind w:left="1800" w:hanging="1800"/>
      </w:pPr>
      <w:rPr>
        <w:sz w:val="24"/>
      </w:rPr>
    </w:lvl>
  </w:abstractNum>
  <w:abstractNum w:abstractNumId="33">
    <w:nsid w:val="7E0903ED"/>
    <w:multiLevelType w:val="hybridMultilevel"/>
    <w:tmpl w:val="A6301F7C"/>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4">
    <w:nsid w:val="7FE72721"/>
    <w:multiLevelType w:val="hybridMultilevel"/>
    <w:tmpl w:val="C884E906"/>
    <w:lvl w:ilvl="0" w:tplc="04090005">
      <w:start w:val="1"/>
      <w:numFmt w:val="bullet"/>
      <w:lvlText w:val=""/>
      <w:lvlJc w:val="left"/>
      <w:pPr>
        <w:tabs>
          <w:tab w:val="num" w:pos="1440"/>
        </w:tabs>
        <w:ind w:left="1440" w:hanging="360"/>
      </w:pPr>
      <w:rPr>
        <w:rFonts w:ascii="Wingdings" w:hAnsi="Wingdings"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16"/>
  </w:num>
  <w:num w:numId="7">
    <w:abstractNumId w:val="23"/>
  </w:num>
  <w:num w:numId="8">
    <w:abstractNumId w:val="27"/>
  </w:num>
  <w:num w:numId="9">
    <w:abstractNumId w:val="31"/>
  </w:num>
  <w:num w:numId="10">
    <w:abstractNumId w:val="24"/>
  </w:num>
  <w:num w:numId="11">
    <w:abstractNumId w:val="19"/>
  </w:num>
  <w:num w:numId="12">
    <w:abstractNumId w:val="33"/>
  </w:num>
  <w:num w:numId="13">
    <w:abstractNumId w:val="22"/>
  </w:num>
  <w:num w:numId="14">
    <w:abstractNumId w:val="26"/>
  </w:num>
  <w:num w:numId="15">
    <w:abstractNumId w:val="8"/>
  </w:num>
  <w:num w:numId="16">
    <w:abstractNumId w:val="9"/>
  </w:num>
  <w:num w:numId="17">
    <w:abstractNumId w:val="7"/>
  </w:num>
  <w:num w:numId="18">
    <w:abstractNumId w:val="30"/>
  </w:num>
  <w:num w:numId="19">
    <w:abstractNumId w:val="14"/>
  </w:num>
  <w:num w:numId="20">
    <w:abstractNumId w:val="15"/>
  </w:num>
  <w:num w:numId="21">
    <w:abstractNumId w:val="34"/>
  </w:num>
  <w:num w:numId="22">
    <w:abstractNumId w:val="5"/>
  </w:num>
  <w:num w:numId="23">
    <w:abstractNumId w:val="12"/>
  </w:num>
  <w:num w:numId="24">
    <w:abstractNumId w:val="10"/>
  </w:num>
  <w:num w:numId="25">
    <w:abstractNumId w:val="6"/>
  </w:num>
  <w:num w:numId="26">
    <w:abstractNumId w:val="29"/>
  </w:num>
  <w:num w:numId="27">
    <w:abstractNumId w:val="21"/>
  </w:num>
  <w:num w:numId="28">
    <w:abstractNumId w:val="20"/>
  </w:num>
  <w:num w:numId="29">
    <w:abstractNumId w:val="18"/>
  </w:num>
  <w:num w:numId="30">
    <w:abstractNumId w:val="28"/>
  </w:num>
  <w:num w:numId="31">
    <w:abstractNumId w:val="13"/>
  </w:num>
  <w:num w:numId="32">
    <w:abstractNumId w:val="17"/>
  </w:num>
  <w:num w:numId="33">
    <w:abstractNumId w:val="11"/>
  </w:num>
  <w:num w:numId="34">
    <w:abstractNumId w:val="25"/>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CF8"/>
    <w:rsid w:val="00121889"/>
    <w:rsid w:val="002D169E"/>
    <w:rsid w:val="0039587A"/>
    <w:rsid w:val="006F77CD"/>
    <w:rsid w:val="00763F64"/>
    <w:rsid w:val="008A4CF8"/>
    <w:rsid w:val="008F6810"/>
    <w:rsid w:val="00956147"/>
    <w:rsid w:val="00C2553A"/>
    <w:rsid w:val="00D632A0"/>
    <w:rsid w:val="00E6709E"/>
    <w:rsid w:val="00E93B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2A88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4CF8"/>
    <w:pPr>
      <w:suppressAutoHyphens/>
    </w:pPr>
    <w:rPr>
      <w:rFonts w:ascii="Times New Roman" w:eastAsia="Times New Roman" w:hAnsi="Times New Roman" w:cs="Times New Roman"/>
      <w:lang w:eastAsia="ar-SA"/>
    </w:rPr>
  </w:style>
  <w:style w:type="paragraph" w:styleId="Heading2">
    <w:name w:val="heading 2"/>
    <w:basedOn w:val="Normal"/>
    <w:next w:val="Normal"/>
    <w:link w:val="Heading2Char"/>
    <w:qFormat/>
    <w:rsid w:val="008A4CF8"/>
    <w:pPr>
      <w:keepNext/>
      <w:spacing w:before="240" w:after="60"/>
      <w:outlineLvl w:val="1"/>
    </w:pPr>
    <w:rPr>
      <w:rFonts w:ascii="Arial" w:hAnsi="Arial" w:cs="Arial"/>
      <w:b/>
      <w:bCs/>
      <w:iCs/>
      <w:sz w:val="28"/>
      <w:szCs w:val="28"/>
      <w:lang w:val="ru-RU"/>
    </w:rPr>
  </w:style>
  <w:style w:type="paragraph" w:styleId="Heading3">
    <w:name w:val="heading 3"/>
    <w:basedOn w:val="Normal"/>
    <w:next w:val="Normal"/>
    <w:link w:val="Heading3Char"/>
    <w:qFormat/>
    <w:rsid w:val="008A4CF8"/>
    <w:pPr>
      <w:keepNext/>
      <w:numPr>
        <w:ilvl w:val="2"/>
        <w:numId w:val="1"/>
      </w:numPr>
      <w:spacing w:before="240" w:after="60"/>
      <w:outlineLvl w:val="2"/>
    </w:pPr>
    <w:rPr>
      <w:rFonts w:ascii="Cambria" w:hAnsi="Cambria"/>
      <w:b/>
      <w:bCs/>
      <w:sz w:val="26"/>
      <w:szCs w:val="26"/>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8A4CF8"/>
    <w:rPr>
      <w:rFonts w:ascii="Arial" w:eastAsia="Times New Roman" w:hAnsi="Arial" w:cs="Arial"/>
      <w:b/>
      <w:bCs/>
      <w:iCs/>
      <w:sz w:val="28"/>
      <w:szCs w:val="28"/>
      <w:lang w:val="ru-RU" w:eastAsia="ar-SA"/>
    </w:rPr>
  </w:style>
  <w:style w:type="character" w:customStyle="1" w:styleId="Heading3Char">
    <w:name w:val="Heading 3 Char"/>
    <w:basedOn w:val="DefaultParagraphFont"/>
    <w:link w:val="Heading3"/>
    <w:rsid w:val="008A4CF8"/>
    <w:rPr>
      <w:rFonts w:ascii="Cambria" w:eastAsia="Times New Roman" w:hAnsi="Cambria" w:cs="Times New Roman"/>
      <w:b/>
      <w:bCs/>
      <w:sz w:val="26"/>
      <w:szCs w:val="26"/>
      <w:lang w:val="ru-RU" w:eastAsia="ar-SA"/>
    </w:rPr>
  </w:style>
  <w:style w:type="character" w:customStyle="1" w:styleId="styleother">
    <w:name w:val="style_other"/>
    <w:rsid w:val="008A4CF8"/>
    <w:rPr>
      <w:rFonts w:ascii="Georgia" w:hAnsi="Georgia" w:cs="Times New Roman"/>
    </w:rPr>
  </w:style>
  <w:style w:type="paragraph" w:styleId="BodyText">
    <w:name w:val="Body Text"/>
    <w:basedOn w:val="Normal"/>
    <w:link w:val="BodyTextChar"/>
    <w:rsid w:val="008A4CF8"/>
    <w:pPr>
      <w:spacing w:after="120" w:line="240" w:lineRule="atLeast"/>
    </w:pPr>
    <w:rPr>
      <w:sz w:val="20"/>
      <w:szCs w:val="20"/>
    </w:rPr>
  </w:style>
  <w:style w:type="character" w:customStyle="1" w:styleId="BodyTextChar">
    <w:name w:val="Body Text Char"/>
    <w:basedOn w:val="DefaultParagraphFont"/>
    <w:link w:val="BodyText"/>
    <w:rsid w:val="008A4CF8"/>
    <w:rPr>
      <w:rFonts w:ascii="Times New Roman" w:eastAsia="Times New Roman" w:hAnsi="Times New Roman" w:cs="Times New Roman"/>
      <w:sz w:val="20"/>
      <w:szCs w:val="20"/>
      <w:lang w:eastAsia="ar-SA"/>
    </w:rPr>
  </w:style>
  <w:style w:type="paragraph" w:styleId="Header">
    <w:name w:val="header"/>
    <w:aliases w:val="Header1,h,Chapter Name,page-header,ph,*Header"/>
    <w:basedOn w:val="Normal"/>
    <w:link w:val="HeaderChar"/>
    <w:uiPriority w:val="99"/>
    <w:rsid w:val="008A4CF8"/>
    <w:pPr>
      <w:tabs>
        <w:tab w:val="center" w:pos="4320"/>
        <w:tab w:val="right" w:pos="8640"/>
      </w:tabs>
    </w:pPr>
  </w:style>
  <w:style w:type="character" w:customStyle="1" w:styleId="HeaderChar">
    <w:name w:val="Header Char"/>
    <w:basedOn w:val="DefaultParagraphFont"/>
    <w:link w:val="Header"/>
    <w:uiPriority w:val="99"/>
    <w:rsid w:val="008A4CF8"/>
    <w:rPr>
      <w:rFonts w:ascii="Times New Roman" w:eastAsia="Times New Roman" w:hAnsi="Times New Roman" w:cs="Times New Roman"/>
      <w:lang w:eastAsia="ar-SA"/>
    </w:rPr>
  </w:style>
  <w:style w:type="paragraph" w:styleId="Footer">
    <w:name w:val="footer"/>
    <w:basedOn w:val="Normal"/>
    <w:link w:val="FooterChar"/>
    <w:rsid w:val="008A4CF8"/>
    <w:pPr>
      <w:tabs>
        <w:tab w:val="center" w:pos="4320"/>
        <w:tab w:val="right" w:pos="8640"/>
      </w:tabs>
    </w:pPr>
  </w:style>
  <w:style w:type="character" w:customStyle="1" w:styleId="FooterChar">
    <w:name w:val="Footer Char"/>
    <w:basedOn w:val="DefaultParagraphFont"/>
    <w:link w:val="Footer"/>
    <w:rsid w:val="008A4CF8"/>
    <w:rPr>
      <w:rFonts w:ascii="Times New Roman" w:eastAsia="Times New Roman" w:hAnsi="Times New Roman" w:cs="Times New Roman"/>
      <w:lang w:eastAsia="ar-SA"/>
    </w:rPr>
  </w:style>
  <w:style w:type="paragraph" w:styleId="ListParagraph">
    <w:name w:val="List Paragraph"/>
    <w:basedOn w:val="Normal"/>
    <w:uiPriority w:val="34"/>
    <w:qFormat/>
    <w:rsid w:val="008A4CF8"/>
    <w:pPr>
      <w:spacing w:after="160" w:line="276" w:lineRule="auto"/>
      <w:ind w:left="720"/>
    </w:pPr>
    <w:rPr>
      <w:rFonts w:ascii="Arial" w:eastAsia="Calibri" w:hAnsi="Arial"/>
      <w:color w:val="000000"/>
      <w:sz w:val="22"/>
      <w:szCs w:val="20"/>
    </w:rPr>
  </w:style>
  <w:style w:type="paragraph" w:styleId="NormalWeb">
    <w:name w:val="Normal (Web)"/>
    <w:basedOn w:val="Normal"/>
    <w:rsid w:val="008A4CF8"/>
    <w:pPr>
      <w:suppressAutoHyphens w:val="0"/>
      <w:spacing w:before="100" w:beforeAutospacing="1" w:after="115"/>
    </w:pPr>
    <w:rPr>
      <w:lang w:eastAsia="en-US"/>
    </w:rPr>
  </w:style>
  <w:style w:type="paragraph" w:customStyle="1" w:styleId="FormText1">
    <w:name w:val="FormText1"/>
    <w:rsid w:val="008A4CF8"/>
    <w:pPr>
      <w:tabs>
        <w:tab w:val="left" w:pos="2160"/>
        <w:tab w:val="left" w:pos="2880"/>
        <w:tab w:val="left" w:pos="3600"/>
        <w:tab w:val="left" w:pos="4320"/>
        <w:tab w:val="left" w:pos="5040"/>
      </w:tabs>
      <w:spacing w:after="120" w:line="240" w:lineRule="atLeast"/>
      <w:jc w:val="both"/>
    </w:pPr>
    <w:rPr>
      <w:rFonts w:ascii="Helv" w:eastAsia="Times New Roman" w:hAnsi="Helv" w:cs="Times New Roman"/>
      <w:sz w:val="20"/>
      <w:szCs w:val="20"/>
    </w:rPr>
  </w:style>
  <w:style w:type="character" w:styleId="PageNumber">
    <w:name w:val="page number"/>
    <w:uiPriority w:val="99"/>
    <w:semiHidden/>
    <w:unhideWhenUsed/>
    <w:rsid w:val="008A4CF8"/>
  </w:style>
  <w:style w:type="paragraph" w:styleId="BalloonText">
    <w:name w:val="Balloon Text"/>
    <w:basedOn w:val="Normal"/>
    <w:link w:val="BalloonTextChar"/>
    <w:uiPriority w:val="99"/>
    <w:semiHidden/>
    <w:unhideWhenUsed/>
    <w:rsid w:val="008A4CF8"/>
    <w:rPr>
      <w:rFonts w:ascii="Lucida Grande" w:hAnsi="Lucida Grande"/>
      <w:sz w:val="18"/>
      <w:szCs w:val="18"/>
    </w:rPr>
  </w:style>
  <w:style w:type="character" w:customStyle="1" w:styleId="BalloonTextChar">
    <w:name w:val="Balloon Text Char"/>
    <w:basedOn w:val="DefaultParagraphFont"/>
    <w:link w:val="BalloonText"/>
    <w:uiPriority w:val="99"/>
    <w:semiHidden/>
    <w:rsid w:val="008A4CF8"/>
    <w:rPr>
      <w:rFonts w:ascii="Lucida Grande" w:eastAsia="Times New Roman" w:hAnsi="Lucida Grande" w:cs="Times New Roman"/>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printerSettings" Target="printerSettings/printerSettings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2038</Words>
  <Characters>11623</Characters>
  <Application>Microsoft Macintosh Word</Application>
  <DocSecurity>0</DocSecurity>
  <Lines>96</Lines>
  <Paragraphs>27</Paragraphs>
  <ScaleCrop>false</ScaleCrop>
  <Company/>
  <LinksUpToDate>false</LinksUpToDate>
  <CharactersWithSpaces>13634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ispladmin</dc:creator>
  <cp:keywords/>
  <dc:description/>
  <cp:lastModifiedBy>ispladmin</cp:lastModifiedBy>
  <cp:revision>8</cp:revision>
  <dcterms:created xsi:type="dcterms:W3CDTF">2014-03-14T07:09:00Z</dcterms:created>
  <dcterms:modified xsi:type="dcterms:W3CDTF">2014-03-14T07:40:00Z</dcterms:modified>
</cp:coreProperties>
</file>