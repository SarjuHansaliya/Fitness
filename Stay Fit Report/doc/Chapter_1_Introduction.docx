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DB291" w14:textId="77777777" w:rsidR="0081151C" w:rsidRDefault="0081151C" w:rsidP="00C7150B">
      <w:pPr>
        <w:autoSpaceDE w:val="0"/>
        <w:jc w:val="right"/>
        <w:rPr>
          <w:b/>
          <w:bCs/>
          <w:sz w:val="36"/>
          <w:szCs w:val="36"/>
        </w:rPr>
      </w:pPr>
      <w:r>
        <w:rPr>
          <w:b/>
          <w:bCs/>
          <w:sz w:val="36"/>
          <w:szCs w:val="36"/>
        </w:rPr>
        <w:t>Chapter 1</w:t>
      </w:r>
    </w:p>
    <w:p w14:paraId="05E833E1" w14:textId="77777777" w:rsidR="0081151C" w:rsidRDefault="0081151C" w:rsidP="00C7150B">
      <w:pPr>
        <w:autoSpaceDE w:val="0"/>
        <w:jc w:val="right"/>
        <w:rPr>
          <w:b/>
          <w:bCs/>
          <w:sz w:val="36"/>
          <w:szCs w:val="36"/>
        </w:rPr>
      </w:pPr>
    </w:p>
    <w:p w14:paraId="381AF1FD" w14:textId="77777777" w:rsidR="0081151C" w:rsidRDefault="0081151C" w:rsidP="00C7150B">
      <w:pPr>
        <w:jc w:val="right"/>
        <w:rPr>
          <w:sz w:val="36"/>
          <w:szCs w:val="36"/>
        </w:rPr>
      </w:pPr>
      <w:r>
        <w:rPr>
          <w:sz w:val="36"/>
          <w:szCs w:val="36"/>
        </w:rPr>
        <w:t>Introduction</w:t>
      </w:r>
    </w:p>
    <w:p w14:paraId="7CC25A09" w14:textId="77777777" w:rsidR="0081151C" w:rsidRDefault="0081151C" w:rsidP="00C7150B">
      <w:pPr>
        <w:jc w:val="both"/>
        <w:rPr>
          <w:color w:val="0000FF"/>
          <w:sz w:val="36"/>
          <w:szCs w:val="36"/>
        </w:rPr>
      </w:pPr>
      <w:r>
        <w:rPr>
          <w:noProof/>
          <w:lang w:eastAsia="en-US"/>
        </w:rPr>
        <mc:AlternateContent>
          <mc:Choice Requires="wps">
            <w:drawing>
              <wp:anchor distT="0" distB="0" distL="114300" distR="114300" simplePos="0" relativeHeight="251659264" behindDoc="0" locked="0" layoutInCell="1" allowOverlap="1" wp14:anchorId="62B5CB37" wp14:editId="7341F17E">
                <wp:simplePos x="0" y="0"/>
                <wp:positionH relativeFrom="column">
                  <wp:posOffset>0</wp:posOffset>
                </wp:positionH>
                <wp:positionV relativeFrom="paragraph">
                  <wp:posOffset>67310</wp:posOffset>
                </wp:positionV>
                <wp:extent cx="5486400" cy="0"/>
                <wp:effectExtent l="50800" t="55880" r="63500" b="584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pt" to="6in,5.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" strokeweight=".35mm">
                <v:stroke joinstyle="miter"/>
                <v:shadow opacity="49150f"/>
              </v:line>
            </w:pict>
          </mc:Fallback>
        </mc:AlternateContent>
      </w:r>
    </w:p>
    <w:p w14:paraId="47051763" w14:textId="77777777" w:rsidR="0081151C" w:rsidRDefault="0081151C" w:rsidP="00C7150B">
      <w:pPr>
        <w:rPr>
          <w:b/>
          <w:sz w:val="28"/>
          <w:szCs w:val="28"/>
        </w:rPr>
      </w:pPr>
    </w:p>
    <w:p w14:paraId="295EFE38" w14:textId="77777777" w:rsidR="0081151C" w:rsidRDefault="0081151C" w:rsidP="00C7150B">
      <w:pPr>
        <w:rPr>
          <w:b/>
          <w:sz w:val="28"/>
          <w:szCs w:val="28"/>
        </w:rPr>
      </w:pPr>
    </w:p>
    <w:p w14:paraId="3C4B683C" w14:textId="77777777" w:rsidR="0081151C" w:rsidRDefault="0081151C" w:rsidP="00C7150B">
      <w:pPr>
        <w:rPr>
          <w:b/>
          <w:sz w:val="28"/>
          <w:szCs w:val="28"/>
        </w:rPr>
      </w:pPr>
    </w:p>
    <w:p w14:paraId="33EAA0FC" w14:textId="77777777" w:rsidR="0081151C" w:rsidRDefault="0081151C" w:rsidP="00C7150B">
      <w:pPr>
        <w:rPr>
          <w:b/>
          <w:sz w:val="28"/>
          <w:szCs w:val="28"/>
        </w:rPr>
      </w:pPr>
    </w:p>
    <w:p w14:paraId="4B2EBF8F" w14:textId="77777777" w:rsidR="0081151C" w:rsidRDefault="0081151C" w:rsidP="00C7150B">
      <w:pPr>
        <w:rPr>
          <w:b/>
          <w:sz w:val="28"/>
          <w:szCs w:val="28"/>
        </w:rPr>
      </w:pPr>
    </w:p>
    <w:p w14:paraId="5B77ACE3" w14:textId="77777777" w:rsidR="0081151C" w:rsidRDefault="0081151C" w:rsidP="00C7150B">
      <w:pPr>
        <w:rPr>
          <w:b/>
          <w:sz w:val="28"/>
          <w:szCs w:val="28"/>
        </w:rPr>
      </w:pPr>
    </w:p>
    <w:p w14:paraId="19305570" w14:textId="77777777" w:rsidR="0081151C" w:rsidRDefault="0081151C" w:rsidP="00C7150B">
      <w:pPr>
        <w:rPr>
          <w:b/>
          <w:sz w:val="28"/>
          <w:szCs w:val="28"/>
        </w:rPr>
      </w:pPr>
    </w:p>
    <w:p w14:paraId="6E4A5C69" w14:textId="77777777" w:rsidR="0081151C" w:rsidRDefault="0081151C" w:rsidP="00C7150B">
      <w:pPr>
        <w:rPr>
          <w:b/>
          <w:sz w:val="28"/>
          <w:szCs w:val="28"/>
        </w:rPr>
      </w:pPr>
    </w:p>
    <w:p w14:paraId="35C82739" w14:textId="77777777" w:rsidR="0081151C" w:rsidRDefault="0081151C" w:rsidP="00C7150B">
      <w:pPr>
        <w:rPr>
          <w:b/>
          <w:sz w:val="28"/>
          <w:szCs w:val="28"/>
        </w:rPr>
      </w:pPr>
    </w:p>
    <w:p w14:paraId="5A9591F1" w14:textId="77777777" w:rsidR="0081151C" w:rsidRDefault="0081151C" w:rsidP="00C7150B">
      <w:pPr>
        <w:rPr>
          <w:b/>
          <w:sz w:val="28"/>
          <w:szCs w:val="28"/>
        </w:rPr>
      </w:pPr>
    </w:p>
    <w:p w14:paraId="370CBB65" w14:textId="77777777" w:rsidR="0081151C" w:rsidRDefault="0081151C" w:rsidP="00C7150B">
      <w:pPr>
        <w:rPr>
          <w:b/>
          <w:sz w:val="28"/>
          <w:szCs w:val="28"/>
        </w:rPr>
      </w:pPr>
    </w:p>
    <w:p w14:paraId="7E7DDA4B" w14:textId="77777777" w:rsidR="0081151C" w:rsidRDefault="0081151C" w:rsidP="00C7150B">
      <w:pPr>
        <w:rPr>
          <w:b/>
          <w:sz w:val="28"/>
          <w:szCs w:val="28"/>
        </w:rPr>
      </w:pPr>
    </w:p>
    <w:p w14:paraId="3D2C6FD3" w14:textId="77777777" w:rsidR="0081151C" w:rsidRDefault="0081151C" w:rsidP="00C7150B">
      <w:pPr>
        <w:rPr>
          <w:b/>
          <w:sz w:val="28"/>
          <w:szCs w:val="28"/>
        </w:rPr>
      </w:pPr>
    </w:p>
    <w:p w14:paraId="6CCABFCD" w14:textId="77777777" w:rsidR="0081151C" w:rsidRDefault="0081151C" w:rsidP="00C7150B">
      <w:pPr>
        <w:rPr>
          <w:b/>
          <w:sz w:val="28"/>
          <w:szCs w:val="28"/>
        </w:rPr>
      </w:pPr>
    </w:p>
    <w:p w14:paraId="392D069F" w14:textId="77777777" w:rsidR="0081151C" w:rsidRDefault="0081151C" w:rsidP="00C7150B">
      <w:pPr>
        <w:rPr>
          <w:b/>
          <w:sz w:val="28"/>
          <w:szCs w:val="28"/>
        </w:rPr>
      </w:pPr>
    </w:p>
    <w:p w14:paraId="0F63D203" w14:textId="77777777" w:rsidR="0081151C" w:rsidRDefault="0081151C" w:rsidP="00C7150B">
      <w:pPr>
        <w:rPr>
          <w:b/>
          <w:sz w:val="28"/>
          <w:szCs w:val="28"/>
        </w:rPr>
      </w:pPr>
    </w:p>
    <w:p w14:paraId="037C852D" w14:textId="77777777" w:rsidR="0081151C" w:rsidRDefault="0081151C" w:rsidP="00C7150B">
      <w:pPr>
        <w:rPr>
          <w:b/>
          <w:sz w:val="28"/>
          <w:szCs w:val="28"/>
        </w:rPr>
      </w:pPr>
    </w:p>
    <w:p w14:paraId="5B0DB8C8" w14:textId="77777777" w:rsidR="0081151C" w:rsidRDefault="0081151C" w:rsidP="00C7150B">
      <w:pPr>
        <w:rPr>
          <w:b/>
          <w:sz w:val="28"/>
          <w:szCs w:val="28"/>
        </w:rPr>
      </w:pPr>
    </w:p>
    <w:p w14:paraId="3876BBA8" w14:textId="77777777" w:rsidR="0081151C" w:rsidRDefault="0081151C" w:rsidP="00C7150B">
      <w:pPr>
        <w:rPr>
          <w:b/>
          <w:sz w:val="28"/>
          <w:szCs w:val="28"/>
        </w:rPr>
      </w:pPr>
    </w:p>
    <w:p w14:paraId="3E09DE32" w14:textId="77777777" w:rsidR="0081151C" w:rsidRDefault="0081151C" w:rsidP="00C7150B">
      <w:pPr>
        <w:rPr>
          <w:b/>
          <w:sz w:val="28"/>
          <w:szCs w:val="28"/>
        </w:rPr>
      </w:pPr>
    </w:p>
    <w:p w14:paraId="1B9DE68E" w14:textId="77777777" w:rsidR="0081151C" w:rsidRDefault="0081151C" w:rsidP="00C7150B">
      <w:pPr>
        <w:rPr>
          <w:b/>
          <w:sz w:val="28"/>
          <w:szCs w:val="28"/>
        </w:rPr>
      </w:pPr>
    </w:p>
    <w:p w14:paraId="13A28684" w14:textId="77777777" w:rsidR="0081151C" w:rsidRDefault="0081151C" w:rsidP="00C7150B">
      <w:pPr>
        <w:rPr>
          <w:b/>
          <w:sz w:val="28"/>
          <w:szCs w:val="28"/>
        </w:rPr>
      </w:pPr>
    </w:p>
    <w:p w14:paraId="5D0F40E1" w14:textId="77777777" w:rsidR="0081151C" w:rsidRDefault="0081151C" w:rsidP="00C7150B">
      <w:pPr>
        <w:rPr>
          <w:b/>
          <w:sz w:val="28"/>
          <w:szCs w:val="28"/>
        </w:rPr>
      </w:pPr>
    </w:p>
    <w:p w14:paraId="2D38EA28" w14:textId="77777777" w:rsidR="0081151C" w:rsidRDefault="0081151C" w:rsidP="00C7150B">
      <w:pPr>
        <w:rPr>
          <w:b/>
          <w:sz w:val="28"/>
          <w:szCs w:val="28"/>
        </w:rPr>
      </w:pPr>
    </w:p>
    <w:p w14:paraId="7B7BC204" w14:textId="77777777" w:rsidR="0081151C" w:rsidRDefault="0081151C" w:rsidP="00C7150B">
      <w:pPr>
        <w:rPr>
          <w:b/>
          <w:sz w:val="28"/>
          <w:szCs w:val="28"/>
        </w:rPr>
      </w:pPr>
    </w:p>
    <w:p w14:paraId="55CF0A37" w14:textId="77777777" w:rsidR="0081151C" w:rsidRDefault="0081151C" w:rsidP="00C7150B">
      <w:pPr>
        <w:rPr>
          <w:b/>
          <w:sz w:val="28"/>
          <w:szCs w:val="28"/>
        </w:rPr>
      </w:pPr>
    </w:p>
    <w:p w14:paraId="02C7B614" w14:textId="77777777" w:rsidR="0081151C" w:rsidRDefault="0081151C" w:rsidP="00C7150B">
      <w:pPr>
        <w:rPr>
          <w:b/>
          <w:sz w:val="28"/>
          <w:szCs w:val="28"/>
        </w:rPr>
      </w:pPr>
    </w:p>
    <w:p w14:paraId="42A0C56D" w14:textId="77777777" w:rsidR="0081151C" w:rsidRDefault="0081151C" w:rsidP="00C7150B">
      <w:pPr>
        <w:rPr>
          <w:b/>
          <w:sz w:val="28"/>
          <w:szCs w:val="28"/>
        </w:rPr>
      </w:pPr>
    </w:p>
    <w:p w14:paraId="2CC2CE3A" w14:textId="77777777" w:rsidR="0081151C" w:rsidRDefault="0081151C" w:rsidP="00C7150B">
      <w:pPr>
        <w:rPr>
          <w:b/>
          <w:sz w:val="28"/>
          <w:szCs w:val="28"/>
        </w:rPr>
      </w:pPr>
    </w:p>
    <w:p w14:paraId="486E5991" w14:textId="77777777" w:rsidR="0081151C" w:rsidRDefault="0081151C" w:rsidP="00C7150B">
      <w:pPr>
        <w:rPr>
          <w:b/>
          <w:sz w:val="28"/>
          <w:szCs w:val="28"/>
        </w:rPr>
      </w:pPr>
    </w:p>
    <w:p w14:paraId="4C6EE8FD" w14:textId="77777777" w:rsidR="0081151C" w:rsidRDefault="0081151C" w:rsidP="00C7150B">
      <w:pPr>
        <w:rPr>
          <w:b/>
          <w:sz w:val="28"/>
          <w:szCs w:val="28"/>
        </w:rPr>
      </w:pPr>
    </w:p>
    <w:p w14:paraId="55ED1F87" w14:textId="77777777" w:rsidR="003A52A0" w:rsidRDefault="003A52A0" w:rsidP="00C7150B">
      <w:pPr>
        <w:rPr>
          <w:b/>
          <w:sz w:val="28"/>
          <w:szCs w:val="28"/>
        </w:rPr>
      </w:pPr>
    </w:p>
    <w:p w14:paraId="04DF7449" w14:textId="77777777" w:rsidR="003A52A0" w:rsidRDefault="003A52A0" w:rsidP="00C7150B">
      <w:pPr>
        <w:rPr>
          <w:b/>
          <w:sz w:val="28"/>
          <w:szCs w:val="28"/>
        </w:rPr>
      </w:pPr>
    </w:p>
    <w:p w14:paraId="0B7CB9C3" w14:textId="77777777" w:rsidR="003A52A0" w:rsidRDefault="003A52A0" w:rsidP="00C7150B">
      <w:pPr>
        <w:rPr>
          <w:b/>
          <w:sz w:val="28"/>
          <w:szCs w:val="28"/>
        </w:rPr>
      </w:pPr>
    </w:p>
    <w:p w14:paraId="4AEF2BE1" w14:textId="77777777" w:rsidR="0081151C" w:rsidRDefault="0081151C" w:rsidP="00C7150B">
      <w:pPr>
        <w:rPr>
          <w:b/>
          <w:sz w:val="28"/>
          <w:szCs w:val="28"/>
        </w:rPr>
      </w:pPr>
    </w:p>
    <w:p w14:paraId="54733FDD" w14:textId="77777777" w:rsidR="0081151C" w:rsidRDefault="0081151C" w:rsidP="00C7150B">
      <w:pPr>
        <w:rPr>
          <w:b/>
          <w:sz w:val="28"/>
          <w:szCs w:val="28"/>
        </w:rPr>
      </w:pPr>
    </w:p>
    <w:p w14:paraId="6465D50E" w14:textId="77777777" w:rsidR="0081151C" w:rsidRDefault="0081151C" w:rsidP="00C7150B">
      <w:pPr>
        <w:rPr>
          <w:b/>
          <w:sz w:val="28"/>
          <w:szCs w:val="28"/>
        </w:rPr>
      </w:pPr>
    </w:p>
    <w:p w14:paraId="31AB56C6" w14:textId="77777777" w:rsidR="0081151C" w:rsidRDefault="0081151C" w:rsidP="00C7150B">
      <w:pPr>
        <w:rPr>
          <w:b/>
          <w:sz w:val="28"/>
          <w:szCs w:val="28"/>
        </w:rPr>
      </w:pPr>
    </w:p>
    <w:p w14:paraId="152CB7DC" w14:textId="77777777" w:rsidR="0081151C" w:rsidRDefault="0081151C" w:rsidP="00C7150B">
      <w:pPr>
        <w:rPr>
          <w:b/>
          <w:sz w:val="28"/>
          <w:szCs w:val="28"/>
        </w:rPr>
      </w:pPr>
      <w:r>
        <w:rPr>
          <w:b/>
          <w:sz w:val="28"/>
          <w:szCs w:val="28"/>
        </w:rPr>
        <w:lastRenderedPageBreak/>
        <w:t>1.1   Project Definition</w:t>
      </w:r>
    </w:p>
    <w:p w14:paraId="6F9622CC" w14:textId="77777777" w:rsidR="0081151C" w:rsidRDefault="0081151C" w:rsidP="00C7150B">
      <w:pPr>
        <w:rPr>
          <w:lang w:val="en-GB"/>
        </w:rPr>
      </w:pPr>
    </w:p>
    <w:p w14:paraId="6DC1EEEF" w14:textId="4CF2F59C" w:rsidR="0081151C" w:rsidRDefault="00665F19" w:rsidP="00C7150B">
      <w:pPr>
        <w:ind w:firstLine="720"/>
        <w:jc w:val="both"/>
        <w:rPr>
          <w:lang w:val="en-GB"/>
        </w:rPr>
      </w:pPr>
      <w:r>
        <w:rPr>
          <w:lang w:val="en-GB"/>
        </w:rPr>
        <w:t>An iOS</w:t>
      </w:r>
      <w:r w:rsidR="0081151C">
        <w:rPr>
          <w:lang w:val="en-GB"/>
        </w:rPr>
        <w:t xml:space="preserve"> application that will allow user to track his/her workout process and help them to stay fit. It also will be able to connect with any BLE peripheral which implements HRM profile. It record user’s heart rate and tracks user’s location during workout so that user can improve his/her workout process. </w:t>
      </w:r>
    </w:p>
    <w:p w14:paraId="43F8265C" w14:textId="77777777" w:rsidR="0081151C" w:rsidRDefault="0081151C" w:rsidP="00C7150B">
      <w:pPr>
        <w:ind w:firstLine="720"/>
        <w:jc w:val="both"/>
        <w:rPr>
          <w:lang w:val="en-GB"/>
        </w:rPr>
      </w:pPr>
    </w:p>
    <w:p w14:paraId="21E461AE" w14:textId="77777777" w:rsidR="0081151C" w:rsidRDefault="0081151C" w:rsidP="00C7150B">
      <w:pPr>
        <w:ind w:firstLine="720"/>
        <w:jc w:val="both"/>
        <w:rPr>
          <w:lang w:val="en-GB"/>
        </w:rPr>
      </w:pPr>
      <w:r>
        <w:rPr>
          <w:lang w:val="en-GB"/>
        </w:rPr>
        <w:t>This application will also remind the user time to time to undergo workout and also allow user to set the reminder on desired time. The application will also provide the facility of music so that user can relax and also provide voice assistance as feedback during workout.</w:t>
      </w:r>
    </w:p>
    <w:p w14:paraId="518403E9" w14:textId="77777777" w:rsidR="0081151C" w:rsidRDefault="0081151C" w:rsidP="00C7150B">
      <w:pPr>
        <w:jc w:val="both"/>
        <w:rPr>
          <w:b/>
          <w:sz w:val="28"/>
          <w:szCs w:val="28"/>
        </w:rPr>
      </w:pPr>
    </w:p>
    <w:p w14:paraId="5096E838" w14:textId="77777777" w:rsidR="003A52A0" w:rsidRDefault="003A52A0" w:rsidP="00C7150B">
      <w:pPr>
        <w:jc w:val="both"/>
        <w:rPr>
          <w:b/>
          <w:sz w:val="28"/>
          <w:szCs w:val="28"/>
        </w:rPr>
      </w:pPr>
    </w:p>
    <w:p w14:paraId="48579FBC" w14:textId="77777777" w:rsidR="0081151C" w:rsidRDefault="0081151C" w:rsidP="00C7150B">
      <w:pPr>
        <w:rPr>
          <w:b/>
          <w:sz w:val="28"/>
          <w:szCs w:val="28"/>
        </w:rPr>
      </w:pPr>
      <w:r>
        <w:rPr>
          <w:b/>
          <w:sz w:val="28"/>
          <w:szCs w:val="28"/>
        </w:rPr>
        <w:t xml:space="preserve">1.2   Project Overview </w:t>
      </w:r>
    </w:p>
    <w:p w14:paraId="6497BEA5" w14:textId="77777777" w:rsidR="0081151C" w:rsidRDefault="0081151C" w:rsidP="00C7150B">
      <w:pPr>
        <w:jc w:val="both"/>
        <w:rPr>
          <w:rFonts w:cs="Arial"/>
          <w:b/>
          <w:color w:val="000000"/>
        </w:rPr>
      </w:pPr>
    </w:p>
    <w:p w14:paraId="2C79A77E" w14:textId="77777777" w:rsidR="0081151C" w:rsidRPr="000E6CC7" w:rsidRDefault="0081151C" w:rsidP="00C7150B">
      <w:pPr>
        <w:suppressAutoHyphens w:val="0"/>
        <w:ind w:firstLine="720"/>
        <w:jc w:val="both"/>
        <w:rPr>
          <w:rFonts w:cs="Arial"/>
          <w:color w:val="000000"/>
        </w:rPr>
      </w:pPr>
      <w:r w:rsidRPr="000E6CC7">
        <w:rPr>
          <w:rFonts w:cs="Arial"/>
          <w:color w:val="000000"/>
        </w:rPr>
        <w:t>Obesity is the most prevalent, fatal, chronic, relapsing disorder of the 21st century. Obesity is a leading cause of world’s mortality, morbidity, disability, healthcare utilization and healthcare costs. It is likely that the increase in obesity will strain our healthcare system with millions of additional cases of diabetes, heart disease and disability. Significantly, excess adiposity or obesity causes insulin secretion, which can cause insuli</w:t>
      </w:r>
      <w:r w:rsidR="003A52A0">
        <w:rPr>
          <w:rFonts w:cs="Arial"/>
          <w:color w:val="000000"/>
        </w:rPr>
        <w:t>n resistance that leads to type-</w:t>
      </w:r>
      <w:r w:rsidRPr="000E6CC7">
        <w:rPr>
          <w:rFonts w:cs="Arial"/>
          <w:color w:val="000000"/>
        </w:rPr>
        <w:t>2 diabetes.</w:t>
      </w:r>
    </w:p>
    <w:p w14:paraId="521B67A9" w14:textId="77777777" w:rsidR="0081151C" w:rsidRPr="000E6CC7" w:rsidRDefault="0081151C" w:rsidP="00C7150B">
      <w:pPr>
        <w:suppressAutoHyphens w:val="0"/>
        <w:jc w:val="both"/>
        <w:rPr>
          <w:rFonts w:cs="Arial"/>
          <w:color w:val="000000"/>
        </w:rPr>
      </w:pPr>
    </w:p>
    <w:p w14:paraId="0064A4E7" w14:textId="77777777" w:rsidR="0081151C" w:rsidRPr="000E6CC7" w:rsidRDefault="0081151C" w:rsidP="00C7150B">
      <w:pPr>
        <w:suppressAutoHyphens w:val="0"/>
        <w:ind w:firstLine="720"/>
        <w:jc w:val="both"/>
        <w:rPr>
          <w:rFonts w:cs="Arial"/>
          <w:color w:val="000000"/>
        </w:rPr>
      </w:pPr>
      <w:r w:rsidRPr="000E6CC7">
        <w:rPr>
          <w:rFonts w:cs="Arial"/>
          <w:color w:val="000000"/>
        </w:rPr>
        <w:t xml:space="preserve">Regular physical activity will help you to avoid these things. Physical activity is essential to prevent and reduce risks of many diseases and improve physical and mental health. It can even help you live longer—research from the American Journal of Preventative Medicine indicates that regular exercise can add up to five years to your life. </w:t>
      </w:r>
    </w:p>
    <w:p w14:paraId="3016D19D" w14:textId="77777777" w:rsidR="0081151C" w:rsidRPr="000E6CC7" w:rsidRDefault="0081151C" w:rsidP="00C7150B">
      <w:pPr>
        <w:suppressAutoHyphens w:val="0"/>
        <w:jc w:val="both"/>
        <w:rPr>
          <w:rFonts w:cs="Arial"/>
          <w:color w:val="000000"/>
        </w:rPr>
      </w:pPr>
    </w:p>
    <w:p w14:paraId="76744781" w14:textId="77777777" w:rsidR="0081151C" w:rsidRDefault="0081151C" w:rsidP="00C7150B">
      <w:pPr>
        <w:suppressAutoHyphens w:val="0"/>
        <w:ind w:firstLine="720"/>
        <w:jc w:val="both"/>
        <w:rPr>
          <w:rFonts w:cs="Arial"/>
          <w:color w:val="000000"/>
        </w:rPr>
      </w:pPr>
      <w:r w:rsidRPr="000E6CC7">
        <w:rPr>
          <w:rFonts w:cs="Arial"/>
          <w:color w:val="000000"/>
        </w:rPr>
        <w:t xml:space="preserve">Since regularity in physical activity is very important, the development of the fitness application that can run in </w:t>
      </w:r>
      <w:r>
        <w:rPr>
          <w:rFonts w:cs="Arial"/>
          <w:color w:val="000000"/>
        </w:rPr>
        <w:t>your mobile device is necessary.</w:t>
      </w:r>
    </w:p>
    <w:p w14:paraId="65E8156C" w14:textId="77777777" w:rsidR="0081151C" w:rsidRDefault="0081151C" w:rsidP="00C7150B">
      <w:pPr>
        <w:suppressAutoHyphens w:val="0"/>
        <w:jc w:val="both"/>
        <w:rPr>
          <w:rFonts w:cs="Arial"/>
          <w:color w:val="000000"/>
        </w:rPr>
      </w:pPr>
    </w:p>
    <w:p w14:paraId="138AD04A" w14:textId="77777777" w:rsidR="0081151C" w:rsidRPr="000E6CC7" w:rsidRDefault="0081151C" w:rsidP="00C7150B">
      <w:pPr>
        <w:suppressAutoHyphens w:val="0"/>
        <w:ind w:firstLine="720"/>
        <w:jc w:val="both"/>
        <w:rPr>
          <w:rFonts w:cs="Arial"/>
          <w:color w:val="000000"/>
        </w:rPr>
      </w:pPr>
      <w:r w:rsidRPr="000E6CC7">
        <w:rPr>
          <w:rFonts w:cs="Arial"/>
          <w:color w:val="000000"/>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4F656A9E" w14:textId="77777777" w:rsidR="0081151C" w:rsidRDefault="0081151C" w:rsidP="00C7150B">
      <w:pPr>
        <w:suppressAutoHyphens w:val="0"/>
        <w:jc w:val="both"/>
        <w:rPr>
          <w:rFonts w:ascii="Helvetica" w:hAnsi="Helvetica"/>
          <w:color w:val="000000"/>
          <w:szCs w:val="27"/>
          <w:lang w:eastAsia="en-US"/>
        </w:rPr>
      </w:pPr>
    </w:p>
    <w:p w14:paraId="00B81109" w14:textId="77777777" w:rsidR="0081151C" w:rsidRDefault="0081151C" w:rsidP="00C7150B">
      <w:pPr>
        <w:suppressAutoHyphens w:val="0"/>
        <w:jc w:val="both"/>
        <w:rPr>
          <w:rFonts w:ascii="Helvetica" w:hAnsi="Helvetica"/>
          <w:color w:val="000000"/>
          <w:szCs w:val="27"/>
          <w:lang w:eastAsia="en-US"/>
        </w:rPr>
      </w:pPr>
    </w:p>
    <w:p w14:paraId="30722D62" w14:textId="77777777" w:rsidR="0081151C" w:rsidRDefault="0081151C" w:rsidP="00C7150B">
      <w:pPr>
        <w:suppressAutoHyphens w:val="0"/>
        <w:jc w:val="both"/>
        <w:rPr>
          <w:rFonts w:ascii="Helvetica" w:hAnsi="Helvetica"/>
          <w:color w:val="000000"/>
          <w:szCs w:val="27"/>
          <w:lang w:eastAsia="en-US"/>
        </w:rPr>
      </w:pPr>
    </w:p>
    <w:p w14:paraId="2743DB66" w14:textId="77777777" w:rsidR="0081151C" w:rsidRDefault="0081151C" w:rsidP="00C7150B">
      <w:pPr>
        <w:suppressAutoHyphens w:val="0"/>
        <w:jc w:val="both"/>
        <w:rPr>
          <w:rFonts w:ascii="Helvetica" w:hAnsi="Helvetica"/>
          <w:color w:val="000000"/>
          <w:szCs w:val="27"/>
          <w:lang w:eastAsia="en-US"/>
        </w:rPr>
      </w:pPr>
    </w:p>
    <w:p w14:paraId="7144B261" w14:textId="77777777" w:rsidR="0081151C" w:rsidRDefault="0081151C" w:rsidP="00C7150B">
      <w:pPr>
        <w:suppressAutoHyphens w:val="0"/>
        <w:jc w:val="both"/>
        <w:rPr>
          <w:rFonts w:ascii="Helvetica" w:hAnsi="Helvetica"/>
          <w:color w:val="000000"/>
          <w:szCs w:val="27"/>
          <w:lang w:eastAsia="en-US"/>
        </w:rPr>
      </w:pPr>
    </w:p>
    <w:p w14:paraId="737C1F05" w14:textId="77777777" w:rsidR="003A52A0" w:rsidRDefault="003A52A0" w:rsidP="00C7150B">
      <w:pPr>
        <w:suppressAutoHyphens w:val="0"/>
        <w:jc w:val="both"/>
        <w:rPr>
          <w:rFonts w:ascii="Helvetica" w:hAnsi="Helvetica"/>
          <w:color w:val="000000"/>
          <w:szCs w:val="27"/>
          <w:lang w:eastAsia="en-US"/>
        </w:rPr>
      </w:pPr>
    </w:p>
    <w:p w14:paraId="7BBEFB13" w14:textId="77777777" w:rsidR="003A52A0" w:rsidRDefault="003A52A0" w:rsidP="00C7150B">
      <w:pPr>
        <w:suppressAutoHyphens w:val="0"/>
        <w:jc w:val="both"/>
        <w:rPr>
          <w:rFonts w:ascii="Helvetica" w:hAnsi="Helvetica"/>
          <w:color w:val="000000"/>
          <w:szCs w:val="27"/>
          <w:lang w:eastAsia="en-US"/>
        </w:rPr>
      </w:pPr>
    </w:p>
    <w:p w14:paraId="68B2F645" w14:textId="77777777" w:rsidR="003A52A0" w:rsidRDefault="003A52A0" w:rsidP="00C7150B">
      <w:pPr>
        <w:suppressAutoHyphens w:val="0"/>
        <w:jc w:val="both"/>
        <w:rPr>
          <w:rFonts w:ascii="Helvetica" w:hAnsi="Helvetica"/>
          <w:color w:val="000000"/>
          <w:szCs w:val="27"/>
          <w:lang w:eastAsia="en-US"/>
        </w:rPr>
      </w:pPr>
    </w:p>
    <w:p w14:paraId="349EA456" w14:textId="77777777" w:rsidR="003A52A0" w:rsidRPr="004F4E29" w:rsidRDefault="003A52A0" w:rsidP="00C7150B">
      <w:pPr>
        <w:suppressAutoHyphens w:val="0"/>
        <w:jc w:val="both"/>
        <w:rPr>
          <w:rFonts w:ascii="Helvetica" w:hAnsi="Helvetica"/>
          <w:color w:val="000000"/>
          <w:szCs w:val="27"/>
          <w:lang w:eastAsia="en-US"/>
        </w:rPr>
      </w:pPr>
    </w:p>
    <w:p w14:paraId="451346F7" w14:textId="77777777" w:rsidR="0081151C" w:rsidRDefault="0081151C" w:rsidP="00C7150B">
      <w:pPr>
        <w:numPr>
          <w:ilvl w:val="1"/>
          <w:numId w:val="4"/>
        </w:numPr>
        <w:rPr>
          <w:b/>
          <w:sz w:val="28"/>
          <w:szCs w:val="28"/>
        </w:rPr>
      </w:pPr>
      <w:r>
        <w:rPr>
          <w:b/>
          <w:sz w:val="28"/>
          <w:szCs w:val="28"/>
        </w:rPr>
        <w:t>Project Objective</w:t>
      </w:r>
    </w:p>
    <w:p w14:paraId="0F9655C3" w14:textId="77777777" w:rsidR="0081151C" w:rsidRDefault="0081151C" w:rsidP="00C7150B">
      <w:pPr>
        <w:rPr>
          <w:b/>
          <w:sz w:val="28"/>
          <w:szCs w:val="28"/>
        </w:rPr>
      </w:pPr>
    </w:p>
    <w:p w14:paraId="1564E020" w14:textId="77777777" w:rsidR="0081151C" w:rsidRDefault="0081151C" w:rsidP="00C7150B">
      <w:pPr>
        <w:ind w:firstLine="540"/>
        <w:jc w:val="both"/>
      </w:pPr>
      <w:r>
        <w:t>‘Stay Fit’ is charged with the responsibility of being helpful in being fit by including following activities.</w:t>
      </w:r>
    </w:p>
    <w:p w14:paraId="59F6EDA3" w14:textId="77777777" w:rsidR="0081151C" w:rsidRDefault="0081151C" w:rsidP="00C7150B">
      <w:pPr>
        <w:jc w:val="both"/>
      </w:pPr>
    </w:p>
    <w:p w14:paraId="71076106" w14:textId="77777777" w:rsidR="0081151C" w:rsidRDefault="0081151C" w:rsidP="00C7150B">
      <w:pPr>
        <w:numPr>
          <w:ilvl w:val="0"/>
          <w:numId w:val="5"/>
        </w:numPr>
        <w:jc w:val="both"/>
      </w:pPr>
      <w:r>
        <w:t>Set Workout Goals</w:t>
      </w:r>
    </w:p>
    <w:p w14:paraId="43222914" w14:textId="77777777" w:rsidR="0081151C" w:rsidRDefault="0081151C" w:rsidP="00C7150B">
      <w:pPr>
        <w:numPr>
          <w:ilvl w:val="0"/>
          <w:numId w:val="5"/>
        </w:numPr>
        <w:jc w:val="both"/>
      </w:pPr>
      <w:r>
        <w:t>Set Workout Reminder</w:t>
      </w:r>
    </w:p>
    <w:p w14:paraId="108EAE86" w14:textId="77777777" w:rsidR="0081151C" w:rsidRDefault="0081151C" w:rsidP="00C7150B">
      <w:pPr>
        <w:numPr>
          <w:ilvl w:val="0"/>
          <w:numId w:val="5"/>
        </w:numPr>
        <w:jc w:val="both"/>
      </w:pPr>
      <w:r>
        <w:t>HR Monitor Connection</w:t>
      </w:r>
    </w:p>
    <w:p w14:paraId="4CC9FE61" w14:textId="77777777" w:rsidR="0081151C" w:rsidRDefault="0081151C" w:rsidP="00C7150B">
      <w:pPr>
        <w:numPr>
          <w:ilvl w:val="0"/>
          <w:numId w:val="5"/>
        </w:numPr>
        <w:jc w:val="both"/>
      </w:pPr>
      <w:r>
        <w:t>Continuous Hear Rate Monitoring</w:t>
      </w:r>
    </w:p>
    <w:p w14:paraId="7C30B5D0" w14:textId="77777777" w:rsidR="0081151C" w:rsidRDefault="0081151C" w:rsidP="00C7150B">
      <w:pPr>
        <w:numPr>
          <w:ilvl w:val="0"/>
          <w:numId w:val="5"/>
        </w:numPr>
        <w:jc w:val="both"/>
      </w:pPr>
      <w:r>
        <w:t>Undergo Workout</w:t>
      </w:r>
    </w:p>
    <w:p w14:paraId="73BBDFF3" w14:textId="77777777" w:rsidR="0081151C" w:rsidRDefault="0081151C" w:rsidP="00C7150B">
      <w:pPr>
        <w:numPr>
          <w:ilvl w:val="0"/>
          <w:numId w:val="5"/>
        </w:numPr>
        <w:jc w:val="both"/>
      </w:pPr>
      <w:r>
        <w:t>Workout Report</w:t>
      </w:r>
    </w:p>
    <w:p w14:paraId="098B62FE" w14:textId="77777777" w:rsidR="0081151C" w:rsidRDefault="0081151C" w:rsidP="00C7150B">
      <w:pPr>
        <w:numPr>
          <w:ilvl w:val="0"/>
          <w:numId w:val="5"/>
        </w:numPr>
        <w:jc w:val="both"/>
      </w:pPr>
      <w:r>
        <w:t>Music Player</w:t>
      </w:r>
    </w:p>
    <w:p w14:paraId="43616B89" w14:textId="77777777" w:rsidR="0081151C" w:rsidRDefault="0081151C" w:rsidP="00C7150B">
      <w:pPr>
        <w:numPr>
          <w:ilvl w:val="0"/>
          <w:numId w:val="5"/>
        </w:numPr>
        <w:jc w:val="both"/>
      </w:pPr>
      <w:r>
        <w:t xml:space="preserve">Voice Assistance </w:t>
      </w:r>
    </w:p>
    <w:p w14:paraId="0B6748A1" w14:textId="77777777" w:rsidR="003A52A0" w:rsidRDefault="003A52A0" w:rsidP="00C7150B">
      <w:pPr>
        <w:numPr>
          <w:ilvl w:val="0"/>
          <w:numId w:val="5"/>
        </w:numPr>
        <w:jc w:val="both"/>
      </w:pPr>
      <w:r>
        <w:t>Social Sharing</w:t>
      </w:r>
    </w:p>
    <w:p w14:paraId="145A0482" w14:textId="77777777" w:rsidR="0081151C" w:rsidRDefault="0081151C" w:rsidP="00C7150B">
      <w:pPr>
        <w:ind w:left="360"/>
        <w:jc w:val="both"/>
      </w:pPr>
    </w:p>
    <w:p w14:paraId="5C6BB5A8" w14:textId="77777777" w:rsidR="003A52A0" w:rsidRDefault="003A52A0" w:rsidP="00C7150B">
      <w:pPr>
        <w:ind w:left="360"/>
        <w:jc w:val="both"/>
      </w:pPr>
    </w:p>
    <w:p w14:paraId="2B24E458" w14:textId="77777777" w:rsidR="0081151C" w:rsidRDefault="0081151C" w:rsidP="00C7150B">
      <w:pPr>
        <w:numPr>
          <w:ilvl w:val="1"/>
          <w:numId w:val="4"/>
        </w:numPr>
        <w:rPr>
          <w:b/>
          <w:sz w:val="28"/>
          <w:szCs w:val="28"/>
        </w:rPr>
      </w:pPr>
      <w:r>
        <w:rPr>
          <w:b/>
          <w:sz w:val="28"/>
          <w:szCs w:val="28"/>
        </w:rPr>
        <w:t>Scope</w:t>
      </w:r>
    </w:p>
    <w:p w14:paraId="4158D68A" w14:textId="77777777" w:rsidR="0081151C" w:rsidRDefault="0081151C" w:rsidP="00C7150B">
      <w:pPr>
        <w:rPr>
          <w:b/>
          <w:sz w:val="28"/>
          <w:szCs w:val="28"/>
        </w:rPr>
      </w:pPr>
    </w:p>
    <w:p w14:paraId="082B4C6B" w14:textId="66935F4C" w:rsidR="0081151C" w:rsidRDefault="0081151C" w:rsidP="00C7150B">
      <w:pPr>
        <w:ind w:firstLine="570"/>
        <w:jc w:val="both"/>
      </w:pPr>
      <w:r w:rsidRPr="008752EA">
        <w:t>‘Stay Fit’</w:t>
      </w:r>
      <w:r>
        <w:t xml:space="preserve"> is a single user application that uses various technologies to track the activities of use</w:t>
      </w:r>
      <w:r w:rsidR="00665F19">
        <w:t>r during workout. It runs on iOS</w:t>
      </w:r>
      <w:r>
        <w:t xml:space="preserve"> device only and allow user to connect with any BLE device that implements HRM profile. It requires various capabilities of device to perform this task. The application uses GPS to tack user’s location and uses BLE to connect with HRM. </w:t>
      </w:r>
    </w:p>
    <w:p w14:paraId="001F6803" w14:textId="77777777" w:rsidR="0081151C" w:rsidRDefault="0081151C" w:rsidP="00C7150B">
      <w:pPr>
        <w:jc w:val="both"/>
      </w:pPr>
    </w:p>
    <w:p w14:paraId="4FE5E4F9" w14:textId="77777777" w:rsidR="0081151C" w:rsidRDefault="0081151C" w:rsidP="00C7150B">
      <w:pPr>
        <w:ind w:firstLine="570"/>
        <w:jc w:val="both"/>
      </w:pPr>
      <w:r>
        <w:t>As this is a single user application at a time only one user will be able to use services offered by this application. Though this application can be reset to allow the new user to start tracking his/her fitness but the data of old user will not be available after resetting.</w:t>
      </w:r>
    </w:p>
    <w:p w14:paraId="418E12E7" w14:textId="77777777" w:rsidR="0081151C" w:rsidRDefault="0081151C" w:rsidP="00C7150B">
      <w:pPr>
        <w:jc w:val="both"/>
      </w:pPr>
    </w:p>
    <w:p w14:paraId="0278061B" w14:textId="77777777" w:rsidR="0081151C" w:rsidRDefault="0081151C" w:rsidP="00C7150B">
      <w:pPr>
        <w:ind w:firstLine="570"/>
        <w:jc w:val="both"/>
      </w:pPr>
      <w:r>
        <w:t>The application also works without connecting any HRM device or without using location services, but in those cases the workout report generated by the application will not be accurate and will skip some of the attributes in calculation as in absence of peripheral or services.</w:t>
      </w:r>
    </w:p>
    <w:p w14:paraId="518EF9A6" w14:textId="77777777" w:rsidR="0081151C" w:rsidRDefault="0081151C" w:rsidP="00C7150B">
      <w:pPr>
        <w:jc w:val="both"/>
      </w:pPr>
    </w:p>
    <w:p w14:paraId="750C25DA" w14:textId="77777777" w:rsidR="0081151C" w:rsidRPr="008752EA" w:rsidRDefault="0081151C" w:rsidP="00C7150B">
      <w:pPr>
        <w:ind w:firstLine="570"/>
        <w:jc w:val="both"/>
      </w:pPr>
      <w:r>
        <w:t>The application can keep on running in background until user forcefully kills it, thus user can also continuously measure his/her heart rate and also can plot the recorded values on a graph, which can be very useful in investigation of many diseases. The application includes a very important feature of voice assistance during workout process to allow user to know his duration, goal completion and many other attributes, thus user can push his/her limits and complete a successful workout.</w:t>
      </w:r>
      <w:r w:rsidR="003A52A0">
        <w:t xml:space="preserve"> Finally the user can also share the details of his/her workout on social network.</w:t>
      </w:r>
    </w:p>
    <w:p w14:paraId="6E151726" w14:textId="77777777" w:rsidR="0081151C" w:rsidRDefault="0081151C" w:rsidP="00C7150B">
      <w:pPr>
        <w:tabs>
          <w:tab w:val="left" w:pos="720"/>
        </w:tabs>
        <w:jc w:val="both"/>
        <w:rPr>
          <w:bCs/>
        </w:rPr>
      </w:pPr>
    </w:p>
    <w:p w14:paraId="3A260FDB" w14:textId="77777777" w:rsidR="003A52A0" w:rsidRDefault="003A52A0" w:rsidP="00C7150B">
      <w:pPr>
        <w:tabs>
          <w:tab w:val="left" w:pos="720"/>
        </w:tabs>
        <w:jc w:val="both"/>
        <w:rPr>
          <w:bCs/>
        </w:rPr>
      </w:pPr>
    </w:p>
    <w:p w14:paraId="613B128F" w14:textId="77777777" w:rsidR="0081151C" w:rsidRDefault="0081151C" w:rsidP="00C7150B">
      <w:pPr>
        <w:jc w:val="both"/>
        <w:rPr>
          <w:b/>
          <w:sz w:val="28"/>
          <w:szCs w:val="28"/>
        </w:rPr>
      </w:pPr>
      <w:r>
        <w:rPr>
          <w:b/>
          <w:sz w:val="28"/>
          <w:szCs w:val="28"/>
        </w:rPr>
        <w:t>1.5   Organization</w:t>
      </w:r>
    </w:p>
    <w:p w14:paraId="3243D529" w14:textId="77777777" w:rsidR="0081151C" w:rsidRDefault="0081151C" w:rsidP="00C7150B">
      <w:pPr>
        <w:jc w:val="both"/>
        <w:rPr>
          <w:b/>
          <w:sz w:val="28"/>
          <w:szCs w:val="28"/>
        </w:rPr>
      </w:pPr>
    </w:p>
    <w:p w14:paraId="6F555E3C" w14:textId="77777777" w:rsidR="0081151C" w:rsidRDefault="0081151C" w:rsidP="00C7150B">
      <w:pPr>
        <w:jc w:val="both"/>
      </w:pPr>
      <w:r>
        <w:t>Infostretch Solutions Private Limited.</w:t>
      </w:r>
    </w:p>
    <w:p w14:paraId="390D038E" w14:textId="77777777" w:rsidR="0081151C" w:rsidRDefault="0081151C" w:rsidP="00C7150B">
      <w:pPr>
        <w:jc w:val="both"/>
      </w:pPr>
    </w:p>
    <w:p w14:paraId="434E3DD2" w14:textId="77777777" w:rsidR="003A52A0" w:rsidRDefault="003A52A0" w:rsidP="00C7150B">
      <w:pPr>
        <w:jc w:val="both"/>
      </w:pPr>
    </w:p>
    <w:p w14:paraId="2BA675F6" w14:textId="77777777" w:rsidR="003A52A0" w:rsidRDefault="003A52A0" w:rsidP="00C7150B">
      <w:pPr>
        <w:jc w:val="both"/>
      </w:pPr>
    </w:p>
    <w:p w14:paraId="2C081B96" w14:textId="77777777" w:rsidR="0081151C" w:rsidRDefault="0081151C" w:rsidP="00C7150B">
      <w:pPr>
        <w:jc w:val="both"/>
        <w:rPr>
          <w:b/>
          <w:sz w:val="28"/>
          <w:szCs w:val="28"/>
        </w:rPr>
      </w:pPr>
      <w:r>
        <w:rPr>
          <w:b/>
          <w:sz w:val="28"/>
          <w:szCs w:val="28"/>
        </w:rPr>
        <w:t>1.6   Platform</w:t>
      </w:r>
    </w:p>
    <w:p w14:paraId="4E170C54" w14:textId="77777777" w:rsidR="0081151C" w:rsidRDefault="0081151C" w:rsidP="00C7150B">
      <w:pPr>
        <w:jc w:val="both"/>
      </w:pPr>
    </w:p>
    <w:p w14:paraId="6540CD40" w14:textId="77777777" w:rsidR="0081151C" w:rsidRDefault="0081151C" w:rsidP="00C7150B">
      <w:pPr>
        <w:jc w:val="both"/>
      </w:pPr>
      <w:r>
        <w:t>iOS (6.0 and  later)</w:t>
      </w:r>
    </w:p>
    <w:p w14:paraId="020F0F2F" w14:textId="77777777" w:rsidR="0081151C" w:rsidRDefault="0081151C" w:rsidP="00C7150B">
      <w:pPr>
        <w:jc w:val="both"/>
      </w:pPr>
    </w:p>
    <w:p w14:paraId="16C62604" w14:textId="77777777" w:rsidR="003A52A0" w:rsidRDefault="003A52A0" w:rsidP="00C7150B">
      <w:pPr>
        <w:jc w:val="both"/>
      </w:pPr>
    </w:p>
    <w:p w14:paraId="4AAD13D0" w14:textId="77777777" w:rsidR="0081151C" w:rsidRDefault="0081151C" w:rsidP="00C7150B">
      <w:pPr>
        <w:numPr>
          <w:ilvl w:val="1"/>
          <w:numId w:val="2"/>
        </w:numPr>
        <w:jc w:val="both"/>
        <w:rPr>
          <w:b/>
        </w:rPr>
      </w:pPr>
      <w:r>
        <w:rPr>
          <w:b/>
          <w:sz w:val="28"/>
        </w:rPr>
        <w:t xml:space="preserve">  Technologies Used</w:t>
      </w:r>
      <w:r>
        <w:rPr>
          <w:b/>
        </w:rPr>
        <w:t xml:space="preserve"> </w:t>
      </w:r>
    </w:p>
    <w:p w14:paraId="6CDDF16B" w14:textId="77777777" w:rsidR="0081151C" w:rsidRDefault="0081151C" w:rsidP="00C7150B">
      <w:pPr>
        <w:jc w:val="both"/>
        <w:rPr>
          <w:b/>
        </w:rPr>
      </w:pPr>
    </w:p>
    <w:p w14:paraId="1983946D" w14:textId="77777777" w:rsidR="0081151C" w:rsidRDefault="0081151C" w:rsidP="00C7150B">
      <w:pPr>
        <w:numPr>
          <w:ilvl w:val="0"/>
          <w:numId w:val="1"/>
        </w:numPr>
        <w:jc w:val="both"/>
        <w:rPr>
          <w:b/>
          <w:bCs/>
        </w:rPr>
      </w:pPr>
      <w:r>
        <w:rPr>
          <w:b/>
          <w:bCs/>
        </w:rPr>
        <w:t xml:space="preserve">  iOS Software Development Kit (SDK 7.0)</w:t>
      </w:r>
    </w:p>
    <w:p w14:paraId="67E1EB7E" w14:textId="77777777" w:rsidR="0081151C" w:rsidRDefault="0081151C" w:rsidP="00C7150B">
      <w:pPr>
        <w:numPr>
          <w:ilvl w:val="0"/>
          <w:numId w:val="1"/>
        </w:numPr>
        <w:tabs>
          <w:tab w:val="clear" w:pos="360"/>
          <w:tab w:val="num" w:pos="720"/>
        </w:tabs>
        <w:ind w:left="720"/>
        <w:jc w:val="both"/>
        <w:rPr>
          <w:b/>
          <w:bCs/>
        </w:rPr>
      </w:pPr>
      <w:r>
        <w:rPr>
          <w:b/>
          <w:bCs/>
        </w:rPr>
        <w:t>Graphics</w:t>
      </w:r>
    </w:p>
    <w:p w14:paraId="61142F11" w14:textId="77777777" w:rsidR="0081151C" w:rsidRPr="003247EE" w:rsidRDefault="0081151C" w:rsidP="00C7150B">
      <w:pPr>
        <w:numPr>
          <w:ilvl w:val="0"/>
          <w:numId w:val="1"/>
        </w:numPr>
        <w:tabs>
          <w:tab w:val="clear" w:pos="360"/>
          <w:tab w:val="num" w:pos="1080"/>
        </w:tabs>
        <w:ind w:left="1080"/>
        <w:jc w:val="both"/>
        <w:rPr>
          <w:b/>
          <w:bCs/>
        </w:rPr>
      </w:pPr>
      <w:r>
        <w:rPr>
          <w:bCs/>
        </w:rPr>
        <w:t>Core Graphics Framework</w:t>
      </w:r>
    </w:p>
    <w:p w14:paraId="5E5E8766" w14:textId="77777777" w:rsidR="0081151C" w:rsidRPr="003247EE" w:rsidRDefault="0081151C" w:rsidP="00C7150B">
      <w:pPr>
        <w:numPr>
          <w:ilvl w:val="0"/>
          <w:numId w:val="1"/>
        </w:numPr>
        <w:tabs>
          <w:tab w:val="clear" w:pos="360"/>
          <w:tab w:val="num" w:pos="1080"/>
        </w:tabs>
        <w:ind w:left="1080"/>
        <w:jc w:val="both"/>
        <w:rPr>
          <w:b/>
          <w:bCs/>
        </w:rPr>
      </w:pPr>
      <w:r>
        <w:rPr>
          <w:bCs/>
        </w:rPr>
        <w:t>Foundation Framework</w:t>
      </w:r>
    </w:p>
    <w:p w14:paraId="6B7D474B" w14:textId="77777777" w:rsidR="0081151C" w:rsidRDefault="0081151C" w:rsidP="00C7150B">
      <w:pPr>
        <w:numPr>
          <w:ilvl w:val="0"/>
          <w:numId w:val="1"/>
        </w:numPr>
        <w:tabs>
          <w:tab w:val="clear" w:pos="360"/>
          <w:tab w:val="num" w:pos="1080"/>
        </w:tabs>
        <w:ind w:left="1080"/>
        <w:jc w:val="both"/>
        <w:rPr>
          <w:b/>
          <w:bCs/>
        </w:rPr>
      </w:pPr>
      <w:r>
        <w:rPr>
          <w:bCs/>
        </w:rPr>
        <w:t>UI Kit Framework</w:t>
      </w:r>
    </w:p>
    <w:p w14:paraId="4024F006" w14:textId="77777777" w:rsidR="0081151C" w:rsidRDefault="0081151C" w:rsidP="00C7150B">
      <w:pPr>
        <w:numPr>
          <w:ilvl w:val="0"/>
          <w:numId w:val="1"/>
        </w:numPr>
        <w:tabs>
          <w:tab w:val="clear" w:pos="360"/>
          <w:tab w:val="num" w:pos="720"/>
        </w:tabs>
        <w:ind w:left="720"/>
        <w:jc w:val="both"/>
        <w:rPr>
          <w:b/>
          <w:bCs/>
        </w:rPr>
      </w:pPr>
      <w:r>
        <w:rPr>
          <w:b/>
          <w:bCs/>
        </w:rPr>
        <w:t xml:space="preserve">Animation </w:t>
      </w:r>
    </w:p>
    <w:p w14:paraId="6418DFAF" w14:textId="77777777" w:rsidR="0081151C" w:rsidRDefault="0081151C" w:rsidP="00C7150B">
      <w:pPr>
        <w:numPr>
          <w:ilvl w:val="0"/>
          <w:numId w:val="1"/>
        </w:numPr>
        <w:tabs>
          <w:tab w:val="clear" w:pos="360"/>
          <w:tab w:val="num" w:pos="1080"/>
        </w:tabs>
        <w:ind w:left="1080"/>
        <w:jc w:val="both"/>
        <w:rPr>
          <w:bCs/>
        </w:rPr>
      </w:pPr>
      <w:r w:rsidRPr="003247EE">
        <w:rPr>
          <w:bCs/>
        </w:rPr>
        <w:t xml:space="preserve">Acceleration </w:t>
      </w:r>
      <w:r>
        <w:rPr>
          <w:bCs/>
        </w:rPr>
        <w:t>Framework</w:t>
      </w:r>
    </w:p>
    <w:p w14:paraId="294A1DAF" w14:textId="77777777" w:rsidR="0081151C" w:rsidRDefault="0081151C" w:rsidP="00C7150B">
      <w:pPr>
        <w:numPr>
          <w:ilvl w:val="0"/>
          <w:numId w:val="1"/>
        </w:numPr>
        <w:tabs>
          <w:tab w:val="clear" w:pos="360"/>
          <w:tab w:val="num" w:pos="1080"/>
        </w:tabs>
        <w:ind w:left="1080"/>
        <w:jc w:val="both"/>
        <w:rPr>
          <w:bCs/>
        </w:rPr>
      </w:pPr>
      <w:r w:rsidRPr="003247EE">
        <w:rPr>
          <w:bCs/>
        </w:rPr>
        <w:t>OpenGL</w:t>
      </w:r>
      <w:r>
        <w:rPr>
          <w:bCs/>
        </w:rPr>
        <w:t xml:space="preserve"> </w:t>
      </w:r>
      <w:r w:rsidRPr="003247EE">
        <w:rPr>
          <w:bCs/>
        </w:rPr>
        <w:t>ES Framework</w:t>
      </w:r>
    </w:p>
    <w:p w14:paraId="1B6185A3" w14:textId="6E6BCC88" w:rsidR="0081151C" w:rsidRDefault="00665F19" w:rsidP="00C7150B">
      <w:pPr>
        <w:numPr>
          <w:ilvl w:val="0"/>
          <w:numId w:val="1"/>
        </w:numPr>
        <w:tabs>
          <w:tab w:val="clear" w:pos="360"/>
          <w:tab w:val="num" w:pos="1080"/>
        </w:tabs>
        <w:ind w:left="1080"/>
        <w:jc w:val="both"/>
        <w:rPr>
          <w:bCs/>
        </w:rPr>
      </w:pPr>
      <w:r>
        <w:rPr>
          <w:bCs/>
        </w:rPr>
        <w:t>Quartz</w:t>
      </w:r>
      <w:r w:rsidR="0081151C">
        <w:rPr>
          <w:bCs/>
        </w:rPr>
        <w:t xml:space="preserve"> Core Framework</w:t>
      </w:r>
    </w:p>
    <w:p w14:paraId="07508780" w14:textId="77777777" w:rsidR="0081151C" w:rsidRPr="003247EE" w:rsidRDefault="0081151C" w:rsidP="00C7150B">
      <w:pPr>
        <w:numPr>
          <w:ilvl w:val="0"/>
          <w:numId w:val="1"/>
        </w:numPr>
        <w:tabs>
          <w:tab w:val="clear" w:pos="360"/>
          <w:tab w:val="num" w:pos="1080"/>
        </w:tabs>
        <w:ind w:left="1080"/>
        <w:jc w:val="both"/>
        <w:rPr>
          <w:bCs/>
        </w:rPr>
      </w:pPr>
      <w:r>
        <w:rPr>
          <w:bCs/>
        </w:rPr>
        <w:t>Event Kit Framework</w:t>
      </w:r>
    </w:p>
    <w:p w14:paraId="376ADF57" w14:textId="77777777" w:rsidR="0081151C" w:rsidRDefault="0081151C" w:rsidP="00C7150B">
      <w:pPr>
        <w:numPr>
          <w:ilvl w:val="0"/>
          <w:numId w:val="1"/>
        </w:numPr>
        <w:tabs>
          <w:tab w:val="clear" w:pos="360"/>
          <w:tab w:val="num" w:pos="720"/>
        </w:tabs>
        <w:ind w:left="720"/>
        <w:jc w:val="both"/>
        <w:rPr>
          <w:b/>
          <w:bCs/>
        </w:rPr>
      </w:pPr>
      <w:r>
        <w:rPr>
          <w:b/>
          <w:bCs/>
        </w:rPr>
        <w:t>Media</w:t>
      </w:r>
    </w:p>
    <w:p w14:paraId="1A06DC08" w14:textId="77777777" w:rsidR="0081151C" w:rsidRDefault="0081151C" w:rsidP="00C7150B">
      <w:pPr>
        <w:numPr>
          <w:ilvl w:val="0"/>
          <w:numId w:val="1"/>
        </w:numPr>
        <w:tabs>
          <w:tab w:val="clear" w:pos="360"/>
          <w:tab w:val="num" w:pos="1080"/>
        </w:tabs>
        <w:ind w:left="1080"/>
        <w:jc w:val="both"/>
        <w:rPr>
          <w:bCs/>
        </w:rPr>
      </w:pPr>
      <w:r w:rsidRPr="003247EE">
        <w:rPr>
          <w:bCs/>
        </w:rPr>
        <w:t xml:space="preserve"> </w:t>
      </w:r>
      <w:r>
        <w:rPr>
          <w:bCs/>
        </w:rPr>
        <w:t>Media Player Framework</w:t>
      </w:r>
    </w:p>
    <w:p w14:paraId="1433E711" w14:textId="77777777" w:rsidR="0081151C" w:rsidRDefault="0081151C" w:rsidP="00C7150B">
      <w:pPr>
        <w:numPr>
          <w:ilvl w:val="0"/>
          <w:numId w:val="1"/>
        </w:numPr>
        <w:tabs>
          <w:tab w:val="clear" w:pos="360"/>
          <w:tab w:val="num" w:pos="1080"/>
        </w:tabs>
        <w:ind w:left="1080"/>
        <w:jc w:val="both"/>
        <w:rPr>
          <w:bCs/>
        </w:rPr>
      </w:pPr>
      <w:r>
        <w:rPr>
          <w:bCs/>
        </w:rPr>
        <w:t>AV Foundation Framework</w:t>
      </w:r>
    </w:p>
    <w:p w14:paraId="26342795" w14:textId="77777777" w:rsidR="0081151C" w:rsidRPr="003247EE" w:rsidRDefault="0081151C" w:rsidP="00C7150B">
      <w:pPr>
        <w:numPr>
          <w:ilvl w:val="0"/>
          <w:numId w:val="1"/>
        </w:numPr>
        <w:tabs>
          <w:tab w:val="clear" w:pos="360"/>
          <w:tab w:val="num" w:pos="1080"/>
        </w:tabs>
        <w:ind w:left="1080"/>
        <w:jc w:val="both"/>
        <w:rPr>
          <w:bCs/>
        </w:rPr>
      </w:pPr>
      <w:r>
        <w:rPr>
          <w:bCs/>
        </w:rPr>
        <w:t>Audio Toolbox Framework</w:t>
      </w:r>
    </w:p>
    <w:p w14:paraId="39DF3FA5" w14:textId="77777777" w:rsidR="0081151C" w:rsidRDefault="0081151C" w:rsidP="00C7150B">
      <w:pPr>
        <w:numPr>
          <w:ilvl w:val="0"/>
          <w:numId w:val="1"/>
        </w:numPr>
        <w:tabs>
          <w:tab w:val="clear" w:pos="360"/>
          <w:tab w:val="num" w:pos="720"/>
        </w:tabs>
        <w:ind w:left="720"/>
        <w:jc w:val="both"/>
        <w:rPr>
          <w:b/>
          <w:bCs/>
        </w:rPr>
      </w:pPr>
      <w:r>
        <w:rPr>
          <w:b/>
          <w:bCs/>
        </w:rPr>
        <w:t>Map</w:t>
      </w:r>
      <w:r>
        <w:rPr>
          <w:b/>
          <w:bCs/>
        </w:rPr>
        <w:tab/>
      </w:r>
    </w:p>
    <w:p w14:paraId="44995F7A" w14:textId="77777777" w:rsidR="0081151C" w:rsidRPr="003247EE" w:rsidRDefault="0081151C" w:rsidP="00C7150B">
      <w:pPr>
        <w:numPr>
          <w:ilvl w:val="0"/>
          <w:numId w:val="1"/>
        </w:numPr>
        <w:tabs>
          <w:tab w:val="clear" w:pos="360"/>
          <w:tab w:val="num" w:pos="1080"/>
        </w:tabs>
        <w:ind w:left="1080"/>
        <w:jc w:val="both"/>
        <w:rPr>
          <w:bCs/>
        </w:rPr>
      </w:pPr>
      <w:r w:rsidRPr="003247EE">
        <w:rPr>
          <w:bCs/>
        </w:rPr>
        <w:t>Map Kit Framework</w:t>
      </w:r>
    </w:p>
    <w:p w14:paraId="4AF0B08C" w14:textId="77777777" w:rsidR="0081151C" w:rsidRDefault="0081151C" w:rsidP="00C7150B">
      <w:pPr>
        <w:numPr>
          <w:ilvl w:val="0"/>
          <w:numId w:val="1"/>
        </w:numPr>
        <w:tabs>
          <w:tab w:val="clear" w:pos="360"/>
          <w:tab w:val="num" w:pos="720"/>
        </w:tabs>
        <w:ind w:left="720"/>
        <w:jc w:val="both"/>
        <w:rPr>
          <w:b/>
          <w:bCs/>
        </w:rPr>
      </w:pPr>
      <w:r>
        <w:rPr>
          <w:b/>
          <w:bCs/>
        </w:rPr>
        <w:t xml:space="preserve">Location </w:t>
      </w:r>
    </w:p>
    <w:p w14:paraId="0EB1D3EA" w14:textId="77777777" w:rsidR="0081151C" w:rsidRPr="003247EE" w:rsidRDefault="0081151C" w:rsidP="00C7150B">
      <w:pPr>
        <w:numPr>
          <w:ilvl w:val="0"/>
          <w:numId w:val="1"/>
        </w:numPr>
        <w:tabs>
          <w:tab w:val="clear" w:pos="360"/>
          <w:tab w:val="num" w:pos="1080"/>
        </w:tabs>
        <w:ind w:left="1080"/>
        <w:jc w:val="both"/>
        <w:rPr>
          <w:bCs/>
        </w:rPr>
      </w:pPr>
      <w:r>
        <w:rPr>
          <w:bCs/>
        </w:rPr>
        <w:t>Core Location F</w:t>
      </w:r>
      <w:r w:rsidRPr="003247EE">
        <w:rPr>
          <w:bCs/>
        </w:rPr>
        <w:t>ramework</w:t>
      </w:r>
    </w:p>
    <w:p w14:paraId="571B5E72" w14:textId="77777777" w:rsidR="0081151C" w:rsidRDefault="0081151C" w:rsidP="00C7150B">
      <w:pPr>
        <w:numPr>
          <w:ilvl w:val="0"/>
          <w:numId w:val="1"/>
        </w:numPr>
        <w:tabs>
          <w:tab w:val="clear" w:pos="360"/>
          <w:tab w:val="num" w:pos="720"/>
        </w:tabs>
        <w:ind w:left="720"/>
        <w:jc w:val="both"/>
        <w:rPr>
          <w:b/>
          <w:bCs/>
        </w:rPr>
      </w:pPr>
      <w:r>
        <w:rPr>
          <w:b/>
          <w:bCs/>
        </w:rPr>
        <w:t>BLE</w:t>
      </w:r>
    </w:p>
    <w:p w14:paraId="50031C39" w14:textId="77777777" w:rsidR="0081151C" w:rsidRPr="003247EE" w:rsidRDefault="0081151C" w:rsidP="00C7150B">
      <w:pPr>
        <w:numPr>
          <w:ilvl w:val="0"/>
          <w:numId w:val="1"/>
        </w:numPr>
        <w:tabs>
          <w:tab w:val="clear" w:pos="360"/>
          <w:tab w:val="num" w:pos="1080"/>
        </w:tabs>
        <w:ind w:left="1080"/>
        <w:jc w:val="both"/>
        <w:rPr>
          <w:b/>
          <w:bCs/>
        </w:rPr>
      </w:pPr>
      <w:r>
        <w:rPr>
          <w:bCs/>
        </w:rPr>
        <w:t>Core Bluetooth framework</w:t>
      </w:r>
    </w:p>
    <w:p w14:paraId="225E8443" w14:textId="77777777" w:rsidR="0081151C" w:rsidRDefault="0081151C" w:rsidP="00C7150B">
      <w:pPr>
        <w:numPr>
          <w:ilvl w:val="0"/>
          <w:numId w:val="1"/>
        </w:numPr>
        <w:tabs>
          <w:tab w:val="clear" w:pos="360"/>
          <w:tab w:val="num" w:pos="720"/>
        </w:tabs>
        <w:ind w:left="720"/>
        <w:jc w:val="both"/>
        <w:rPr>
          <w:b/>
          <w:bCs/>
        </w:rPr>
      </w:pPr>
      <w:r>
        <w:rPr>
          <w:b/>
          <w:bCs/>
        </w:rPr>
        <w:t>SQLite</w:t>
      </w:r>
    </w:p>
    <w:p w14:paraId="1F04B1BE" w14:textId="57E5CE9A" w:rsidR="003A52A0" w:rsidRPr="003A52A0" w:rsidRDefault="00665F19" w:rsidP="00C7150B">
      <w:pPr>
        <w:numPr>
          <w:ilvl w:val="0"/>
          <w:numId w:val="1"/>
        </w:numPr>
        <w:tabs>
          <w:tab w:val="clear" w:pos="360"/>
          <w:tab w:val="num" w:pos="1080"/>
        </w:tabs>
        <w:ind w:left="1080"/>
        <w:jc w:val="both"/>
        <w:rPr>
          <w:b/>
          <w:bCs/>
        </w:rPr>
      </w:pPr>
      <w:r>
        <w:rPr>
          <w:bCs/>
        </w:rPr>
        <w:t>SQLite library for iOS</w:t>
      </w:r>
    </w:p>
    <w:p w14:paraId="122390BB" w14:textId="77777777" w:rsidR="003A52A0" w:rsidRDefault="003A52A0" w:rsidP="00C7150B">
      <w:pPr>
        <w:numPr>
          <w:ilvl w:val="0"/>
          <w:numId w:val="1"/>
        </w:numPr>
        <w:tabs>
          <w:tab w:val="clear" w:pos="360"/>
          <w:tab w:val="num" w:pos="720"/>
        </w:tabs>
        <w:ind w:left="720"/>
        <w:jc w:val="both"/>
        <w:rPr>
          <w:b/>
          <w:bCs/>
        </w:rPr>
      </w:pPr>
      <w:r>
        <w:rPr>
          <w:b/>
          <w:bCs/>
        </w:rPr>
        <w:t>Social</w:t>
      </w:r>
    </w:p>
    <w:p w14:paraId="79740D14" w14:textId="77777777" w:rsidR="0081151C" w:rsidRPr="003615D9" w:rsidRDefault="003A52A0" w:rsidP="00C7150B">
      <w:pPr>
        <w:numPr>
          <w:ilvl w:val="0"/>
          <w:numId w:val="1"/>
        </w:numPr>
        <w:tabs>
          <w:tab w:val="clear" w:pos="360"/>
          <w:tab w:val="num" w:pos="1080"/>
        </w:tabs>
        <w:ind w:left="1080"/>
        <w:jc w:val="both"/>
        <w:rPr>
          <w:b/>
          <w:bCs/>
        </w:rPr>
      </w:pPr>
      <w:r>
        <w:rPr>
          <w:bCs/>
        </w:rPr>
        <w:t>Social Framework</w:t>
      </w:r>
    </w:p>
    <w:p w14:paraId="7426AC7A" w14:textId="77777777" w:rsidR="0081151C" w:rsidRDefault="0081151C" w:rsidP="00C7150B">
      <w:pPr>
        <w:numPr>
          <w:ilvl w:val="0"/>
          <w:numId w:val="1"/>
        </w:numPr>
        <w:jc w:val="both"/>
        <w:rPr>
          <w:b/>
          <w:bCs/>
        </w:rPr>
      </w:pPr>
      <w:r>
        <w:rPr>
          <w:b/>
          <w:bCs/>
        </w:rPr>
        <w:t>Core Plot SDK</w:t>
      </w:r>
    </w:p>
    <w:p w14:paraId="0AB3BA09" w14:textId="77777777" w:rsidR="0081151C" w:rsidRPr="00F76267" w:rsidRDefault="0081151C" w:rsidP="00C7150B">
      <w:pPr>
        <w:numPr>
          <w:ilvl w:val="0"/>
          <w:numId w:val="1"/>
        </w:numPr>
        <w:tabs>
          <w:tab w:val="clear" w:pos="360"/>
          <w:tab w:val="num" w:pos="720"/>
        </w:tabs>
        <w:ind w:left="720"/>
        <w:jc w:val="both"/>
        <w:rPr>
          <w:bCs/>
        </w:rPr>
      </w:pPr>
      <w:r>
        <w:rPr>
          <w:bCs/>
        </w:rPr>
        <w:t>Cocoa Touch Core Plot Framework</w:t>
      </w:r>
    </w:p>
    <w:p w14:paraId="2BF4AC89" w14:textId="77777777" w:rsidR="0081151C" w:rsidRDefault="0081151C" w:rsidP="00C7150B">
      <w:pPr>
        <w:jc w:val="both"/>
        <w:rPr>
          <w:b/>
          <w:bCs/>
          <w:sz w:val="28"/>
          <w:szCs w:val="28"/>
          <w:u w:val="single"/>
        </w:rPr>
      </w:pPr>
    </w:p>
    <w:p w14:paraId="648BBF43" w14:textId="77777777" w:rsidR="003A52A0" w:rsidRDefault="003A52A0" w:rsidP="00C7150B">
      <w:pPr>
        <w:jc w:val="both"/>
        <w:rPr>
          <w:b/>
          <w:bCs/>
          <w:sz w:val="28"/>
          <w:szCs w:val="28"/>
          <w:u w:val="single"/>
        </w:rPr>
      </w:pPr>
    </w:p>
    <w:p w14:paraId="60354FB8" w14:textId="77777777" w:rsidR="0081151C" w:rsidRDefault="0081151C" w:rsidP="00C7150B">
      <w:pPr>
        <w:numPr>
          <w:ilvl w:val="1"/>
          <w:numId w:val="2"/>
        </w:numPr>
        <w:jc w:val="both"/>
        <w:rPr>
          <w:b/>
          <w:sz w:val="28"/>
        </w:rPr>
      </w:pPr>
      <w:r>
        <w:rPr>
          <w:b/>
          <w:sz w:val="28"/>
        </w:rPr>
        <w:t xml:space="preserve"> Database</w:t>
      </w:r>
    </w:p>
    <w:p w14:paraId="784032A3" w14:textId="77777777" w:rsidR="0081151C" w:rsidRDefault="0081151C" w:rsidP="00C7150B">
      <w:pPr>
        <w:jc w:val="both"/>
        <w:rPr>
          <w:b/>
          <w:sz w:val="28"/>
        </w:rPr>
      </w:pPr>
    </w:p>
    <w:p w14:paraId="51E38D87" w14:textId="77777777" w:rsidR="0081151C" w:rsidRDefault="0081151C" w:rsidP="00C7150B">
      <w:pPr>
        <w:jc w:val="both"/>
        <w:rPr>
          <w:b/>
        </w:rPr>
      </w:pPr>
      <w:r>
        <w:rPr>
          <w:rStyle w:val="Emphasis"/>
          <w:i w:val="0"/>
        </w:rPr>
        <w:t>SQLite 3.7.13</w:t>
      </w:r>
    </w:p>
    <w:p w14:paraId="21B946B1" w14:textId="77777777" w:rsidR="0081151C" w:rsidRDefault="0081151C" w:rsidP="00C7150B">
      <w:pPr>
        <w:jc w:val="both"/>
      </w:pPr>
    </w:p>
    <w:p w14:paraId="5BD9B530" w14:textId="77777777" w:rsidR="003A52A0" w:rsidRDefault="003A52A0" w:rsidP="00C7150B">
      <w:pPr>
        <w:jc w:val="both"/>
      </w:pPr>
    </w:p>
    <w:p w14:paraId="4A08D7D1" w14:textId="77777777" w:rsidR="0081151C" w:rsidRDefault="0081151C" w:rsidP="00C7150B">
      <w:pPr>
        <w:numPr>
          <w:ilvl w:val="1"/>
          <w:numId w:val="2"/>
        </w:numPr>
        <w:jc w:val="both"/>
        <w:rPr>
          <w:b/>
          <w:sz w:val="28"/>
        </w:rPr>
      </w:pPr>
      <w:r>
        <w:rPr>
          <w:b/>
          <w:sz w:val="28"/>
        </w:rPr>
        <w:t xml:space="preserve"> Methodology</w:t>
      </w:r>
    </w:p>
    <w:p w14:paraId="504C3D8C" w14:textId="77777777" w:rsidR="0081151C" w:rsidRDefault="0081151C" w:rsidP="00C7150B">
      <w:pPr>
        <w:jc w:val="both"/>
        <w:rPr>
          <w:sz w:val="28"/>
        </w:rPr>
      </w:pPr>
    </w:p>
    <w:p w14:paraId="17E20EC9" w14:textId="77777777" w:rsidR="0081151C" w:rsidRDefault="0081151C" w:rsidP="00C7150B">
      <w:pPr>
        <w:jc w:val="both"/>
      </w:pPr>
      <w:r>
        <w:t>Object Oriented System Development</w:t>
      </w:r>
    </w:p>
    <w:p w14:paraId="565DF036" w14:textId="77777777" w:rsidR="0081151C" w:rsidRDefault="0081151C" w:rsidP="00C7150B">
      <w:pPr>
        <w:jc w:val="both"/>
        <w:rPr>
          <w:b/>
          <w:sz w:val="28"/>
        </w:rPr>
      </w:pPr>
    </w:p>
    <w:p w14:paraId="6CD5347C" w14:textId="77777777" w:rsidR="003A52A0" w:rsidRDefault="003A52A0" w:rsidP="00C7150B">
      <w:pPr>
        <w:jc w:val="both"/>
        <w:rPr>
          <w:b/>
          <w:sz w:val="28"/>
        </w:rPr>
      </w:pPr>
    </w:p>
    <w:p w14:paraId="4A4B7654" w14:textId="77777777" w:rsidR="003A52A0" w:rsidRDefault="003A52A0" w:rsidP="00C7150B">
      <w:pPr>
        <w:jc w:val="both"/>
        <w:rPr>
          <w:b/>
          <w:sz w:val="28"/>
        </w:rPr>
      </w:pPr>
    </w:p>
    <w:p w14:paraId="4C0742F7" w14:textId="77777777" w:rsidR="0081151C" w:rsidRDefault="0081151C" w:rsidP="00C7150B">
      <w:pPr>
        <w:numPr>
          <w:ilvl w:val="1"/>
          <w:numId w:val="2"/>
        </w:numPr>
        <w:jc w:val="both"/>
        <w:rPr>
          <w:b/>
          <w:sz w:val="28"/>
        </w:rPr>
      </w:pPr>
      <w:r>
        <w:rPr>
          <w:b/>
          <w:sz w:val="28"/>
        </w:rPr>
        <w:t>Tools Used</w:t>
      </w:r>
    </w:p>
    <w:p w14:paraId="4DA0DE63" w14:textId="77777777" w:rsidR="0081151C" w:rsidRDefault="0081151C" w:rsidP="00C7150B">
      <w:pPr>
        <w:jc w:val="both"/>
        <w:rPr>
          <w:b/>
          <w:sz w:val="28"/>
        </w:rPr>
      </w:pPr>
    </w:p>
    <w:p w14:paraId="2F8061F2" w14:textId="77777777" w:rsidR="0081151C" w:rsidRDefault="0081151C" w:rsidP="00C7150B">
      <w:pPr>
        <w:numPr>
          <w:ilvl w:val="0"/>
          <w:numId w:val="3"/>
        </w:numPr>
        <w:ind w:left="1080"/>
        <w:jc w:val="both"/>
      </w:pPr>
      <w:r>
        <w:t>XCode 5</w:t>
      </w:r>
    </w:p>
    <w:p w14:paraId="6B3A3C8E" w14:textId="77777777" w:rsidR="0081151C" w:rsidRDefault="0081151C" w:rsidP="00C7150B">
      <w:pPr>
        <w:numPr>
          <w:ilvl w:val="0"/>
          <w:numId w:val="3"/>
        </w:numPr>
        <w:ind w:left="1080"/>
        <w:jc w:val="both"/>
      </w:pPr>
      <w:r>
        <w:t>iPhone 6.1 and 7.0 Simulator</w:t>
      </w:r>
    </w:p>
    <w:p w14:paraId="343203E8" w14:textId="77777777" w:rsidR="0081151C" w:rsidRDefault="0081151C" w:rsidP="00C7150B">
      <w:pPr>
        <w:numPr>
          <w:ilvl w:val="0"/>
          <w:numId w:val="3"/>
        </w:numPr>
        <w:ind w:left="1080"/>
        <w:jc w:val="both"/>
      </w:pPr>
      <w:r>
        <w:t>Smart Git</w:t>
      </w:r>
    </w:p>
    <w:p w14:paraId="7DCC998B" w14:textId="2BF61BAA" w:rsidR="0081151C" w:rsidRDefault="00665F19" w:rsidP="00C7150B">
      <w:pPr>
        <w:numPr>
          <w:ilvl w:val="0"/>
          <w:numId w:val="3"/>
        </w:numPr>
        <w:ind w:left="1080"/>
        <w:jc w:val="both"/>
      </w:pPr>
      <w:r>
        <w:t>SQL</w:t>
      </w:r>
      <w:bookmarkStart w:id="0" w:name="_GoBack"/>
      <w:bookmarkEnd w:id="0"/>
      <w:r w:rsidR="0081151C">
        <w:t>ite Explorer</w:t>
      </w:r>
    </w:p>
    <w:p w14:paraId="2D2B6787" w14:textId="77777777" w:rsidR="0081151C" w:rsidRDefault="0081151C" w:rsidP="00C7150B">
      <w:pPr>
        <w:numPr>
          <w:ilvl w:val="0"/>
          <w:numId w:val="3"/>
        </w:numPr>
        <w:ind w:left="1080"/>
        <w:jc w:val="both"/>
      </w:pPr>
      <w:r>
        <w:t>Iphone 4s, 5, 5s.</w:t>
      </w:r>
    </w:p>
    <w:p w14:paraId="752F6D99" w14:textId="77777777" w:rsidR="0081151C" w:rsidRDefault="0081151C" w:rsidP="00C7150B">
      <w:pPr>
        <w:jc w:val="both"/>
        <w:rPr>
          <w:sz w:val="28"/>
        </w:rPr>
      </w:pPr>
    </w:p>
    <w:p w14:paraId="378C7254" w14:textId="77777777" w:rsidR="003A52A0" w:rsidRDefault="003A52A0" w:rsidP="00C7150B">
      <w:pPr>
        <w:jc w:val="both"/>
        <w:rPr>
          <w:sz w:val="28"/>
        </w:rPr>
      </w:pPr>
    </w:p>
    <w:p w14:paraId="220AE226" w14:textId="77777777" w:rsidR="0081151C" w:rsidRDefault="0081151C" w:rsidP="00C7150B">
      <w:pPr>
        <w:numPr>
          <w:ilvl w:val="1"/>
          <w:numId w:val="2"/>
        </w:numPr>
        <w:jc w:val="both"/>
        <w:rPr>
          <w:b/>
          <w:sz w:val="28"/>
        </w:rPr>
      </w:pPr>
      <w:r>
        <w:rPr>
          <w:b/>
          <w:sz w:val="28"/>
        </w:rPr>
        <w:t>Project Execution Type</w:t>
      </w:r>
    </w:p>
    <w:p w14:paraId="16929949" w14:textId="77777777" w:rsidR="0081151C" w:rsidRDefault="0081151C" w:rsidP="00C7150B">
      <w:pPr>
        <w:jc w:val="both"/>
        <w:rPr>
          <w:b/>
          <w:sz w:val="28"/>
        </w:rPr>
      </w:pPr>
    </w:p>
    <w:p w14:paraId="110F31F5" w14:textId="77777777" w:rsidR="0081151C" w:rsidRDefault="0081151C" w:rsidP="00C7150B">
      <w:pPr>
        <w:jc w:val="both"/>
      </w:pPr>
      <w:r>
        <w:t>Iterative Waterfall Model</w:t>
      </w:r>
    </w:p>
    <w:p w14:paraId="0EFC2C78" w14:textId="77777777" w:rsidR="0081151C" w:rsidRDefault="0081151C" w:rsidP="00C7150B">
      <w:pPr>
        <w:jc w:val="both"/>
      </w:pPr>
    </w:p>
    <w:p w14:paraId="7B42AE5D" w14:textId="77777777" w:rsidR="003A52A0" w:rsidRDefault="003A52A0" w:rsidP="00C7150B">
      <w:pPr>
        <w:jc w:val="both"/>
      </w:pPr>
    </w:p>
    <w:p w14:paraId="48281D85" w14:textId="77777777" w:rsidR="0081151C" w:rsidRDefault="0081151C" w:rsidP="00C7150B">
      <w:pPr>
        <w:numPr>
          <w:ilvl w:val="1"/>
          <w:numId w:val="2"/>
        </w:numPr>
        <w:jc w:val="both"/>
        <w:rPr>
          <w:b/>
          <w:sz w:val="28"/>
        </w:rPr>
      </w:pPr>
      <w:r>
        <w:rPr>
          <w:b/>
          <w:sz w:val="28"/>
        </w:rPr>
        <w:t xml:space="preserve"> Project Type</w:t>
      </w:r>
    </w:p>
    <w:p w14:paraId="46015B58" w14:textId="77777777" w:rsidR="0081151C" w:rsidRDefault="0081151C" w:rsidP="00C7150B">
      <w:pPr>
        <w:jc w:val="both"/>
        <w:rPr>
          <w:sz w:val="28"/>
        </w:rPr>
      </w:pPr>
    </w:p>
    <w:p w14:paraId="3D1A2B9E" w14:textId="77777777" w:rsidR="0081151C" w:rsidRDefault="0081151C" w:rsidP="00C7150B">
      <w:pPr>
        <w:jc w:val="both"/>
      </w:pPr>
      <w:r>
        <w:t>Mobile Application</w:t>
      </w:r>
    </w:p>
    <w:p w14:paraId="30080E69" w14:textId="77777777" w:rsidR="0081151C" w:rsidRDefault="0081151C" w:rsidP="00C7150B">
      <w:pPr>
        <w:jc w:val="both"/>
        <w:rPr>
          <w:sz w:val="28"/>
        </w:rPr>
      </w:pPr>
    </w:p>
    <w:p w14:paraId="401DACF5" w14:textId="77777777" w:rsidR="003A52A0" w:rsidRDefault="003A52A0" w:rsidP="00C7150B">
      <w:pPr>
        <w:jc w:val="both"/>
        <w:rPr>
          <w:sz w:val="28"/>
        </w:rPr>
      </w:pPr>
    </w:p>
    <w:p w14:paraId="4D811289" w14:textId="77777777" w:rsidR="0081151C" w:rsidRDefault="0081151C" w:rsidP="00C7150B">
      <w:pPr>
        <w:numPr>
          <w:ilvl w:val="1"/>
          <w:numId w:val="2"/>
        </w:numPr>
        <w:jc w:val="both"/>
        <w:rPr>
          <w:b/>
          <w:sz w:val="28"/>
        </w:rPr>
      </w:pPr>
      <w:r>
        <w:rPr>
          <w:b/>
          <w:sz w:val="28"/>
        </w:rPr>
        <w:t xml:space="preserve"> Project Duration</w:t>
      </w:r>
    </w:p>
    <w:p w14:paraId="6BB1024F" w14:textId="77777777" w:rsidR="0081151C" w:rsidRDefault="0081151C" w:rsidP="00C7150B">
      <w:pPr>
        <w:jc w:val="both"/>
        <w:rPr>
          <w:b/>
          <w:sz w:val="28"/>
        </w:rPr>
      </w:pPr>
    </w:p>
    <w:p w14:paraId="00B28A2A" w14:textId="77777777" w:rsidR="0081151C" w:rsidRDefault="0081151C" w:rsidP="00C7150B">
      <w:pPr>
        <w:jc w:val="both"/>
      </w:pPr>
      <w:r>
        <w:t>9</w:t>
      </w:r>
      <w:r>
        <w:rPr>
          <w:vertAlign w:val="superscript"/>
        </w:rPr>
        <w:t>th</w:t>
      </w:r>
      <w:r>
        <w:t xml:space="preserve"> December, 2013 to 29</w:t>
      </w:r>
      <w:r>
        <w:rPr>
          <w:vertAlign w:val="superscript"/>
        </w:rPr>
        <w:t>th</w:t>
      </w:r>
      <w:r>
        <w:t xml:space="preserve"> March, 2014</w:t>
      </w:r>
    </w:p>
    <w:p w14:paraId="5C6B0B4D" w14:textId="77777777" w:rsidR="0081151C" w:rsidRDefault="0081151C" w:rsidP="00C7150B">
      <w:pPr>
        <w:jc w:val="both"/>
      </w:pPr>
    </w:p>
    <w:p w14:paraId="119D82F6" w14:textId="77777777" w:rsidR="0081151C" w:rsidRDefault="0081151C" w:rsidP="00C7150B"/>
    <w:sectPr w:rsidR="0081151C" w:rsidSect="003A52A0">
      <w:headerReference w:type="default" r:id="rId8"/>
      <w:footerReference w:type="even" r:id="rId9"/>
      <w:footerReference w:type="default" r:id="rId10"/>
      <w:headerReference w:type="first" r:id="rId11"/>
      <w:footerReference w:type="first" r:id="rId12"/>
      <w:pgSz w:w="11900" w:h="16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7DB1A" w14:textId="77777777" w:rsidR="005D6127" w:rsidRDefault="005D6127">
      <w:r>
        <w:separator/>
      </w:r>
    </w:p>
  </w:endnote>
  <w:endnote w:type="continuationSeparator" w:id="0">
    <w:p w14:paraId="13687518" w14:textId="77777777" w:rsidR="005D6127" w:rsidRDefault="005D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B814A" w14:textId="77777777" w:rsidR="005D6127" w:rsidRDefault="005D612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2887B" w14:textId="77777777" w:rsidR="005D6127" w:rsidRDefault="005D6127">
    <w:pPr>
      <w:pStyle w:val="Footer"/>
      <w:rPr>
        <w:sz w:val="22"/>
        <w:szCs w:val="22"/>
      </w:rPr>
    </w:pPr>
    <w:r>
      <w:rPr>
        <w:sz w:val="22"/>
        <w:szCs w:val="22"/>
      </w:rPr>
      <w:t xml:space="preserve">DDU(Faculty of Tech., Dept. of CE)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B9F08" w14:textId="77777777" w:rsidR="005D6127" w:rsidRDefault="005D61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D8385" w14:textId="77777777" w:rsidR="005D6127" w:rsidRDefault="005D6127">
      <w:r>
        <w:separator/>
      </w:r>
    </w:p>
  </w:footnote>
  <w:footnote w:type="continuationSeparator" w:id="0">
    <w:p w14:paraId="6AE5EEB5" w14:textId="77777777" w:rsidR="005D6127" w:rsidRDefault="005D61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A59EC" w14:textId="77777777" w:rsidR="005D6127" w:rsidRDefault="005D6127">
    <w:pPr>
      <w:pStyle w:val="Header"/>
      <w:tabs>
        <w:tab w:val="left" w:pos="731"/>
      </w:tabs>
      <w:jc w:val="both"/>
    </w:pPr>
    <w:r>
      <w:rPr>
        <w:i/>
      </w:rPr>
      <w:t>Introduction</w:t>
    </w:r>
    <w:r>
      <w:tab/>
    </w:r>
    <w:r>
      <w:tab/>
    </w:r>
    <w:r>
      <w:fldChar w:fldCharType="begin"/>
    </w:r>
    <w:r>
      <w:instrText xml:space="preserve"> PAGE </w:instrText>
    </w:r>
    <w:r>
      <w:fldChar w:fldCharType="separate"/>
    </w:r>
    <w:r w:rsidR="00665F19">
      <w:rPr>
        <w:noProof/>
      </w:rPr>
      <w:t>1</w:t>
    </w:r>
    <w:r>
      <w:fldChar w:fldCharType="end"/>
    </w:r>
  </w:p>
  <w:p w14:paraId="2AB882FC" w14:textId="77777777" w:rsidR="005D6127" w:rsidRDefault="005D612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11FEB3" w14:textId="77777777" w:rsidR="005D6127" w:rsidRDefault="005D612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bullet"/>
      <w:lvlText w:val=""/>
      <w:lvlJc w:val="left"/>
      <w:pPr>
        <w:tabs>
          <w:tab w:val="num" w:pos="360"/>
        </w:tabs>
        <w:ind w:left="360" w:hanging="360"/>
      </w:pPr>
      <w:rPr>
        <w:rFonts w:ascii="Symbol" w:hAnsi="Symbol"/>
      </w:rPr>
    </w:lvl>
  </w:abstractNum>
  <w:abstractNum w:abstractNumId="1">
    <w:nsid w:val="00000002"/>
    <w:multiLevelType w:val="multilevel"/>
    <w:tmpl w:val="00000002"/>
    <w:name w:val="WW8Num4"/>
    <w:lvl w:ilvl="0">
      <w:start w:val="1"/>
      <w:numFmt w:val="decimal"/>
      <w:lvlText w:val="%1"/>
      <w:lvlJc w:val="left"/>
      <w:pPr>
        <w:tabs>
          <w:tab w:val="num" w:pos="360"/>
        </w:tabs>
        <w:ind w:left="360" w:hanging="360"/>
      </w:pPr>
      <w:rPr>
        <w:sz w:val="28"/>
      </w:rPr>
    </w:lvl>
    <w:lvl w:ilvl="1">
      <w:start w:val="7"/>
      <w:numFmt w:val="decimal"/>
      <w:lvlText w:val="%1.%2"/>
      <w:lvlJc w:val="left"/>
      <w:pPr>
        <w:tabs>
          <w:tab w:val="num" w:pos="360"/>
        </w:tabs>
        <w:ind w:left="360" w:hanging="360"/>
      </w:pPr>
      <w:rPr>
        <w:sz w:val="28"/>
      </w:rPr>
    </w:lvl>
    <w:lvl w:ilvl="2">
      <w:start w:val="1"/>
      <w:numFmt w:val="decimal"/>
      <w:lvlText w:val="%1.%2.%3"/>
      <w:lvlJc w:val="left"/>
      <w:pPr>
        <w:tabs>
          <w:tab w:val="num" w:pos="720"/>
        </w:tabs>
        <w:ind w:left="720" w:hanging="720"/>
      </w:pPr>
      <w:rPr>
        <w:sz w:val="28"/>
      </w:rPr>
    </w:lvl>
    <w:lvl w:ilvl="3">
      <w:start w:val="1"/>
      <w:numFmt w:val="decimal"/>
      <w:lvlText w:val="%1.%2.%3.%4"/>
      <w:lvlJc w:val="left"/>
      <w:pPr>
        <w:tabs>
          <w:tab w:val="num" w:pos="720"/>
        </w:tabs>
        <w:ind w:left="720" w:hanging="720"/>
      </w:pPr>
      <w:rPr>
        <w:sz w:val="28"/>
      </w:rPr>
    </w:lvl>
    <w:lvl w:ilvl="4">
      <w:start w:val="1"/>
      <w:numFmt w:val="decimal"/>
      <w:lvlText w:val="%1.%2.%3.%4.%5"/>
      <w:lvlJc w:val="left"/>
      <w:pPr>
        <w:tabs>
          <w:tab w:val="num" w:pos="1080"/>
        </w:tabs>
        <w:ind w:left="1080" w:hanging="1080"/>
      </w:pPr>
      <w:rPr>
        <w:sz w:val="28"/>
      </w:rPr>
    </w:lvl>
    <w:lvl w:ilvl="5">
      <w:start w:val="1"/>
      <w:numFmt w:val="decimal"/>
      <w:lvlText w:val="%1.%2.%3.%4.%5.%6"/>
      <w:lvlJc w:val="left"/>
      <w:pPr>
        <w:tabs>
          <w:tab w:val="num" w:pos="1080"/>
        </w:tabs>
        <w:ind w:left="1080" w:hanging="1080"/>
      </w:pPr>
      <w:rPr>
        <w:sz w:val="28"/>
      </w:rPr>
    </w:lvl>
    <w:lvl w:ilvl="6">
      <w:start w:val="1"/>
      <w:numFmt w:val="decimal"/>
      <w:lvlText w:val="%1.%2.%3.%4.%5.%6.%7"/>
      <w:lvlJc w:val="left"/>
      <w:pPr>
        <w:tabs>
          <w:tab w:val="num" w:pos="1440"/>
        </w:tabs>
        <w:ind w:left="1440" w:hanging="1440"/>
      </w:pPr>
      <w:rPr>
        <w:sz w:val="28"/>
      </w:rPr>
    </w:lvl>
    <w:lvl w:ilvl="7">
      <w:start w:val="1"/>
      <w:numFmt w:val="decimal"/>
      <w:lvlText w:val="%1.%2.%3.%4.%5.%6.%7.%8"/>
      <w:lvlJc w:val="left"/>
      <w:pPr>
        <w:tabs>
          <w:tab w:val="num" w:pos="1440"/>
        </w:tabs>
        <w:ind w:left="1440" w:hanging="1440"/>
      </w:pPr>
      <w:rPr>
        <w:sz w:val="28"/>
      </w:rPr>
    </w:lvl>
    <w:lvl w:ilvl="8">
      <w:start w:val="1"/>
      <w:numFmt w:val="decimal"/>
      <w:lvlText w:val="%1.%2.%3.%4.%5.%6.%7.%8.%9"/>
      <w:lvlJc w:val="left"/>
      <w:pPr>
        <w:tabs>
          <w:tab w:val="num" w:pos="1800"/>
        </w:tabs>
        <w:ind w:left="1800" w:hanging="1800"/>
      </w:pPr>
      <w:rPr>
        <w:sz w:val="28"/>
      </w:rPr>
    </w:lvl>
  </w:abstractNum>
  <w:abstractNum w:abstractNumId="2">
    <w:nsid w:val="00000005"/>
    <w:multiLevelType w:val="singleLevel"/>
    <w:tmpl w:val="00000005"/>
    <w:name w:val="WW8Num11"/>
    <w:lvl w:ilvl="0">
      <w:start w:val="1"/>
      <w:numFmt w:val="bullet"/>
      <w:lvlText w:val=""/>
      <w:lvlJc w:val="left"/>
      <w:pPr>
        <w:tabs>
          <w:tab w:val="num" w:pos="360"/>
        </w:tabs>
        <w:ind w:left="360" w:hanging="360"/>
      </w:pPr>
      <w:rPr>
        <w:rFonts w:ascii="Symbol" w:hAnsi="Symbol"/>
      </w:rPr>
    </w:lvl>
  </w:abstractNum>
  <w:abstractNum w:abstractNumId="3">
    <w:nsid w:val="00000006"/>
    <w:multiLevelType w:val="multilevel"/>
    <w:tmpl w:val="00000006"/>
    <w:name w:val="WW8Num12"/>
    <w:lvl w:ilvl="0">
      <w:start w:val="1"/>
      <w:numFmt w:val="decimal"/>
      <w:lvlText w:val="%1"/>
      <w:lvlJc w:val="left"/>
      <w:pPr>
        <w:tabs>
          <w:tab w:val="num" w:pos="570"/>
        </w:tabs>
        <w:ind w:left="570" w:hanging="570"/>
      </w:pPr>
    </w:lvl>
    <w:lvl w:ilvl="1">
      <w:start w:val="3"/>
      <w:numFmt w:val="decimal"/>
      <w:lvlText w:val="%1.%2"/>
      <w:lvlJc w:val="left"/>
      <w:pPr>
        <w:tabs>
          <w:tab w:val="num" w:pos="570"/>
        </w:tabs>
        <w:ind w:left="570" w:hanging="57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4">
    <w:nsid w:val="54532D63"/>
    <w:multiLevelType w:val="hybridMultilevel"/>
    <w:tmpl w:val="B82C0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51C"/>
    <w:rsid w:val="003A52A0"/>
    <w:rsid w:val="005D6127"/>
    <w:rsid w:val="0061557E"/>
    <w:rsid w:val="00665F19"/>
    <w:rsid w:val="0081151C"/>
    <w:rsid w:val="00C71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019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1C"/>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81151C"/>
    <w:rPr>
      <w:i/>
      <w:iCs/>
    </w:rPr>
  </w:style>
  <w:style w:type="paragraph" w:styleId="Header">
    <w:name w:val="header"/>
    <w:basedOn w:val="Normal"/>
    <w:link w:val="HeaderChar"/>
    <w:rsid w:val="0081151C"/>
    <w:pPr>
      <w:tabs>
        <w:tab w:val="center" w:pos="4320"/>
        <w:tab w:val="right" w:pos="8640"/>
      </w:tabs>
    </w:pPr>
  </w:style>
  <w:style w:type="character" w:customStyle="1" w:styleId="HeaderChar">
    <w:name w:val="Header Char"/>
    <w:basedOn w:val="DefaultParagraphFont"/>
    <w:link w:val="Header"/>
    <w:rsid w:val="0081151C"/>
    <w:rPr>
      <w:rFonts w:ascii="Times New Roman" w:eastAsia="Times New Roman" w:hAnsi="Times New Roman" w:cs="Times New Roman"/>
      <w:lang w:eastAsia="ar-SA"/>
    </w:rPr>
  </w:style>
  <w:style w:type="paragraph" w:styleId="Footer">
    <w:name w:val="footer"/>
    <w:basedOn w:val="Normal"/>
    <w:link w:val="FooterChar"/>
    <w:rsid w:val="0081151C"/>
    <w:pPr>
      <w:tabs>
        <w:tab w:val="center" w:pos="4320"/>
        <w:tab w:val="right" w:pos="8640"/>
      </w:tabs>
    </w:pPr>
  </w:style>
  <w:style w:type="character" w:customStyle="1" w:styleId="FooterChar">
    <w:name w:val="Footer Char"/>
    <w:basedOn w:val="DefaultParagraphFont"/>
    <w:link w:val="Footer"/>
    <w:rsid w:val="0081151C"/>
    <w:rPr>
      <w:rFonts w:ascii="Times New Roman" w:eastAsia="Times New Roman"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51C"/>
    <w:pPr>
      <w:suppressAutoHyphens/>
    </w:pPr>
    <w:rPr>
      <w:rFonts w:ascii="Times New Roman" w:eastAsia="Times New Roman" w:hAnsi="Times New Roman" w:cs="Times New Roman"/>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81151C"/>
    <w:rPr>
      <w:i/>
      <w:iCs/>
    </w:rPr>
  </w:style>
  <w:style w:type="paragraph" w:styleId="Header">
    <w:name w:val="header"/>
    <w:basedOn w:val="Normal"/>
    <w:link w:val="HeaderChar"/>
    <w:rsid w:val="0081151C"/>
    <w:pPr>
      <w:tabs>
        <w:tab w:val="center" w:pos="4320"/>
        <w:tab w:val="right" w:pos="8640"/>
      </w:tabs>
    </w:pPr>
  </w:style>
  <w:style w:type="character" w:customStyle="1" w:styleId="HeaderChar">
    <w:name w:val="Header Char"/>
    <w:basedOn w:val="DefaultParagraphFont"/>
    <w:link w:val="Header"/>
    <w:rsid w:val="0081151C"/>
    <w:rPr>
      <w:rFonts w:ascii="Times New Roman" w:eastAsia="Times New Roman" w:hAnsi="Times New Roman" w:cs="Times New Roman"/>
      <w:lang w:eastAsia="ar-SA"/>
    </w:rPr>
  </w:style>
  <w:style w:type="paragraph" w:styleId="Footer">
    <w:name w:val="footer"/>
    <w:basedOn w:val="Normal"/>
    <w:link w:val="FooterChar"/>
    <w:rsid w:val="0081151C"/>
    <w:pPr>
      <w:tabs>
        <w:tab w:val="center" w:pos="4320"/>
        <w:tab w:val="right" w:pos="8640"/>
      </w:tabs>
    </w:pPr>
  </w:style>
  <w:style w:type="character" w:customStyle="1" w:styleId="FooterChar">
    <w:name w:val="Footer Char"/>
    <w:basedOn w:val="DefaultParagraphFont"/>
    <w:link w:val="Footer"/>
    <w:rsid w:val="0081151C"/>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769</Words>
  <Characters>4388</Characters>
  <Application>Microsoft Macintosh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ispluser</dc:creator>
  <cp:keywords/>
  <dc:description/>
  <cp:lastModifiedBy>ispluser</cp:lastModifiedBy>
  <cp:revision>4</cp:revision>
  <dcterms:created xsi:type="dcterms:W3CDTF">2014-03-24T07:22:00Z</dcterms:created>
  <dcterms:modified xsi:type="dcterms:W3CDTF">2014-03-27T11:18:00Z</dcterms:modified>
</cp:coreProperties>
</file>